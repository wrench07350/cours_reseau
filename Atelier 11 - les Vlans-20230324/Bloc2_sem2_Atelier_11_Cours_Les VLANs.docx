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B681" w14:textId="4D1F473D" w:rsidR="00E91729" w:rsidRPr="00D6200F" w:rsidRDefault="00DF5A26" w:rsidP="004D79DC">
      <w:pPr>
        <w:pStyle w:val="Titre"/>
      </w:pPr>
      <w:r>
        <w:t>Atelier 09 – présentation d</w:t>
      </w:r>
      <w:r w:rsidR="00DC7A60" w:rsidRPr="00D6200F">
        <w:t>es VLANs.</w:t>
      </w:r>
    </w:p>
    <w:p w14:paraId="383E4E6D" w14:textId="77777777" w:rsidR="00597595" w:rsidRDefault="00597595" w:rsidP="00D6200F">
      <w:pPr>
        <w:rPr>
          <w:szCs w:val="24"/>
        </w:rPr>
      </w:pPr>
    </w:p>
    <w:p w14:paraId="49538416" w14:textId="77777777" w:rsidR="002B5939" w:rsidRPr="00D6200F" w:rsidRDefault="002B5939" w:rsidP="00D6200F">
      <w:pPr>
        <w:rPr>
          <w:szCs w:val="24"/>
        </w:rPr>
      </w:pPr>
    </w:p>
    <w:p w14:paraId="23FF2DB0" w14:textId="77777777" w:rsidR="00D6200F" w:rsidRPr="00D6200F" w:rsidRDefault="00D6200F" w:rsidP="00D6200F">
      <w:pPr>
        <w:rPr>
          <w:szCs w:val="24"/>
        </w:rPr>
      </w:pPr>
    </w:p>
    <w:sdt>
      <w:sdtPr>
        <w:rPr>
          <w:rFonts w:ascii="Times New Roman" w:eastAsiaTheme="minorHAnsi" w:hAnsi="Times New Roman"/>
          <w:b w:val="0"/>
          <w:bCs w:val="0"/>
          <w:color w:val="auto"/>
          <w:sz w:val="24"/>
          <w:szCs w:val="24"/>
          <w:lang w:val="en-US" w:eastAsia="en-US"/>
        </w:rPr>
        <w:id w:val="1800181554"/>
        <w:docPartObj>
          <w:docPartGallery w:val="Table of Contents"/>
          <w:docPartUnique/>
        </w:docPartObj>
      </w:sdtPr>
      <w:sdtEndPr>
        <w:rPr>
          <w:rFonts w:eastAsia="Times New Roman"/>
          <w:lang w:val="fr-FR" w:eastAsia="ar-SA"/>
        </w:rPr>
      </w:sdtEndPr>
      <w:sdtContent>
        <w:p w14:paraId="0F888FC8" w14:textId="77777777" w:rsidR="00D6200F" w:rsidRPr="00D6200F" w:rsidRDefault="00D6200F" w:rsidP="00D6200F">
          <w:pPr>
            <w:pStyle w:val="En-ttedetabledesmatires"/>
            <w:spacing w:line="240" w:lineRule="auto"/>
            <w:rPr>
              <w:rFonts w:ascii="Times New Roman" w:hAnsi="Times New Roman"/>
              <w:sz w:val="24"/>
              <w:szCs w:val="24"/>
            </w:rPr>
          </w:pPr>
          <w:r w:rsidRPr="00D6200F">
            <w:rPr>
              <w:rFonts w:ascii="Times New Roman" w:hAnsi="Times New Roman"/>
              <w:sz w:val="24"/>
              <w:szCs w:val="24"/>
            </w:rPr>
            <w:t>Table des matières</w:t>
          </w:r>
        </w:p>
        <w:p w14:paraId="0500B324" w14:textId="77777777" w:rsidR="002B5939" w:rsidRDefault="00D6200F">
          <w:pPr>
            <w:pStyle w:val="TM1"/>
            <w:tabs>
              <w:tab w:val="left" w:pos="1200"/>
              <w:tab w:val="right" w:leader="dot" w:pos="10537"/>
            </w:tabs>
            <w:rPr>
              <w:rFonts w:asciiTheme="minorHAnsi" w:eastAsiaTheme="minorEastAsia" w:hAnsiTheme="minorHAnsi" w:cstheme="minorBidi"/>
              <w:noProof/>
              <w:sz w:val="22"/>
              <w:szCs w:val="22"/>
              <w:lang w:eastAsia="fr-FR"/>
            </w:rPr>
          </w:pPr>
          <w:r w:rsidRPr="00D6200F">
            <w:rPr>
              <w:szCs w:val="24"/>
            </w:rPr>
            <w:fldChar w:fldCharType="begin"/>
          </w:r>
          <w:r w:rsidRPr="00D6200F">
            <w:rPr>
              <w:szCs w:val="24"/>
            </w:rPr>
            <w:instrText xml:space="preserve"> TOC \o "1-3" \h \z \u </w:instrText>
          </w:r>
          <w:r w:rsidRPr="00D6200F">
            <w:rPr>
              <w:szCs w:val="24"/>
            </w:rPr>
            <w:fldChar w:fldCharType="separate"/>
          </w:r>
          <w:hyperlink w:anchor="_Toc518224607" w:history="1">
            <w:r w:rsidR="002B5939" w:rsidRPr="00071D4B">
              <w:rPr>
                <w:rStyle w:val="Lienhypertexte"/>
                <w:noProof/>
              </w:rPr>
              <w:t>1</w:t>
            </w:r>
            <w:r w:rsidR="002B5939">
              <w:rPr>
                <w:rFonts w:asciiTheme="minorHAnsi" w:eastAsiaTheme="minorEastAsia" w:hAnsiTheme="minorHAnsi" w:cstheme="minorBidi"/>
                <w:noProof/>
                <w:sz w:val="22"/>
                <w:szCs w:val="22"/>
                <w:lang w:eastAsia="fr-FR"/>
              </w:rPr>
              <w:tab/>
            </w:r>
            <w:r w:rsidR="002B5939" w:rsidRPr="00071D4B">
              <w:rPr>
                <w:rStyle w:val="Lienhypertexte"/>
                <w:noProof/>
              </w:rPr>
              <w:t>Historique.</w:t>
            </w:r>
            <w:r w:rsidR="002B5939">
              <w:rPr>
                <w:noProof/>
                <w:webHidden/>
              </w:rPr>
              <w:tab/>
            </w:r>
            <w:r w:rsidR="002B5939">
              <w:rPr>
                <w:noProof/>
                <w:webHidden/>
              </w:rPr>
              <w:fldChar w:fldCharType="begin"/>
            </w:r>
            <w:r w:rsidR="002B5939">
              <w:rPr>
                <w:noProof/>
                <w:webHidden/>
              </w:rPr>
              <w:instrText xml:space="preserve"> PAGEREF _Toc518224607 \h </w:instrText>
            </w:r>
            <w:r w:rsidR="002B5939">
              <w:rPr>
                <w:noProof/>
                <w:webHidden/>
              </w:rPr>
            </w:r>
            <w:r w:rsidR="002B5939">
              <w:rPr>
                <w:noProof/>
                <w:webHidden/>
              </w:rPr>
              <w:fldChar w:fldCharType="separate"/>
            </w:r>
            <w:r w:rsidR="002B5939">
              <w:rPr>
                <w:noProof/>
                <w:webHidden/>
              </w:rPr>
              <w:t>1</w:t>
            </w:r>
            <w:r w:rsidR="002B5939">
              <w:rPr>
                <w:noProof/>
                <w:webHidden/>
              </w:rPr>
              <w:fldChar w:fldCharType="end"/>
            </w:r>
          </w:hyperlink>
        </w:p>
        <w:p w14:paraId="06E52A7F" w14:textId="77777777" w:rsidR="002B5939" w:rsidRDefault="004D2AC7">
          <w:pPr>
            <w:pStyle w:val="TM1"/>
            <w:tabs>
              <w:tab w:val="left" w:pos="1200"/>
              <w:tab w:val="right" w:leader="dot" w:pos="10537"/>
            </w:tabs>
            <w:rPr>
              <w:rFonts w:asciiTheme="minorHAnsi" w:eastAsiaTheme="minorEastAsia" w:hAnsiTheme="minorHAnsi" w:cstheme="minorBidi"/>
              <w:noProof/>
              <w:sz w:val="22"/>
              <w:szCs w:val="22"/>
              <w:lang w:eastAsia="fr-FR"/>
            </w:rPr>
          </w:pPr>
          <w:hyperlink w:anchor="_Toc518224608" w:history="1">
            <w:r w:rsidR="002B5939" w:rsidRPr="00071D4B">
              <w:rPr>
                <w:rStyle w:val="Lienhypertexte"/>
                <w:noProof/>
              </w:rPr>
              <w:t>2</w:t>
            </w:r>
            <w:r w:rsidR="002B5939">
              <w:rPr>
                <w:rFonts w:asciiTheme="minorHAnsi" w:eastAsiaTheme="minorEastAsia" w:hAnsiTheme="minorHAnsi" w:cstheme="minorBidi"/>
                <w:noProof/>
                <w:sz w:val="22"/>
                <w:szCs w:val="22"/>
                <w:lang w:eastAsia="fr-FR"/>
              </w:rPr>
              <w:tab/>
            </w:r>
            <w:r w:rsidR="002B5939" w:rsidRPr="00071D4B">
              <w:rPr>
                <w:rStyle w:val="Lienhypertexte"/>
                <w:noProof/>
              </w:rPr>
              <w:t>Le principe de fonctionnement.</w:t>
            </w:r>
            <w:r w:rsidR="002B5939">
              <w:rPr>
                <w:noProof/>
                <w:webHidden/>
              </w:rPr>
              <w:tab/>
            </w:r>
            <w:r w:rsidR="002B5939">
              <w:rPr>
                <w:noProof/>
                <w:webHidden/>
              </w:rPr>
              <w:fldChar w:fldCharType="begin"/>
            </w:r>
            <w:r w:rsidR="002B5939">
              <w:rPr>
                <w:noProof/>
                <w:webHidden/>
              </w:rPr>
              <w:instrText xml:space="preserve"> PAGEREF _Toc518224608 \h </w:instrText>
            </w:r>
            <w:r w:rsidR="002B5939">
              <w:rPr>
                <w:noProof/>
                <w:webHidden/>
              </w:rPr>
            </w:r>
            <w:r w:rsidR="002B5939">
              <w:rPr>
                <w:noProof/>
                <w:webHidden/>
              </w:rPr>
              <w:fldChar w:fldCharType="separate"/>
            </w:r>
            <w:r w:rsidR="002B5939">
              <w:rPr>
                <w:noProof/>
                <w:webHidden/>
              </w:rPr>
              <w:t>2</w:t>
            </w:r>
            <w:r w:rsidR="002B5939">
              <w:rPr>
                <w:noProof/>
                <w:webHidden/>
              </w:rPr>
              <w:fldChar w:fldCharType="end"/>
            </w:r>
          </w:hyperlink>
        </w:p>
        <w:p w14:paraId="209C0961" w14:textId="77777777" w:rsidR="002B5939" w:rsidRDefault="004D2AC7">
          <w:pPr>
            <w:pStyle w:val="TM1"/>
            <w:tabs>
              <w:tab w:val="left" w:pos="1200"/>
              <w:tab w:val="right" w:leader="dot" w:pos="10537"/>
            </w:tabs>
            <w:rPr>
              <w:rFonts w:asciiTheme="minorHAnsi" w:eastAsiaTheme="minorEastAsia" w:hAnsiTheme="minorHAnsi" w:cstheme="minorBidi"/>
              <w:noProof/>
              <w:sz w:val="22"/>
              <w:szCs w:val="22"/>
              <w:lang w:eastAsia="fr-FR"/>
            </w:rPr>
          </w:pPr>
          <w:hyperlink w:anchor="_Toc518224609" w:history="1">
            <w:r w:rsidR="002B5939" w:rsidRPr="00071D4B">
              <w:rPr>
                <w:rStyle w:val="Lienhypertexte"/>
                <w:noProof/>
              </w:rPr>
              <w:t>3</w:t>
            </w:r>
            <w:r w:rsidR="002B5939">
              <w:rPr>
                <w:rFonts w:asciiTheme="minorHAnsi" w:eastAsiaTheme="minorEastAsia" w:hAnsiTheme="minorHAnsi" w:cstheme="minorBidi"/>
                <w:noProof/>
                <w:sz w:val="22"/>
                <w:szCs w:val="22"/>
                <w:lang w:eastAsia="fr-FR"/>
              </w:rPr>
              <w:tab/>
            </w:r>
            <w:r w:rsidR="002B5939" w:rsidRPr="00071D4B">
              <w:rPr>
                <w:rStyle w:val="Lienhypertexte"/>
                <w:noProof/>
              </w:rPr>
              <w:t>Les différents types de Vlans.</w:t>
            </w:r>
            <w:r w:rsidR="002B5939">
              <w:rPr>
                <w:noProof/>
                <w:webHidden/>
              </w:rPr>
              <w:tab/>
            </w:r>
            <w:r w:rsidR="002B5939">
              <w:rPr>
                <w:noProof/>
                <w:webHidden/>
              </w:rPr>
              <w:fldChar w:fldCharType="begin"/>
            </w:r>
            <w:r w:rsidR="002B5939">
              <w:rPr>
                <w:noProof/>
                <w:webHidden/>
              </w:rPr>
              <w:instrText xml:space="preserve"> PAGEREF _Toc518224609 \h </w:instrText>
            </w:r>
            <w:r w:rsidR="002B5939">
              <w:rPr>
                <w:noProof/>
                <w:webHidden/>
              </w:rPr>
            </w:r>
            <w:r w:rsidR="002B5939">
              <w:rPr>
                <w:noProof/>
                <w:webHidden/>
              </w:rPr>
              <w:fldChar w:fldCharType="separate"/>
            </w:r>
            <w:r w:rsidR="002B5939">
              <w:rPr>
                <w:noProof/>
                <w:webHidden/>
              </w:rPr>
              <w:t>2</w:t>
            </w:r>
            <w:r w:rsidR="002B5939">
              <w:rPr>
                <w:noProof/>
                <w:webHidden/>
              </w:rPr>
              <w:fldChar w:fldCharType="end"/>
            </w:r>
          </w:hyperlink>
        </w:p>
        <w:p w14:paraId="1D208D68" w14:textId="77777777" w:rsidR="002B5939" w:rsidRDefault="004D2AC7">
          <w:pPr>
            <w:pStyle w:val="TM2"/>
            <w:tabs>
              <w:tab w:val="left" w:pos="960"/>
              <w:tab w:val="right" w:leader="dot" w:pos="10537"/>
            </w:tabs>
            <w:rPr>
              <w:rFonts w:asciiTheme="minorHAnsi" w:eastAsiaTheme="minorEastAsia" w:hAnsiTheme="minorHAnsi" w:cstheme="minorBidi"/>
              <w:noProof/>
              <w:sz w:val="22"/>
              <w:szCs w:val="22"/>
              <w:lang w:eastAsia="fr-FR"/>
            </w:rPr>
          </w:pPr>
          <w:hyperlink w:anchor="_Toc518224610" w:history="1">
            <w:r w:rsidR="002B5939" w:rsidRPr="00071D4B">
              <w:rPr>
                <w:rStyle w:val="Lienhypertexte"/>
                <w:noProof/>
              </w:rPr>
              <w:t>1.1</w:t>
            </w:r>
            <w:r w:rsidR="002B5939">
              <w:rPr>
                <w:rFonts w:asciiTheme="minorHAnsi" w:eastAsiaTheme="minorEastAsia" w:hAnsiTheme="minorHAnsi" w:cstheme="minorBidi"/>
                <w:noProof/>
                <w:sz w:val="22"/>
                <w:szCs w:val="22"/>
                <w:lang w:eastAsia="fr-FR"/>
              </w:rPr>
              <w:tab/>
            </w:r>
            <w:r w:rsidR="002B5939" w:rsidRPr="00071D4B">
              <w:rPr>
                <w:rStyle w:val="Lienhypertexte"/>
                <w:noProof/>
              </w:rPr>
              <w:t>VLAN par port.</w:t>
            </w:r>
            <w:r w:rsidR="002B5939">
              <w:rPr>
                <w:noProof/>
                <w:webHidden/>
              </w:rPr>
              <w:tab/>
            </w:r>
            <w:r w:rsidR="002B5939">
              <w:rPr>
                <w:noProof/>
                <w:webHidden/>
              </w:rPr>
              <w:fldChar w:fldCharType="begin"/>
            </w:r>
            <w:r w:rsidR="002B5939">
              <w:rPr>
                <w:noProof/>
                <w:webHidden/>
              </w:rPr>
              <w:instrText xml:space="preserve"> PAGEREF _Toc518224610 \h </w:instrText>
            </w:r>
            <w:r w:rsidR="002B5939">
              <w:rPr>
                <w:noProof/>
                <w:webHidden/>
              </w:rPr>
            </w:r>
            <w:r w:rsidR="002B5939">
              <w:rPr>
                <w:noProof/>
                <w:webHidden/>
              </w:rPr>
              <w:fldChar w:fldCharType="separate"/>
            </w:r>
            <w:r w:rsidR="002B5939">
              <w:rPr>
                <w:noProof/>
                <w:webHidden/>
              </w:rPr>
              <w:t>2</w:t>
            </w:r>
            <w:r w:rsidR="002B5939">
              <w:rPr>
                <w:noProof/>
                <w:webHidden/>
              </w:rPr>
              <w:fldChar w:fldCharType="end"/>
            </w:r>
          </w:hyperlink>
        </w:p>
        <w:p w14:paraId="04DD86FB" w14:textId="77777777" w:rsidR="002B5939" w:rsidRDefault="004D2AC7">
          <w:pPr>
            <w:pStyle w:val="TM2"/>
            <w:tabs>
              <w:tab w:val="left" w:pos="960"/>
              <w:tab w:val="right" w:leader="dot" w:pos="10537"/>
            </w:tabs>
            <w:rPr>
              <w:rFonts w:asciiTheme="minorHAnsi" w:eastAsiaTheme="minorEastAsia" w:hAnsiTheme="minorHAnsi" w:cstheme="minorBidi"/>
              <w:noProof/>
              <w:sz w:val="22"/>
              <w:szCs w:val="22"/>
              <w:lang w:eastAsia="fr-FR"/>
            </w:rPr>
          </w:pPr>
          <w:hyperlink w:anchor="_Toc518224611" w:history="1">
            <w:r w:rsidR="002B5939" w:rsidRPr="00071D4B">
              <w:rPr>
                <w:rStyle w:val="Lienhypertexte"/>
                <w:noProof/>
                <w:u w:color="000000"/>
              </w:rPr>
              <w:t>1.2</w:t>
            </w:r>
            <w:r w:rsidR="002B5939">
              <w:rPr>
                <w:rFonts w:asciiTheme="minorHAnsi" w:eastAsiaTheme="minorEastAsia" w:hAnsiTheme="minorHAnsi" w:cstheme="minorBidi"/>
                <w:noProof/>
                <w:sz w:val="22"/>
                <w:szCs w:val="22"/>
                <w:lang w:eastAsia="fr-FR"/>
              </w:rPr>
              <w:tab/>
            </w:r>
            <w:r w:rsidR="002B5939" w:rsidRPr="00071D4B">
              <w:rPr>
                <w:rStyle w:val="Lienhypertexte"/>
                <w:noProof/>
                <w:u w:color="000000"/>
              </w:rPr>
              <w:t>VLAN par adresse MAC.</w:t>
            </w:r>
            <w:r w:rsidR="002B5939">
              <w:rPr>
                <w:noProof/>
                <w:webHidden/>
              </w:rPr>
              <w:tab/>
            </w:r>
            <w:r w:rsidR="002B5939">
              <w:rPr>
                <w:noProof/>
                <w:webHidden/>
              </w:rPr>
              <w:fldChar w:fldCharType="begin"/>
            </w:r>
            <w:r w:rsidR="002B5939">
              <w:rPr>
                <w:noProof/>
                <w:webHidden/>
              </w:rPr>
              <w:instrText xml:space="preserve"> PAGEREF _Toc518224611 \h </w:instrText>
            </w:r>
            <w:r w:rsidR="002B5939">
              <w:rPr>
                <w:noProof/>
                <w:webHidden/>
              </w:rPr>
            </w:r>
            <w:r w:rsidR="002B5939">
              <w:rPr>
                <w:noProof/>
                <w:webHidden/>
              </w:rPr>
              <w:fldChar w:fldCharType="separate"/>
            </w:r>
            <w:r w:rsidR="002B5939">
              <w:rPr>
                <w:noProof/>
                <w:webHidden/>
              </w:rPr>
              <w:t>3</w:t>
            </w:r>
            <w:r w:rsidR="002B5939">
              <w:rPr>
                <w:noProof/>
                <w:webHidden/>
              </w:rPr>
              <w:fldChar w:fldCharType="end"/>
            </w:r>
          </w:hyperlink>
        </w:p>
        <w:p w14:paraId="41900780" w14:textId="77777777" w:rsidR="002B5939" w:rsidRDefault="004D2AC7">
          <w:pPr>
            <w:pStyle w:val="TM2"/>
            <w:tabs>
              <w:tab w:val="left" w:pos="960"/>
              <w:tab w:val="right" w:leader="dot" w:pos="10537"/>
            </w:tabs>
            <w:rPr>
              <w:rFonts w:asciiTheme="minorHAnsi" w:eastAsiaTheme="minorEastAsia" w:hAnsiTheme="minorHAnsi" w:cstheme="minorBidi"/>
              <w:noProof/>
              <w:sz w:val="22"/>
              <w:szCs w:val="22"/>
              <w:lang w:eastAsia="fr-FR"/>
            </w:rPr>
          </w:pPr>
          <w:hyperlink w:anchor="_Toc518224612" w:history="1">
            <w:r w:rsidR="002B5939" w:rsidRPr="00071D4B">
              <w:rPr>
                <w:rStyle w:val="Lienhypertexte"/>
                <w:noProof/>
                <w:u w:color="000000"/>
              </w:rPr>
              <w:t>1.3</w:t>
            </w:r>
            <w:r w:rsidR="002B5939">
              <w:rPr>
                <w:rFonts w:asciiTheme="minorHAnsi" w:eastAsiaTheme="minorEastAsia" w:hAnsiTheme="minorHAnsi" w:cstheme="minorBidi"/>
                <w:noProof/>
                <w:sz w:val="22"/>
                <w:szCs w:val="22"/>
                <w:lang w:eastAsia="fr-FR"/>
              </w:rPr>
              <w:tab/>
            </w:r>
            <w:r w:rsidR="002B5939" w:rsidRPr="00071D4B">
              <w:rPr>
                <w:rStyle w:val="Lienhypertexte"/>
                <w:noProof/>
                <w:u w:color="000000"/>
              </w:rPr>
              <w:t>VLAN par protocole.</w:t>
            </w:r>
            <w:r w:rsidR="002B5939">
              <w:rPr>
                <w:noProof/>
                <w:webHidden/>
              </w:rPr>
              <w:tab/>
            </w:r>
            <w:r w:rsidR="002B5939">
              <w:rPr>
                <w:noProof/>
                <w:webHidden/>
              </w:rPr>
              <w:fldChar w:fldCharType="begin"/>
            </w:r>
            <w:r w:rsidR="002B5939">
              <w:rPr>
                <w:noProof/>
                <w:webHidden/>
              </w:rPr>
              <w:instrText xml:space="preserve"> PAGEREF _Toc518224612 \h </w:instrText>
            </w:r>
            <w:r w:rsidR="002B5939">
              <w:rPr>
                <w:noProof/>
                <w:webHidden/>
              </w:rPr>
            </w:r>
            <w:r w:rsidR="002B5939">
              <w:rPr>
                <w:noProof/>
                <w:webHidden/>
              </w:rPr>
              <w:fldChar w:fldCharType="separate"/>
            </w:r>
            <w:r w:rsidR="002B5939">
              <w:rPr>
                <w:noProof/>
                <w:webHidden/>
              </w:rPr>
              <w:t>3</w:t>
            </w:r>
            <w:r w:rsidR="002B5939">
              <w:rPr>
                <w:noProof/>
                <w:webHidden/>
              </w:rPr>
              <w:fldChar w:fldCharType="end"/>
            </w:r>
          </w:hyperlink>
        </w:p>
        <w:p w14:paraId="4D7C9BCE" w14:textId="77777777" w:rsidR="002B5939" w:rsidRDefault="004D2AC7">
          <w:pPr>
            <w:pStyle w:val="TM2"/>
            <w:tabs>
              <w:tab w:val="left" w:pos="960"/>
              <w:tab w:val="right" w:leader="dot" w:pos="10537"/>
            </w:tabs>
            <w:rPr>
              <w:rFonts w:asciiTheme="minorHAnsi" w:eastAsiaTheme="minorEastAsia" w:hAnsiTheme="minorHAnsi" w:cstheme="minorBidi"/>
              <w:noProof/>
              <w:sz w:val="22"/>
              <w:szCs w:val="22"/>
              <w:lang w:eastAsia="fr-FR"/>
            </w:rPr>
          </w:pPr>
          <w:hyperlink w:anchor="_Toc518224613" w:history="1">
            <w:r w:rsidR="002B5939" w:rsidRPr="00071D4B">
              <w:rPr>
                <w:rStyle w:val="Lienhypertexte"/>
                <w:noProof/>
                <w:u w:color="000000"/>
              </w:rPr>
              <w:t>1.4</w:t>
            </w:r>
            <w:r w:rsidR="002B5939">
              <w:rPr>
                <w:rFonts w:asciiTheme="minorHAnsi" w:eastAsiaTheme="minorEastAsia" w:hAnsiTheme="minorHAnsi" w:cstheme="minorBidi"/>
                <w:noProof/>
                <w:sz w:val="22"/>
                <w:szCs w:val="22"/>
                <w:lang w:eastAsia="fr-FR"/>
              </w:rPr>
              <w:tab/>
            </w:r>
            <w:r w:rsidR="002B5939" w:rsidRPr="00071D4B">
              <w:rPr>
                <w:rStyle w:val="Lienhypertexte"/>
                <w:noProof/>
                <w:u w:color="000000"/>
              </w:rPr>
              <w:t>VLAN par sous -réseau.</w:t>
            </w:r>
            <w:r w:rsidR="002B5939">
              <w:rPr>
                <w:noProof/>
                <w:webHidden/>
              </w:rPr>
              <w:tab/>
            </w:r>
            <w:r w:rsidR="002B5939">
              <w:rPr>
                <w:noProof/>
                <w:webHidden/>
              </w:rPr>
              <w:fldChar w:fldCharType="begin"/>
            </w:r>
            <w:r w:rsidR="002B5939">
              <w:rPr>
                <w:noProof/>
                <w:webHidden/>
              </w:rPr>
              <w:instrText xml:space="preserve"> PAGEREF _Toc518224613 \h </w:instrText>
            </w:r>
            <w:r w:rsidR="002B5939">
              <w:rPr>
                <w:noProof/>
                <w:webHidden/>
              </w:rPr>
            </w:r>
            <w:r w:rsidR="002B5939">
              <w:rPr>
                <w:noProof/>
                <w:webHidden/>
              </w:rPr>
              <w:fldChar w:fldCharType="separate"/>
            </w:r>
            <w:r w:rsidR="002B5939">
              <w:rPr>
                <w:noProof/>
                <w:webHidden/>
              </w:rPr>
              <w:t>3</w:t>
            </w:r>
            <w:r w:rsidR="002B5939">
              <w:rPr>
                <w:noProof/>
                <w:webHidden/>
              </w:rPr>
              <w:fldChar w:fldCharType="end"/>
            </w:r>
          </w:hyperlink>
        </w:p>
        <w:p w14:paraId="407213AA" w14:textId="77777777" w:rsidR="002B5939" w:rsidRDefault="004D2AC7">
          <w:pPr>
            <w:pStyle w:val="TM2"/>
            <w:tabs>
              <w:tab w:val="left" w:pos="960"/>
              <w:tab w:val="right" w:leader="dot" w:pos="10537"/>
            </w:tabs>
            <w:rPr>
              <w:rFonts w:asciiTheme="minorHAnsi" w:eastAsiaTheme="minorEastAsia" w:hAnsiTheme="minorHAnsi" w:cstheme="minorBidi"/>
              <w:noProof/>
              <w:sz w:val="22"/>
              <w:szCs w:val="22"/>
              <w:lang w:eastAsia="fr-FR"/>
            </w:rPr>
          </w:pPr>
          <w:hyperlink w:anchor="_Toc518224614" w:history="1">
            <w:r w:rsidR="002B5939" w:rsidRPr="00071D4B">
              <w:rPr>
                <w:rStyle w:val="Lienhypertexte"/>
                <w:noProof/>
              </w:rPr>
              <w:t>1.5</w:t>
            </w:r>
            <w:r w:rsidR="002B5939">
              <w:rPr>
                <w:rFonts w:asciiTheme="minorHAnsi" w:eastAsiaTheme="minorEastAsia" w:hAnsiTheme="minorHAnsi" w:cstheme="minorBidi"/>
                <w:noProof/>
                <w:sz w:val="22"/>
                <w:szCs w:val="22"/>
                <w:lang w:eastAsia="fr-FR"/>
              </w:rPr>
              <w:tab/>
            </w:r>
            <w:r w:rsidR="002B5939" w:rsidRPr="00071D4B">
              <w:rPr>
                <w:rStyle w:val="Lienhypertexte"/>
                <w:noProof/>
              </w:rPr>
              <w:t>VLAN par règles.</w:t>
            </w:r>
            <w:r w:rsidR="002B5939">
              <w:rPr>
                <w:noProof/>
                <w:webHidden/>
              </w:rPr>
              <w:tab/>
            </w:r>
            <w:r w:rsidR="002B5939">
              <w:rPr>
                <w:noProof/>
                <w:webHidden/>
              </w:rPr>
              <w:fldChar w:fldCharType="begin"/>
            </w:r>
            <w:r w:rsidR="002B5939">
              <w:rPr>
                <w:noProof/>
                <w:webHidden/>
              </w:rPr>
              <w:instrText xml:space="preserve"> PAGEREF _Toc518224614 \h </w:instrText>
            </w:r>
            <w:r w:rsidR="002B5939">
              <w:rPr>
                <w:noProof/>
                <w:webHidden/>
              </w:rPr>
            </w:r>
            <w:r w:rsidR="002B5939">
              <w:rPr>
                <w:noProof/>
                <w:webHidden/>
              </w:rPr>
              <w:fldChar w:fldCharType="separate"/>
            </w:r>
            <w:r w:rsidR="002B5939">
              <w:rPr>
                <w:noProof/>
                <w:webHidden/>
              </w:rPr>
              <w:t>4</w:t>
            </w:r>
            <w:r w:rsidR="002B5939">
              <w:rPr>
                <w:noProof/>
                <w:webHidden/>
              </w:rPr>
              <w:fldChar w:fldCharType="end"/>
            </w:r>
          </w:hyperlink>
        </w:p>
        <w:p w14:paraId="736934D3" w14:textId="77777777" w:rsidR="002B5939" w:rsidRDefault="004D2AC7">
          <w:pPr>
            <w:pStyle w:val="TM2"/>
            <w:tabs>
              <w:tab w:val="left" w:pos="960"/>
              <w:tab w:val="right" w:leader="dot" w:pos="10537"/>
            </w:tabs>
            <w:rPr>
              <w:rFonts w:asciiTheme="minorHAnsi" w:eastAsiaTheme="minorEastAsia" w:hAnsiTheme="minorHAnsi" w:cstheme="minorBidi"/>
              <w:noProof/>
              <w:sz w:val="22"/>
              <w:szCs w:val="22"/>
              <w:lang w:eastAsia="fr-FR"/>
            </w:rPr>
          </w:pPr>
          <w:hyperlink w:anchor="_Toc518224615" w:history="1">
            <w:r w:rsidR="002B5939" w:rsidRPr="00071D4B">
              <w:rPr>
                <w:rStyle w:val="Lienhypertexte"/>
                <w:noProof/>
              </w:rPr>
              <w:t>1.6</w:t>
            </w:r>
            <w:r w:rsidR="002B5939">
              <w:rPr>
                <w:rFonts w:asciiTheme="minorHAnsi" w:eastAsiaTheme="minorEastAsia" w:hAnsiTheme="minorHAnsi" w:cstheme="minorBidi"/>
                <w:noProof/>
                <w:sz w:val="22"/>
                <w:szCs w:val="22"/>
                <w:lang w:eastAsia="fr-FR"/>
              </w:rPr>
              <w:tab/>
            </w:r>
            <w:r w:rsidR="002B5939" w:rsidRPr="00071D4B">
              <w:rPr>
                <w:rStyle w:val="Lienhypertexte"/>
                <w:noProof/>
              </w:rPr>
              <w:t>VLAN par SSID</w:t>
            </w:r>
            <w:r w:rsidR="002B5939">
              <w:rPr>
                <w:noProof/>
                <w:webHidden/>
              </w:rPr>
              <w:tab/>
            </w:r>
            <w:r w:rsidR="002B5939">
              <w:rPr>
                <w:noProof/>
                <w:webHidden/>
              </w:rPr>
              <w:fldChar w:fldCharType="begin"/>
            </w:r>
            <w:r w:rsidR="002B5939">
              <w:rPr>
                <w:noProof/>
                <w:webHidden/>
              </w:rPr>
              <w:instrText xml:space="preserve"> PAGEREF _Toc518224615 \h </w:instrText>
            </w:r>
            <w:r w:rsidR="002B5939">
              <w:rPr>
                <w:noProof/>
                <w:webHidden/>
              </w:rPr>
            </w:r>
            <w:r w:rsidR="002B5939">
              <w:rPr>
                <w:noProof/>
                <w:webHidden/>
              </w:rPr>
              <w:fldChar w:fldCharType="separate"/>
            </w:r>
            <w:r w:rsidR="002B5939">
              <w:rPr>
                <w:noProof/>
                <w:webHidden/>
              </w:rPr>
              <w:t>4</w:t>
            </w:r>
            <w:r w:rsidR="002B5939">
              <w:rPr>
                <w:noProof/>
                <w:webHidden/>
              </w:rPr>
              <w:fldChar w:fldCharType="end"/>
            </w:r>
          </w:hyperlink>
        </w:p>
        <w:p w14:paraId="261C7B37" w14:textId="77777777" w:rsidR="002B5939" w:rsidRDefault="004D2AC7">
          <w:pPr>
            <w:pStyle w:val="TM1"/>
            <w:tabs>
              <w:tab w:val="left" w:pos="1200"/>
              <w:tab w:val="right" w:leader="dot" w:pos="10537"/>
            </w:tabs>
            <w:rPr>
              <w:rFonts w:asciiTheme="minorHAnsi" w:eastAsiaTheme="minorEastAsia" w:hAnsiTheme="minorHAnsi" w:cstheme="minorBidi"/>
              <w:noProof/>
              <w:sz w:val="22"/>
              <w:szCs w:val="22"/>
              <w:lang w:eastAsia="fr-FR"/>
            </w:rPr>
          </w:pPr>
          <w:hyperlink w:anchor="_Toc518224616" w:history="1">
            <w:r w:rsidR="002B5939" w:rsidRPr="00071D4B">
              <w:rPr>
                <w:rStyle w:val="Lienhypertexte"/>
                <w:noProof/>
              </w:rPr>
              <w:t>4</w:t>
            </w:r>
            <w:r w:rsidR="002B5939">
              <w:rPr>
                <w:rFonts w:asciiTheme="minorHAnsi" w:eastAsiaTheme="minorEastAsia" w:hAnsiTheme="minorHAnsi" w:cstheme="minorBidi"/>
                <w:noProof/>
                <w:sz w:val="22"/>
                <w:szCs w:val="22"/>
                <w:lang w:eastAsia="fr-FR"/>
              </w:rPr>
              <w:tab/>
            </w:r>
            <w:r w:rsidR="002B5939" w:rsidRPr="00071D4B">
              <w:rPr>
                <w:rStyle w:val="Lienhypertexte"/>
                <w:noProof/>
              </w:rPr>
              <w:t>Les avantages.</w:t>
            </w:r>
            <w:r w:rsidR="002B5939">
              <w:rPr>
                <w:noProof/>
                <w:webHidden/>
              </w:rPr>
              <w:tab/>
            </w:r>
            <w:r w:rsidR="002B5939">
              <w:rPr>
                <w:noProof/>
                <w:webHidden/>
              </w:rPr>
              <w:fldChar w:fldCharType="begin"/>
            </w:r>
            <w:r w:rsidR="002B5939">
              <w:rPr>
                <w:noProof/>
                <w:webHidden/>
              </w:rPr>
              <w:instrText xml:space="preserve"> PAGEREF _Toc518224616 \h </w:instrText>
            </w:r>
            <w:r w:rsidR="002B5939">
              <w:rPr>
                <w:noProof/>
                <w:webHidden/>
              </w:rPr>
            </w:r>
            <w:r w:rsidR="002B5939">
              <w:rPr>
                <w:noProof/>
                <w:webHidden/>
              </w:rPr>
              <w:fldChar w:fldCharType="separate"/>
            </w:r>
            <w:r w:rsidR="002B5939">
              <w:rPr>
                <w:noProof/>
                <w:webHidden/>
              </w:rPr>
              <w:t>4</w:t>
            </w:r>
            <w:r w:rsidR="002B5939">
              <w:rPr>
                <w:noProof/>
                <w:webHidden/>
              </w:rPr>
              <w:fldChar w:fldCharType="end"/>
            </w:r>
          </w:hyperlink>
        </w:p>
        <w:p w14:paraId="2DAFAA7F" w14:textId="77777777" w:rsidR="002B5939" w:rsidRDefault="004D2AC7">
          <w:pPr>
            <w:pStyle w:val="TM1"/>
            <w:tabs>
              <w:tab w:val="left" w:pos="1200"/>
              <w:tab w:val="right" w:leader="dot" w:pos="10537"/>
            </w:tabs>
            <w:rPr>
              <w:rFonts w:asciiTheme="minorHAnsi" w:eastAsiaTheme="minorEastAsia" w:hAnsiTheme="minorHAnsi" w:cstheme="minorBidi"/>
              <w:noProof/>
              <w:sz w:val="22"/>
              <w:szCs w:val="22"/>
              <w:lang w:eastAsia="fr-FR"/>
            </w:rPr>
          </w:pPr>
          <w:hyperlink w:anchor="_Toc518224617" w:history="1">
            <w:r w:rsidR="002B5939" w:rsidRPr="00071D4B">
              <w:rPr>
                <w:rStyle w:val="Lienhypertexte"/>
                <w:noProof/>
              </w:rPr>
              <w:t>5</w:t>
            </w:r>
            <w:r w:rsidR="002B5939">
              <w:rPr>
                <w:rFonts w:asciiTheme="minorHAnsi" w:eastAsiaTheme="minorEastAsia" w:hAnsiTheme="minorHAnsi" w:cstheme="minorBidi"/>
                <w:noProof/>
                <w:sz w:val="22"/>
                <w:szCs w:val="22"/>
                <w:lang w:eastAsia="fr-FR"/>
              </w:rPr>
              <w:tab/>
            </w:r>
            <w:r w:rsidR="002B5939" w:rsidRPr="00071D4B">
              <w:rPr>
                <w:rStyle w:val="Lienhypertexte"/>
                <w:noProof/>
              </w:rPr>
              <w:t>Le marquage des trames IEEE 802.1q.</w:t>
            </w:r>
            <w:r w:rsidR="002B5939">
              <w:rPr>
                <w:noProof/>
                <w:webHidden/>
              </w:rPr>
              <w:tab/>
            </w:r>
            <w:r w:rsidR="002B5939">
              <w:rPr>
                <w:noProof/>
                <w:webHidden/>
              </w:rPr>
              <w:fldChar w:fldCharType="begin"/>
            </w:r>
            <w:r w:rsidR="002B5939">
              <w:rPr>
                <w:noProof/>
                <w:webHidden/>
              </w:rPr>
              <w:instrText xml:space="preserve"> PAGEREF _Toc518224617 \h </w:instrText>
            </w:r>
            <w:r w:rsidR="002B5939">
              <w:rPr>
                <w:noProof/>
                <w:webHidden/>
              </w:rPr>
            </w:r>
            <w:r w:rsidR="002B5939">
              <w:rPr>
                <w:noProof/>
                <w:webHidden/>
              </w:rPr>
              <w:fldChar w:fldCharType="separate"/>
            </w:r>
            <w:r w:rsidR="002B5939">
              <w:rPr>
                <w:noProof/>
                <w:webHidden/>
              </w:rPr>
              <w:t>4</w:t>
            </w:r>
            <w:r w:rsidR="002B5939">
              <w:rPr>
                <w:noProof/>
                <w:webHidden/>
              </w:rPr>
              <w:fldChar w:fldCharType="end"/>
            </w:r>
          </w:hyperlink>
        </w:p>
        <w:p w14:paraId="472CA8D9" w14:textId="77777777" w:rsidR="002B5939" w:rsidRDefault="004D2AC7">
          <w:pPr>
            <w:pStyle w:val="TM2"/>
            <w:tabs>
              <w:tab w:val="left" w:pos="960"/>
              <w:tab w:val="right" w:leader="dot" w:pos="10537"/>
            </w:tabs>
            <w:rPr>
              <w:rFonts w:asciiTheme="minorHAnsi" w:eastAsiaTheme="minorEastAsia" w:hAnsiTheme="minorHAnsi" w:cstheme="minorBidi"/>
              <w:noProof/>
              <w:sz w:val="22"/>
              <w:szCs w:val="22"/>
              <w:lang w:eastAsia="fr-FR"/>
            </w:rPr>
          </w:pPr>
          <w:hyperlink w:anchor="_Toc518224618" w:history="1">
            <w:r w:rsidR="002B5939" w:rsidRPr="00071D4B">
              <w:rPr>
                <w:rStyle w:val="Lienhypertexte"/>
                <w:noProof/>
              </w:rPr>
              <w:t>1.7</w:t>
            </w:r>
            <w:r w:rsidR="002B5939">
              <w:rPr>
                <w:rFonts w:asciiTheme="minorHAnsi" w:eastAsiaTheme="minorEastAsia" w:hAnsiTheme="minorHAnsi" w:cstheme="minorBidi"/>
                <w:noProof/>
                <w:sz w:val="22"/>
                <w:szCs w:val="22"/>
                <w:lang w:eastAsia="fr-FR"/>
              </w:rPr>
              <w:tab/>
            </w:r>
            <w:r w:rsidR="002B5939" w:rsidRPr="00071D4B">
              <w:rPr>
                <w:rStyle w:val="Lienhypertexte"/>
                <w:noProof/>
              </w:rPr>
              <w:t>Qu’est-ce que le marquage ?</w:t>
            </w:r>
            <w:r w:rsidR="002B5939">
              <w:rPr>
                <w:noProof/>
                <w:webHidden/>
              </w:rPr>
              <w:tab/>
            </w:r>
            <w:r w:rsidR="002B5939">
              <w:rPr>
                <w:noProof/>
                <w:webHidden/>
              </w:rPr>
              <w:fldChar w:fldCharType="begin"/>
            </w:r>
            <w:r w:rsidR="002B5939">
              <w:rPr>
                <w:noProof/>
                <w:webHidden/>
              </w:rPr>
              <w:instrText xml:space="preserve"> PAGEREF _Toc518224618 \h </w:instrText>
            </w:r>
            <w:r w:rsidR="002B5939">
              <w:rPr>
                <w:noProof/>
                <w:webHidden/>
              </w:rPr>
            </w:r>
            <w:r w:rsidR="002B5939">
              <w:rPr>
                <w:noProof/>
                <w:webHidden/>
              </w:rPr>
              <w:fldChar w:fldCharType="separate"/>
            </w:r>
            <w:r w:rsidR="002B5939">
              <w:rPr>
                <w:noProof/>
                <w:webHidden/>
              </w:rPr>
              <w:t>4</w:t>
            </w:r>
            <w:r w:rsidR="002B5939">
              <w:rPr>
                <w:noProof/>
                <w:webHidden/>
              </w:rPr>
              <w:fldChar w:fldCharType="end"/>
            </w:r>
          </w:hyperlink>
        </w:p>
        <w:p w14:paraId="17565717" w14:textId="77777777" w:rsidR="002B5939" w:rsidRDefault="004D2AC7">
          <w:pPr>
            <w:pStyle w:val="TM2"/>
            <w:tabs>
              <w:tab w:val="left" w:pos="960"/>
              <w:tab w:val="right" w:leader="dot" w:pos="10537"/>
            </w:tabs>
            <w:rPr>
              <w:rFonts w:asciiTheme="minorHAnsi" w:eastAsiaTheme="minorEastAsia" w:hAnsiTheme="minorHAnsi" w:cstheme="minorBidi"/>
              <w:noProof/>
              <w:sz w:val="22"/>
              <w:szCs w:val="22"/>
              <w:lang w:eastAsia="fr-FR"/>
            </w:rPr>
          </w:pPr>
          <w:hyperlink w:anchor="_Toc518224619" w:history="1">
            <w:r w:rsidR="002B5939" w:rsidRPr="00071D4B">
              <w:rPr>
                <w:rStyle w:val="Lienhypertexte"/>
                <w:noProof/>
              </w:rPr>
              <w:t>1.8</w:t>
            </w:r>
            <w:r w:rsidR="002B5939">
              <w:rPr>
                <w:rFonts w:asciiTheme="minorHAnsi" w:eastAsiaTheme="minorEastAsia" w:hAnsiTheme="minorHAnsi" w:cstheme="minorBidi"/>
                <w:noProof/>
                <w:sz w:val="22"/>
                <w:szCs w:val="22"/>
                <w:lang w:eastAsia="fr-FR"/>
              </w:rPr>
              <w:tab/>
            </w:r>
            <w:r w:rsidR="002B5939" w:rsidRPr="00071D4B">
              <w:rPr>
                <w:rStyle w:val="Lienhypertexte"/>
                <w:noProof/>
              </w:rPr>
              <w:t>Marquage, Tag, Trunk.</w:t>
            </w:r>
            <w:r w:rsidR="002B5939">
              <w:rPr>
                <w:noProof/>
                <w:webHidden/>
              </w:rPr>
              <w:tab/>
            </w:r>
            <w:r w:rsidR="002B5939">
              <w:rPr>
                <w:noProof/>
                <w:webHidden/>
              </w:rPr>
              <w:fldChar w:fldCharType="begin"/>
            </w:r>
            <w:r w:rsidR="002B5939">
              <w:rPr>
                <w:noProof/>
                <w:webHidden/>
              </w:rPr>
              <w:instrText xml:space="preserve"> PAGEREF _Toc518224619 \h </w:instrText>
            </w:r>
            <w:r w:rsidR="002B5939">
              <w:rPr>
                <w:noProof/>
                <w:webHidden/>
              </w:rPr>
            </w:r>
            <w:r w:rsidR="002B5939">
              <w:rPr>
                <w:noProof/>
                <w:webHidden/>
              </w:rPr>
              <w:fldChar w:fldCharType="separate"/>
            </w:r>
            <w:r w:rsidR="002B5939">
              <w:rPr>
                <w:noProof/>
                <w:webHidden/>
              </w:rPr>
              <w:t>5</w:t>
            </w:r>
            <w:r w:rsidR="002B5939">
              <w:rPr>
                <w:noProof/>
                <w:webHidden/>
              </w:rPr>
              <w:fldChar w:fldCharType="end"/>
            </w:r>
          </w:hyperlink>
        </w:p>
        <w:p w14:paraId="6657C10E" w14:textId="77777777" w:rsidR="002B5939" w:rsidRDefault="004D2AC7">
          <w:pPr>
            <w:pStyle w:val="TM2"/>
            <w:tabs>
              <w:tab w:val="left" w:pos="960"/>
              <w:tab w:val="right" w:leader="dot" w:pos="10537"/>
            </w:tabs>
            <w:rPr>
              <w:rFonts w:asciiTheme="minorHAnsi" w:eastAsiaTheme="minorEastAsia" w:hAnsiTheme="minorHAnsi" w:cstheme="minorBidi"/>
              <w:noProof/>
              <w:sz w:val="22"/>
              <w:szCs w:val="22"/>
              <w:lang w:eastAsia="fr-FR"/>
            </w:rPr>
          </w:pPr>
          <w:hyperlink w:anchor="_Toc518224620" w:history="1">
            <w:r w:rsidR="002B5939" w:rsidRPr="00071D4B">
              <w:rPr>
                <w:rStyle w:val="Lienhypertexte"/>
                <w:noProof/>
                <w:u w:color="000000"/>
              </w:rPr>
              <w:t>1.9</w:t>
            </w:r>
            <w:r w:rsidR="002B5939">
              <w:rPr>
                <w:rFonts w:asciiTheme="minorHAnsi" w:eastAsiaTheme="minorEastAsia" w:hAnsiTheme="minorHAnsi" w:cstheme="minorBidi"/>
                <w:noProof/>
                <w:sz w:val="22"/>
                <w:szCs w:val="22"/>
                <w:lang w:eastAsia="fr-FR"/>
              </w:rPr>
              <w:tab/>
            </w:r>
            <w:r w:rsidR="002B5939" w:rsidRPr="00071D4B">
              <w:rPr>
                <w:rStyle w:val="Lienhypertexte"/>
                <w:noProof/>
                <w:u w:color="000000"/>
              </w:rPr>
              <w:t>Les ports des commutateurs.</w:t>
            </w:r>
            <w:r w:rsidR="002B5939">
              <w:rPr>
                <w:noProof/>
                <w:webHidden/>
              </w:rPr>
              <w:tab/>
            </w:r>
            <w:r w:rsidR="002B5939">
              <w:rPr>
                <w:noProof/>
                <w:webHidden/>
              </w:rPr>
              <w:fldChar w:fldCharType="begin"/>
            </w:r>
            <w:r w:rsidR="002B5939">
              <w:rPr>
                <w:noProof/>
                <w:webHidden/>
              </w:rPr>
              <w:instrText xml:space="preserve"> PAGEREF _Toc518224620 \h </w:instrText>
            </w:r>
            <w:r w:rsidR="002B5939">
              <w:rPr>
                <w:noProof/>
                <w:webHidden/>
              </w:rPr>
            </w:r>
            <w:r w:rsidR="002B5939">
              <w:rPr>
                <w:noProof/>
                <w:webHidden/>
              </w:rPr>
              <w:fldChar w:fldCharType="separate"/>
            </w:r>
            <w:r w:rsidR="002B5939">
              <w:rPr>
                <w:noProof/>
                <w:webHidden/>
              </w:rPr>
              <w:t>6</w:t>
            </w:r>
            <w:r w:rsidR="002B5939">
              <w:rPr>
                <w:noProof/>
                <w:webHidden/>
              </w:rPr>
              <w:fldChar w:fldCharType="end"/>
            </w:r>
          </w:hyperlink>
        </w:p>
        <w:p w14:paraId="4F961CAA" w14:textId="77777777" w:rsidR="002B5939" w:rsidRDefault="004D2AC7">
          <w:pPr>
            <w:pStyle w:val="TM2"/>
            <w:tabs>
              <w:tab w:val="left" w:pos="960"/>
              <w:tab w:val="right" w:leader="dot" w:pos="10537"/>
            </w:tabs>
            <w:rPr>
              <w:rFonts w:asciiTheme="minorHAnsi" w:eastAsiaTheme="minorEastAsia" w:hAnsiTheme="minorHAnsi" w:cstheme="minorBidi"/>
              <w:noProof/>
              <w:sz w:val="22"/>
              <w:szCs w:val="22"/>
              <w:lang w:eastAsia="fr-FR"/>
            </w:rPr>
          </w:pPr>
          <w:hyperlink w:anchor="_Toc518224621" w:history="1">
            <w:r w:rsidR="002B5939" w:rsidRPr="00071D4B">
              <w:rPr>
                <w:rStyle w:val="Lienhypertexte"/>
                <w:noProof/>
                <w:u w:color="000000"/>
              </w:rPr>
              <w:t>1.10</w:t>
            </w:r>
            <w:r w:rsidR="002B5939">
              <w:rPr>
                <w:rFonts w:asciiTheme="minorHAnsi" w:eastAsiaTheme="minorEastAsia" w:hAnsiTheme="minorHAnsi" w:cstheme="minorBidi"/>
                <w:noProof/>
                <w:sz w:val="22"/>
                <w:szCs w:val="22"/>
                <w:lang w:eastAsia="fr-FR"/>
              </w:rPr>
              <w:tab/>
            </w:r>
            <w:r w:rsidR="002B5939" w:rsidRPr="00071D4B">
              <w:rPr>
                <w:rStyle w:val="Lienhypertexte"/>
                <w:noProof/>
                <w:u w:color="000000"/>
              </w:rPr>
              <w:t>Usages et limites du marquage.</w:t>
            </w:r>
            <w:r w:rsidR="002B5939">
              <w:rPr>
                <w:noProof/>
                <w:webHidden/>
              </w:rPr>
              <w:tab/>
            </w:r>
            <w:r w:rsidR="002B5939">
              <w:rPr>
                <w:noProof/>
                <w:webHidden/>
              </w:rPr>
              <w:fldChar w:fldCharType="begin"/>
            </w:r>
            <w:r w:rsidR="002B5939">
              <w:rPr>
                <w:noProof/>
                <w:webHidden/>
              </w:rPr>
              <w:instrText xml:space="preserve"> PAGEREF _Toc518224621 \h </w:instrText>
            </w:r>
            <w:r w:rsidR="002B5939">
              <w:rPr>
                <w:noProof/>
                <w:webHidden/>
              </w:rPr>
            </w:r>
            <w:r w:rsidR="002B5939">
              <w:rPr>
                <w:noProof/>
                <w:webHidden/>
              </w:rPr>
              <w:fldChar w:fldCharType="separate"/>
            </w:r>
            <w:r w:rsidR="002B5939">
              <w:rPr>
                <w:noProof/>
                <w:webHidden/>
              </w:rPr>
              <w:t>7</w:t>
            </w:r>
            <w:r w:rsidR="002B5939">
              <w:rPr>
                <w:noProof/>
                <w:webHidden/>
              </w:rPr>
              <w:fldChar w:fldCharType="end"/>
            </w:r>
          </w:hyperlink>
        </w:p>
        <w:p w14:paraId="4CD672C9" w14:textId="77777777" w:rsidR="002B5939" w:rsidRDefault="004D2AC7">
          <w:pPr>
            <w:pStyle w:val="TM1"/>
            <w:tabs>
              <w:tab w:val="left" w:pos="1200"/>
              <w:tab w:val="right" w:leader="dot" w:pos="10537"/>
            </w:tabs>
            <w:rPr>
              <w:rFonts w:asciiTheme="minorHAnsi" w:eastAsiaTheme="minorEastAsia" w:hAnsiTheme="minorHAnsi" w:cstheme="minorBidi"/>
              <w:noProof/>
              <w:sz w:val="22"/>
              <w:szCs w:val="22"/>
              <w:lang w:eastAsia="fr-FR"/>
            </w:rPr>
          </w:pPr>
          <w:hyperlink w:anchor="_Toc518224622" w:history="1">
            <w:r w:rsidR="002B5939" w:rsidRPr="00071D4B">
              <w:rPr>
                <w:rStyle w:val="Lienhypertexte"/>
                <w:noProof/>
                <w:u w:color="000000"/>
              </w:rPr>
              <w:t>6</w:t>
            </w:r>
            <w:r w:rsidR="002B5939">
              <w:rPr>
                <w:rFonts w:asciiTheme="minorHAnsi" w:eastAsiaTheme="minorEastAsia" w:hAnsiTheme="minorHAnsi" w:cstheme="minorBidi"/>
                <w:noProof/>
                <w:sz w:val="22"/>
                <w:szCs w:val="22"/>
                <w:lang w:eastAsia="fr-FR"/>
              </w:rPr>
              <w:tab/>
            </w:r>
            <w:r w:rsidR="002B5939" w:rsidRPr="00071D4B">
              <w:rPr>
                <w:rStyle w:val="Lienhypertexte"/>
                <w:noProof/>
                <w:u w:color="000000"/>
              </w:rPr>
              <w:t>Interconnexion des VLANs.</w:t>
            </w:r>
            <w:r w:rsidR="002B5939">
              <w:rPr>
                <w:noProof/>
                <w:webHidden/>
              </w:rPr>
              <w:tab/>
            </w:r>
            <w:r w:rsidR="002B5939">
              <w:rPr>
                <w:noProof/>
                <w:webHidden/>
              </w:rPr>
              <w:fldChar w:fldCharType="begin"/>
            </w:r>
            <w:r w:rsidR="002B5939">
              <w:rPr>
                <w:noProof/>
                <w:webHidden/>
              </w:rPr>
              <w:instrText xml:space="preserve"> PAGEREF _Toc518224622 \h </w:instrText>
            </w:r>
            <w:r w:rsidR="002B5939">
              <w:rPr>
                <w:noProof/>
                <w:webHidden/>
              </w:rPr>
            </w:r>
            <w:r w:rsidR="002B5939">
              <w:rPr>
                <w:noProof/>
                <w:webHidden/>
              </w:rPr>
              <w:fldChar w:fldCharType="separate"/>
            </w:r>
            <w:r w:rsidR="002B5939">
              <w:rPr>
                <w:noProof/>
                <w:webHidden/>
              </w:rPr>
              <w:t>7</w:t>
            </w:r>
            <w:r w:rsidR="002B5939">
              <w:rPr>
                <w:noProof/>
                <w:webHidden/>
              </w:rPr>
              <w:fldChar w:fldCharType="end"/>
            </w:r>
          </w:hyperlink>
        </w:p>
        <w:p w14:paraId="59FE585E" w14:textId="77777777" w:rsidR="002B5939" w:rsidRDefault="004D2AC7">
          <w:pPr>
            <w:pStyle w:val="TM1"/>
            <w:tabs>
              <w:tab w:val="left" w:pos="1200"/>
              <w:tab w:val="right" w:leader="dot" w:pos="10537"/>
            </w:tabs>
            <w:rPr>
              <w:rFonts w:asciiTheme="minorHAnsi" w:eastAsiaTheme="minorEastAsia" w:hAnsiTheme="minorHAnsi" w:cstheme="minorBidi"/>
              <w:noProof/>
              <w:sz w:val="22"/>
              <w:szCs w:val="22"/>
              <w:lang w:eastAsia="fr-FR"/>
            </w:rPr>
          </w:pPr>
          <w:hyperlink w:anchor="_Toc518224623" w:history="1">
            <w:r w:rsidR="002B5939" w:rsidRPr="00071D4B">
              <w:rPr>
                <w:rStyle w:val="Lienhypertexte"/>
                <w:noProof/>
              </w:rPr>
              <w:t>7</w:t>
            </w:r>
            <w:r w:rsidR="002B5939">
              <w:rPr>
                <w:rFonts w:asciiTheme="minorHAnsi" w:eastAsiaTheme="minorEastAsia" w:hAnsiTheme="minorHAnsi" w:cstheme="minorBidi"/>
                <w:noProof/>
                <w:sz w:val="22"/>
                <w:szCs w:val="22"/>
                <w:lang w:eastAsia="fr-FR"/>
              </w:rPr>
              <w:tab/>
            </w:r>
            <w:r w:rsidR="002B5939" w:rsidRPr="00071D4B">
              <w:rPr>
                <w:rStyle w:val="Lienhypertexte"/>
                <w:noProof/>
              </w:rPr>
              <w:t>VLAN privé</w:t>
            </w:r>
            <w:r w:rsidR="002B5939">
              <w:rPr>
                <w:noProof/>
                <w:webHidden/>
              </w:rPr>
              <w:tab/>
            </w:r>
            <w:r w:rsidR="002B5939">
              <w:rPr>
                <w:noProof/>
                <w:webHidden/>
              </w:rPr>
              <w:fldChar w:fldCharType="begin"/>
            </w:r>
            <w:r w:rsidR="002B5939">
              <w:rPr>
                <w:noProof/>
                <w:webHidden/>
              </w:rPr>
              <w:instrText xml:space="preserve"> PAGEREF _Toc518224623 \h </w:instrText>
            </w:r>
            <w:r w:rsidR="002B5939">
              <w:rPr>
                <w:noProof/>
                <w:webHidden/>
              </w:rPr>
            </w:r>
            <w:r w:rsidR="002B5939">
              <w:rPr>
                <w:noProof/>
                <w:webHidden/>
              </w:rPr>
              <w:fldChar w:fldCharType="separate"/>
            </w:r>
            <w:r w:rsidR="002B5939">
              <w:rPr>
                <w:noProof/>
                <w:webHidden/>
              </w:rPr>
              <w:t>7</w:t>
            </w:r>
            <w:r w:rsidR="002B5939">
              <w:rPr>
                <w:noProof/>
                <w:webHidden/>
              </w:rPr>
              <w:fldChar w:fldCharType="end"/>
            </w:r>
          </w:hyperlink>
        </w:p>
        <w:p w14:paraId="0D90F5B4" w14:textId="77777777" w:rsidR="002B5939" w:rsidRDefault="004D2AC7">
          <w:pPr>
            <w:pStyle w:val="TM2"/>
            <w:tabs>
              <w:tab w:val="left" w:pos="960"/>
              <w:tab w:val="right" w:leader="dot" w:pos="10537"/>
            </w:tabs>
            <w:rPr>
              <w:rFonts w:asciiTheme="minorHAnsi" w:eastAsiaTheme="minorEastAsia" w:hAnsiTheme="minorHAnsi" w:cstheme="minorBidi"/>
              <w:noProof/>
              <w:sz w:val="22"/>
              <w:szCs w:val="22"/>
              <w:lang w:eastAsia="fr-FR"/>
            </w:rPr>
          </w:pPr>
          <w:hyperlink w:anchor="_Toc518224624" w:history="1">
            <w:r w:rsidR="002B5939" w:rsidRPr="00071D4B">
              <w:rPr>
                <w:rStyle w:val="Lienhypertexte"/>
                <w:noProof/>
              </w:rPr>
              <w:t>1.11</w:t>
            </w:r>
            <w:r w:rsidR="002B5939">
              <w:rPr>
                <w:rFonts w:asciiTheme="minorHAnsi" w:eastAsiaTheme="minorEastAsia" w:hAnsiTheme="minorHAnsi" w:cstheme="minorBidi"/>
                <w:noProof/>
                <w:sz w:val="22"/>
                <w:szCs w:val="22"/>
                <w:lang w:eastAsia="fr-FR"/>
              </w:rPr>
              <w:tab/>
            </w:r>
            <w:r w:rsidR="002B5939" w:rsidRPr="00071D4B">
              <w:rPr>
                <w:rStyle w:val="Lienhypertexte"/>
                <w:noProof/>
              </w:rPr>
              <w:t>Description</w:t>
            </w:r>
            <w:r w:rsidR="002B5939">
              <w:rPr>
                <w:noProof/>
                <w:webHidden/>
              </w:rPr>
              <w:tab/>
            </w:r>
            <w:r w:rsidR="002B5939">
              <w:rPr>
                <w:noProof/>
                <w:webHidden/>
              </w:rPr>
              <w:fldChar w:fldCharType="begin"/>
            </w:r>
            <w:r w:rsidR="002B5939">
              <w:rPr>
                <w:noProof/>
                <w:webHidden/>
              </w:rPr>
              <w:instrText xml:space="preserve"> PAGEREF _Toc518224624 \h </w:instrText>
            </w:r>
            <w:r w:rsidR="002B5939">
              <w:rPr>
                <w:noProof/>
                <w:webHidden/>
              </w:rPr>
            </w:r>
            <w:r w:rsidR="002B5939">
              <w:rPr>
                <w:noProof/>
                <w:webHidden/>
              </w:rPr>
              <w:fldChar w:fldCharType="separate"/>
            </w:r>
            <w:r w:rsidR="002B5939">
              <w:rPr>
                <w:noProof/>
                <w:webHidden/>
              </w:rPr>
              <w:t>7</w:t>
            </w:r>
            <w:r w:rsidR="002B5939">
              <w:rPr>
                <w:noProof/>
                <w:webHidden/>
              </w:rPr>
              <w:fldChar w:fldCharType="end"/>
            </w:r>
          </w:hyperlink>
        </w:p>
        <w:p w14:paraId="0D2EAEEB" w14:textId="77777777" w:rsidR="002B5939" w:rsidRDefault="004D2AC7">
          <w:pPr>
            <w:pStyle w:val="TM2"/>
            <w:tabs>
              <w:tab w:val="left" w:pos="960"/>
              <w:tab w:val="right" w:leader="dot" w:pos="10537"/>
            </w:tabs>
            <w:rPr>
              <w:rFonts w:asciiTheme="minorHAnsi" w:eastAsiaTheme="minorEastAsia" w:hAnsiTheme="minorHAnsi" w:cstheme="minorBidi"/>
              <w:noProof/>
              <w:sz w:val="22"/>
              <w:szCs w:val="22"/>
              <w:lang w:eastAsia="fr-FR"/>
            </w:rPr>
          </w:pPr>
          <w:hyperlink w:anchor="_Toc518224625" w:history="1">
            <w:r w:rsidR="002B5939" w:rsidRPr="00071D4B">
              <w:rPr>
                <w:rStyle w:val="Lienhypertexte"/>
                <w:noProof/>
              </w:rPr>
              <w:t>1.12</w:t>
            </w:r>
            <w:r w:rsidR="002B5939">
              <w:rPr>
                <w:rFonts w:asciiTheme="minorHAnsi" w:eastAsiaTheme="minorEastAsia" w:hAnsiTheme="minorHAnsi" w:cstheme="minorBidi"/>
                <w:noProof/>
                <w:sz w:val="22"/>
                <w:szCs w:val="22"/>
                <w:lang w:eastAsia="fr-FR"/>
              </w:rPr>
              <w:tab/>
            </w:r>
            <w:r w:rsidR="002B5939" w:rsidRPr="00071D4B">
              <w:rPr>
                <w:rStyle w:val="Lienhypertexte"/>
                <w:noProof/>
              </w:rPr>
              <w:t>Applications</w:t>
            </w:r>
            <w:r w:rsidR="002B5939">
              <w:rPr>
                <w:noProof/>
                <w:webHidden/>
              </w:rPr>
              <w:tab/>
            </w:r>
            <w:r w:rsidR="002B5939">
              <w:rPr>
                <w:noProof/>
                <w:webHidden/>
              </w:rPr>
              <w:fldChar w:fldCharType="begin"/>
            </w:r>
            <w:r w:rsidR="002B5939">
              <w:rPr>
                <w:noProof/>
                <w:webHidden/>
              </w:rPr>
              <w:instrText xml:space="preserve"> PAGEREF _Toc518224625 \h </w:instrText>
            </w:r>
            <w:r w:rsidR="002B5939">
              <w:rPr>
                <w:noProof/>
                <w:webHidden/>
              </w:rPr>
            </w:r>
            <w:r w:rsidR="002B5939">
              <w:rPr>
                <w:noProof/>
                <w:webHidden/>
              </w:rPr>
              <w:fldChar w:fldCharType="separate"/>
            </w:r>
            <w:r w:rsidR="002B5939">
              <w:rPr>
                <w:noProof/>
                <w:webHidden/>
              </w:rPr>
              <w:t>8</w:t>
            </w:r>
            <w:r w:rsidR="002B5939">
              <w:rPr>
                <w:noProof/>
                <w:webHidden/>
              </w:rPr>
              <w:fldChar w:fldCharType="end"/>
            </w:r>
          </w:hyperlink>
        </w:p>
        <w:p w14:paraId="52F92D82" w14:textId="77777777" w:rsidR="002B5939" w:rsidRDefault="004D2AC7">
          <w:pPr>
            <w:pStyle w:val="TM2"/>
            <w:tabs>
              <w:tab w:val="left" w:pos="960"/>
              <w:tab w:val="right" w:leader="dot" w:pos="10537"/>
            </w:tabs>
            <w:rPr>
              <w:rFonts w:asciiTheme="minorHAnsi" w:eastAsiaTheme="minorEastAsia" w:hAnsiTheme="minorHAnsi" w:cstheme="minorBidi"/>
              <w:noProof/>
              <w:sz w:val="22"/>
              <w:szCs w:val="22"/>
              <w:lang w:eastAsia="fr-FR"/>
            </w:rPr>
          </w:pPr>
          <w:hyperlink w:anchor="_Toc518224626" w:history="1">
            <w:r w:rsidR="002B5939" w:rsidRPr="00071D4B">
              <w:rPr>
                <w:rStyle w:val="Lienhypertexte"/>
                <w:noProof/>
              </w:rPr>
              <w:t>1.13</w:t>
            </w:r>
            <w:r w:rsidR="002B5939">
              <w:rPr>
                <w:rFonts w:asciiTheme="minorHAnsi" w:eastAsiaTheme="minorEastAsia" w:hAnsiTheme="minorHAnsi" w:cstheme="minorBidi"/>
                <w:noProof/>
                <w:sz w:val="22"/>
                <w:szCs w:val="22"/>
                <w:lang w:eastAsia="fr-FR"/>
              </w:rPr>
              <w:tab/>
            </w:r>
            <w:r w:rsidR="002B5939" w:rsidRPr="00071D4B">
              <w:rPr>
                <w:rStyle w:val="Lienhypertexte"/>
                <w:noProof/>
              </w:rPr>
              <w:t>Vocabulaire et types de ports</w:t>
            </w:r>
            <w:r w:rsidR="002B5939">
              <w:rPr>
                <w:noProof/>
                <w:webHidden/>
              </w:rPr>
              <w:tab/>
            </w:r>
            <w:r w:rsidR="002B5939">
              <w:rPr>
                <w:noProof/>
                <w:webHidden/>
              </w:rPr>
              <w:fldChar w:fldCharType="begin"/>
            </w:r>
            <w:r w:rsidR="002B5939">
              <w:rPr>
                <w:noProof/>
                <w:webHidden/>
              </w:rPr>
              <w:instrText xml:space="preserve"> PAGEREF _Toc518224626 \h </w:instrText>
            </w:r>
            <w:r w:rsidR="002B5939">
              <w:rPr>
                <w:noProof/>
                <w:webHidden/>
              </w:rPr>
            </w:r>
            <w:r w:rsidR="002B5939">
              <w:rPr>
                <w:noProof/>
                <w:webHidden/>
              </w:rPr>
              <w:fldChar w:fldCharType="separate"/>
            </w:r>
            <w:r w:rsidR="002B5939">
              <w:rPr>
                <w:noProof/>
                <w:webHidden/>
              </w:rPr>
              <w:t>8</w:t>
            </w:r>
            <w:r w:rsidR="002B5939">
              <w:rPr>
                <w:noProof/>
                <w:webHidden/>
              </w:rPr>
              <w:fldChar w:fldCharType="end"/>
            </w:r>
          </w:hyperlink>
        </w:p>
        <w:p w14:paraId="3C53C0A6" w14:textId="77777777" w:rsidR="002B5939" w:rsidRDefault="004D2AC7">
          <w:pPr>
            <w:pStyle w:val="TM1"/>
            <w:tabs>
              <w:tab w:val="left" w:pos="1200"/>
              <w:tab w:val="right" w:leader="dot" w:pos="10537"/>
            </w:tabs>
            <w:rPr>
              <w:rFonts w:asciiTheme="minorHAnsi" w:eastAsiaTheme="minorEastAsia" w:hAnsiTheme="minorHAnsi" w:cstheme="minorBidi"/>
              <w:noProof/>
              <w:sz w:val="22"/>
              <w:szCs w:val="22"/>
              <w:lang w:eastAsia="fr-FR"/>
            </w:rPr>
          </w:pPr>
          <w:hyperlink w:anchor="_Toc518224627" w:history="1">
            <w:r w:rsidR="002B5939" w:rsidRPr="00071D4B">
              <w:rPr>
                <w:rStyle w:val="Lienhypertexte"/>
                <w:noProof/>
              </w:rPr>
              <w:t>8</w:t>
            </w:r>
            <w:r w:rsidR="002B5939">
              <w:rPr>
                <w:rFonts w:asciiTheme="minorHAnsi" w:eastAsiaTheme="minorEastAsia" w:hAnsiTheme="minorHAnsi" w:cstheme="minorBidi"/>
                <w:noProof/>
                <w:sz w:val="22"/>
                <w:szCs w:val="22"/>
                <w:lang w:eastAsia="fr-FR"/>
              </w:rPr>
              <w:tab/>
            </w:r>
            <w:r w:rsidR="002B5939" w:rsidRPr="00071D4B">
              <w:rPr>
                <w:rStyle w:val="Lienhypertexte"/>
                <w:noProof/>
              </w:rPr>
              <w:t>Les plus des commutateurs administrables.</w:t>
            </w:r>
            <w:r w:rsidR="002B5939">
              <w:rPr>
                <w:noProof/>
                <w:webHidden/>
              </w:rPr>
              <w:tab/>
            </w:r>
            <w:r w:rsidR="002B5939">
              <w:rPr>
                <w:noProof/>
                <w:webHidden/>
              </w:rPr>
              <w:fldChar w:fldCharType="begin"/>
            </w:r>
            <w:r w:rsidR="002B5939">
              <w:rPr>
                <w:noProof/>
                <w:webHidden/>
              </w:rPr>
              <w:instrText xml:space="preserve"> PAGEREF _Toc518224627 \h </w:instrText>
            </w:r>
            <w:r w:rsidR="002B5939">
              <w:rPr>
                <w:noProof/>
                <w:webHidden/>
              </w:rPr>
            </w:r>
            <w:r w:rsidR="002B5939">
              <w:rPr>
                <w:noProof/>
                <w:webHidden/>
              </w:rPr>
              <w:fldChar w:fldCharType="separate"/>
            </w:r>
            <w:r w:rsidR="002B5939">
              <w:rPr>
                <w:noProof/>
                <w:webHidden/>
              </w:rPr>
              <w:t>9</w:t>
            </w:r>
            <w:r w:rsidR="002B5939">
              <w:rPr>
                <w:noProof/>
                <w:webHidden/>
              </w:rPr>
              <w:fldChar w:fldCharType="end"/>
            </w:r>
          </w:hyperlink>
        </w:p>
        <w:p w14:paraId="741273C6" w14:textId="77777777" w:rsidR="002B5939" w:rsidRDefault="004D2AC7">
          <w:pPr>
            <w:pStyle w:val="TM2"/>
            <w:tabs>
              <w:tab w:val="left" w:pos="960"/>
              <w:tab w:val="right" w:leader="dot" w:pos="10537"/>
            </w:tabs>
            <w:rPr>
              <w:rFonts w:asciiTheme="minorHAnsi" w:eastAsiaTheme="minorEastAsia" w:hAnsiTheme="minorHAnsi" w:cstheme="minorBidi"/>
              <w:noProof/>
              <w:sz w:val="22"/>
              <w:szCs w:val="22"/>
              <w:lang w:eastAsia="fr-FR"/>
            </w:rPr>
          </w:pPr>
          <w:hyperlink w:anchor="_Toc518224628" w:history="1">
            <w:r w:rsidR="002B5939" w:rsidRPr="00071D4B">
              <w:rPr>
                <w:rStyle w:val="Lienhypertexte"/>
                <w:noProof/>
              </w:rPr>
              <w:t>1.14</w:t>
            </w:r>
            <w:r w:rsidR="002B5939">
              <w:rPr>
                <w:rFonts w:asciiTheme="minorHAnsi" w:eastAsiaTheme="minorEastAsia" w:hAnsiTheme="minorHAnsi" w:cstheme="minorBidi"/>
                <w:noProof/>
                <w:sz w:val="22"/>
                <w:szCs w:val="22"/>
                <w:lang w:eastAsia="fr-FR"/>
              </w:rPr>
              <w:tab/>
            </w:r>
            <w:r w:rsidR="002B5939" w:rsidRPr="00071D4B">
              <w:rPr>
                <w:rStyle w:val="Lienhypertexte"/>
                <w:noProof/>
              </w:rPr>
              <w:t>L’agrégation de liens.</w:t>
            </w:r>
            <w:r w:rsidR="002B5939">
              <w:rPr>
                <w:noProof/>
                <w:webHidden/>
              </w:rPr>
              <w:tab/>
            </w:r>
            <w:r w:rsidR="002B5939">
              <w:rPr>
                <w:noProof/>
                <w:webHidden/>
              </w:rPr>
              <w:fldChar w:fldCharType="begin"/>
            </w:r>
            <w:r w:rsidR="002B5939">
              <w:rPr>
                <w:noProof/>
                <w:webHidden/>
              </w:rPr>
              <w:instrText xml:space="preserve"> PAGEREF _Toc518224628 \h </w:instrText>
            </w:r>
            <w:r w:rsidR="002B5939">
              <w:rPr>
                <w:noProof/>
                <w:webHidden/>
              </w:rPr>
            </w:r>
            <w:r w:rsidR="002B5939">
              <w:rPr>
                <w:noProof/>
                <w:webHidden/>
              </w:rPr>
              <w:fldChar w:fldCharType="separate"/>
            </w:r>
            <w:r w:rsidR="002B5939">
              <w:rPr>
                <w:noProof/>
                <w:webHidden/>
              </w:rPr>
              <w:t>9</w:t>
            </w:r>
            <w:r w:rsidR="002B5939">
              <w:rPr>
                <w:noProof/>
                <w:webHidden/>
              </w:rPr>
              <w:fldChar w:fldCharType="end"/>
            </w:r>
          </w:hyperlink>
        </w:p>
        <w:p w14:paraId="02F05A1C" w14:textId="77777777" w:rsidR="002B5939" w:rsidRDefault="004D2AC7">
          <w:pPr>
            <w:pStyle w:val="TM2"/>
            <w:tabs>
              <w:tab w:val="left" w:pos="960"/>
              <w:tab w:val="right" w:leader="dot" w:pos="10537"/>
            </w:tabs>
            <w:rPr>
              <w:rFonts w:asciiTheme="minorHAnsi" w:eastAsiaTheme="minorEastAsia" w:hAnsiTheme="minorHAnsi" w:cstheme="minorBidi"/>
              <w:noProof/>
              <w:sz w:val="22"/>
              <w:szCs w:val="22"/>
              <w:lang w:eastAsia="fr-FR"/>
            </w:rPr>
          </w:pPr>
          <w:hyperlink w:anchor="_Toc518224629" w:history="1">
            <w:r w:rsidR="002B5939" w:rsidRPr="00071D4B">
              <w:rPr>
                <w:rStyle w:val="Lienhypertexte"/>
                <w:noProof/>
              </w:rPr>
              <w:t>1.15</w:t>
            </w:r>
            <w:r w:rsidR="002B5939">
              <w:rPr>
                <w:rFonts w:asciiTheme="minorHAnsi" w:eastAsiaTheme="minorEastAsia" w:hAnsiTheme="minorHAnsi" w:cstheme="minorBidi"/>
                <w:noProof/>
                <w:sz w:val="22"/>
                <w:szCs w:val="22"/>
                <w:lang w:eastAsia="fr-FR"/>
              </w:rPr>
              <w:tab/>
            </w:r>
            <w:r w:rsidR="002B5939" w:rsidRPr="00071D4B">
              <w:rPr>
                <w:rStyle w:val="Lienhypertexte"/>
                <w:noProof/>
              </w:rPr>
              <w:t>Les mécanismes d’authentification dans les VLANs.</w:t>
            </w:r>
            <w:r w:rsidR="002B5939">
              <w:rPr>
                <w:noProof/>
                <w:webHidden/>
              </w:rPr>
              <w:tab/>
            </w:r>
            <w:r w:rsidR="002B5939">
              <w:rPr>
                <w:noProof/>
                <w:webHidden/>
              </w:rPr>
              <w:fldChar w:fldCharType="begin"/>
            </w:r>
            <w:r w:rsidR="002B5939">
              <w:rPr>
                <w:noProof/>
                <w:webHidden/>
              </w:rPr>
              <w:instrText xml:space="preserve"> PAGEREF _Toc518224629 \h </w:instrText>
            </w:r>
            <w:r w:rsidR="002B5939">
              <w:rPr>
                <w:noProof/>
                <w:webHidden/>
              </w:rPr>
            </w:r>
            <w:r w:rsidR="002B5939">
              <w:rPr>
                <w:noProof/>
                <w:webHidden/>
              </w:rPr>
              <w:fldChar w:fldCharType="separate"/>
            </w:r>
            <w:r w:rsidR="002B5939">
              <w:rPr>
                <w:noProof/>
                <w:webHidden/>
              </w:rPr>
              <w:t>9</w:t>
            </w:r>
            <w:r w:rsidR="002B5939">
              <w:rPr>
                <w:noProof/>
                <w:webHidden/>
              </w:rPr>
              <w:fldChar w:fldCharType="end"/>
            </w:r>
          </w:hyperlink>
        </w:p>
        <w:p w14:paraId="59BD9C4B" w14:textId="77777777" w:rsidR="002B5939" w:rsidRDefault="004D2AC7">
          <w:pPr>
            <w:pStyle w:val="TM2"/>
            <w:tabs>
              <w:tab w:val="left" w:pos="960"/>
              <w:tab w:val="right" w:leader="dot" w:pos="10537"/>
            </w:tabs>
            <w:rPr>
              <w:rFonts w:asciiTheme="minorHAnsi" w:eastAsiaTheme="minorEastAsia" w:hAnsiTheme="minorHAnsi" w:cstheme="minorBidi"/>
              <w:noProof/>
              <w:sz w:val="22"/>
              <w:szCs w:val="22"/>
              <w:lang w:eastAsia="fr-FR"/>
            </w:rPr>
          </w:pPr>
          <w:hyperlink w:anchor="_Toc518224630" w:history="1">
            <w:r w:rsidR="002B5939" w:rsidRPr="00071D4B">
              <w:rPr>
                <w:rStyle w:val="Lienhypertexte"/>
                <w:noProof/>
              </w:rPr>
              <w:t>1.16</w:t>
            </w:r>
            <w:r w:rsidR="002B5939">
              <w:rPr>
                <w:rFonts w:asciiTheme="minorHAnsi" w:eastAsiaTheme="minorEastAsia" w:hAnsiTheme="minorHAnsi" w:cstheme="minorBidi"/>
                <w:noProof/>
                <w:sz w:val="22"/>
                <w:szCs w:val="22"/>
                <w:lang w:eastAsia="fr-FR"/>
              </w:rPr>
              <w:tab/>
            </w:r>
            <w:r w:rsidR="002B5939" w:rsidRPr="00071D4B">
              <w:rPr>
                <w:rStyle w:val="Lienhypertexte"/>
                <w:noProof/>
              </w:rPr>
              <w:t>La redondance de liens.</w:t>
            </w:r>
            <w:r w:rsidR="002B5939">
              <w:rPr>
                <w:noProof/>
                <w:webHidden/>
              </w:rPr>
              <w:tab/>
            </w:r>
            <w:r w:rsidR="002B5939">
              <w:rPr>
                <w:noProof/>
                <w:webHidden/>
              </w:rPr>
              <w:fldChar w:fldCharType="begin"/>
            </w:r>
            <w:r w:rsidR="002B5939">
              <w:rPr>
                <w:noProof/>
                <w:webHidden/>
              </w:rPr>
              <w:instrText xml:space="preserve"> PAGEREF _Toc518224630 \h </w:instrText>
            </w:r>
            <w:r w:rsidR="002B5939">
              <w:rPr>
                <w:noProof/>
                <w:webHidden/>
              </w:rPr>
            </w:r>
            <w:r w:rsidR="002B5939">
              <w:rPr>
                <w:noProof/>
                <w:webHidden/>
              </w:rPr>
              <w:fldChar w:fldCharType="separate"/>
            </w:r>
            <w:r w:rsidR="002B5939">
              <w:rPr>
                <w:noProof/>
                <w:webHidden/>
              </w:rPr>
              <w:t>10</w:t>
            </w:r>
            <w:r w:rsidR="002B5939">
              <w:rPr>
                <w:noProof/>
                <w:webHidden/>
              </w:rPr>
              <w:fldChar w:fldCharType="end"/>
            </w:r>
          </w:hyperlink>
        </w:p>
        <w:p w14:paraId="5A21C4F6" w14:textId="77777777" w:rsidR="002B5939" w:rsidRDefault="004D2AC7">
          <w:pPr>
            <w:pStyle w:val="TM1"/>
            <w:tabs>
              <w:tab w:val="left" w:pos="1200"/>
              <w:tab w:val="right" w:leader="dot" w:pos="10537"/>
            </w:tabs>
            <w:rPr>
              <w:rFonts w:asciiTheme="minorHAnsi" w:eastAsiaTheme="minorEastAsia" w:hAnsiTheme="minorHAnsi" w:cstheme="minorBidi"/>
              <w:noProof/>
              <w:sz w:val="22"/>
              <w:szCs w:val="22"/>
              <w:lang w:eastAsia="fr-FR"/>
            </w:rPr>
          </w:pPr>
          <w:hyperlink w:anchor="_Toc518224631" w:history="1">
            <w:r w:rsidR="002B5939" w:rsidRPr="00071D4B">
              <w:rPr>
                <w:rStyle w:val="Lienhypertexte"/>
                <w:noProof/>
              </w:rPr>
              <w:t>9</w:t>
            </w:r>
            <w:r w:rsidR="002B5939">
              <w:rPr>
                <w:rFonts w:asciiTheme="minorHAnsi" w:eastAsiaTheme="minorEastAsia" w:hAnsiTheme="minorHAnsi" w:cstheme="minorBidi"/>
                <w:noProof/>
                <w:sz w:val="22"/>
                <w:szCs w:val="22"/>
                <w:lang w:eastAsia="fr-FR"/>
              </w:rPr>
              <w:tab/>
            </w:r>
            <w:r w:rsidR="002B5939" w:rsidRPr="00071D4B">
              <w:rPr>
                <w:rStyle w:val="Lienhypertexte"/>
                <w:noProof/>
              </w:rPr>
              <w:t>Conclusion : Enseigner l’architecture commutée</w:t>
            </w:r>
            <w:r w:rsidR="002B5939">
              <w:rPr>
                <w:noProof/>
                <w:webHidden/>
              </w:rPr>
              <w:tab/>
            </w:r>
            <w:r w:rsidR="002B5939">
              <w:rPr>
                <w:noProof/>
                <w:webHidden/>
              </w:rPr>
              <w:fldChar w:fldCharType="begin"/>
            </w:r>
            <w:r w:rsidR="002B5939">
              <w:rPr>
                <w:noProof/>
                <w:webHidden/>
              </w:rPr>
              <w:instrText xml:space="preserve"> PAGEREF _Toc518224631 \h </w:instrText>
            </w:r>
            <w:r w:rsidR="002B5939">
              <w:rPr>
                <w:noProof/>
                <w:webHidden/>
              </w:rPr>
            </w:r>
            <w:r w:rsidR="002B5939">
              <w:rPr>
                <w:noProof/>
                <w:webHidden/>
              </w:rPr>
              <w:fldChar w:fldCharType="separate"/>
            </w:r>
            <w:r w:rsidR="002B5939">
              <w:rPr>
                <w:noProof/>
                <w:webHidden/>
              </w:rPr>
              <w:t>10</w:t>
            </w:r>
            <w:r w:rsidR="002B5939">
              <w:rPr>
                <w:noProof/>
                <w:webHidden/>
              </w:rPr>
              <w:fldChar w:fldCharType="end"/>
            </w:r>
          </w:hyperlink>
        </w:p>
        <w:p w14:paraId="5C8DE86F" w14:textId="77777777" w:rsidR="00D6200F" w:rsidRPr="00D6200F" w:rsidRDefault="00D6200F" w:rsidP="00D6200F">
          <w:pPr>
            <w:rPr>
              <w:szCs w:val="24"/>
            </w:rPr>
          </w:pPr>
          <w:r w:rsidRPr="00D6200F">
            <w:rPr>
              <w:b/>
              <w:bCs/>
              <w:szCs w:val="24"/>
            </w:rPr>
            <w:fldChar w:fldCharType="end"/>
          </w:r>
        </w:p>
      </w:sdtContent>
    </w:sdt>
    <w:p w14:paraId="4B1AC6B6" w14:textId="77777777" w:rsidR="00D6200F" w:rsidRPr="00D6200F" w:rsidRDefault="00D6200F" w:rsidP="00D6200F">
      <w:pPr>
        <w:rPr>
          <w:szCs w:val="24"/>
        </w:rPr>
      </w:pPr>
    </w:p>
    <w:p w14:paraId="5D460C88" w14:textId="77777777" w:rsidR="00E91729" w:rsidRPr="00D6200F" w:rsidRDefault="00DC7A60" w:rsidP="00D6200F">
      <w:pPr>
        <w:rPr>
          <w:szCs w:val="24"/>
        </w:rPr>
      </w:pPr>
      <w:r w:rsidRPr="00D6200F">
        <w:rPr>
          <w:szCs w:val="24"/>
        </w:rPr>
        <w:t>Objectifs</w:t>
      </w:r>
    </w:p>
    <w:p w14:paraId="635BA422" w14:textId="77777777" w:rsidR="00E91729" w:rsidRPr="00D6200F" w:rsidRDefault="00E91729" w:rsidP="00D6200F">
      <w:pPr>
        <w:rPr>
          <w:szCs w:val="24"/>
        </w:rPr>
      </w:pPr>
    </w:p>
    <w:p w14:paraId="4DB48750" w14:textId="77777777" w:rsidR="00E91729" w:rsidRPr="00D6200F" w:rsidRDefault="00DC7A60" w:rsidP="00D6200F">
      <w:pPr>
        <w:rPr>
          <w:szCs w:val="24"/>
        </w:rPr>
      </w:pPr>
      <w:r w:rsidRPr="00D6200F">
        <w:rPr>
          <w:szCs w:val="24"/>
        </w:rPr>
        <w:t>Comprendre l</w:t>
      </w:r>
      <w:r w:rsidR="008A1620" w:rsidRPr="00D6200F">
        <w:rPr>
          <w:szCs w:val="24"/>
        </w:rPr>
        <w:t>’</w:t>
      </w:r>
      <w:r w:rsidRPr="00D6200F">
        <w:rPr>
          <w:szCs w:val="24"/>
        </w:rPr>
        <w:t xml:space="preserve">utilité, les protocoles et </w:t>
      </w:r>
      <w:r w:rsidR="003B6F80" w:rsidRPr="00D6200F">
        <w:rPr>
          <w:szCs w:val="24"/>
        </w:rPr>
        <w:t>les techniques</w:t>
      </w:r>
      <w:r w:rsidRPr="00D6200F">
        <w:rPr>
          <w:szCs w:val="24"/>
        </w:rPr>
        <w:t xml:space="preserve"> associées à la technologie des</w:t>
      </w:r>
      <w:r w:rsidR="006136FC" w:rsidRPr="00D6200F">
        <w:rPr>
          <w:szCs w:val="24"/>
        </w:rPr>
        <w:t xml:space="preserve"> </w:t>
      </w:r>
      <w:r w:rsidR="003B6F80" w:rsidRPr="00D6200F">
        <w:rPr>
          <w:szCs w:val="24"/>
        </w:rPr>
        <w:t>VLANs.</w:t>
      </w:r>
    </w:p>
    <w:p w14:paraId="21B7F589" w14:textId="77777777" w:rsidR="00E91729" w:rsidRDefault="00E91729" w:rsidP="00D6200F">
      <w:pPr>
        <w:rPr>
          <w:szCs w:val="24"/>
        </w:rPr>
      </w:pPr>
    </w:p>
    <w:p w14:paraId="29534AB5" w14:textId="77777777" w:rsidR="00D6200F" w:rsidRPr="00D6200F" w:rsidRDefault="00D6200F" w:rsidP="00D6200F">
      <w:pPr>
        <w:rPr>
          <w:szCs w:val="24"/>
        </w:rPr>
      </w:pPr>
    </w:p>
    <w:p w14:paraId="7B65D598" w14:textId="77777777" w:rsidR="00E91729" w:rsidRPr="00D6200F" w:rsidRDefault="00DC7A60" w:rsidP="00D6200F">
      <w:pPr>
        <w:pStyle w:val="Titre1"/>
      </w:pPr>
      <w:bookmarkStart w:id="0" w:name="_Toc518224607"/>
      <w:r w:rsidRPr="00D6200F">
        <w:t>Historique.</w:t>
      </w:r>
      <w:bookmarkEnd w:id="0"/>
    </w:p>
    <w:p w14:paraId="0CC0323D" w14:textId="77777777" w:rsidR="00E91729" w:rsidRDefault="00E91729" w:rsidP="00D6200F">
      <w:pPr>
        <w:rPr>
          <w:szCs w:val="24"/>
        </w:rPr>
      </w:pPr>
    </w:p>
    <w:p w14:paraId="4454181D" w14:textId="77777777" w:rsidR="00D6200F" w:rsidRPr="00D6200F" w:rsidRDefault="00D6200F" w:rsidP="00D6200F">
      <w:pPr>
        <w:rPr>
          <w:szCs w:val="24"/>
        </w:rPr>
      </w:pPr>
    </w:p>
    <w:p w14:paraId="692DF516" w14:textId="77777777" w:rsidR="00E91729" w:rsidRPr="00D6200F" w:rsidRDefault="00DC7A60" w:rsidP="00D6200F">
      <w:pPr>
        <w:rPr>
          <w:szCs w:val="24"/>
        </w:rPr>
      </w:pPr>
      <w:r w:rsidRPr="00D6200F">
        <w:rPr>
          <w:szCs w:val="24"/>
        </w:rPr>
        <w:t>Les premiers réseaux Ethernet (on se situe donc en couche</w:t>
      </w:r>
      <w:r w:rsidR="008A1620" w:rsidRPr="00D6200F">
        <w:rPr>
          <w:szCs w:val="24"/>
        </w:rPr>
        <w:t> </w:t>
      </w:r>
      <w:r w:rsidRPr="00D6200F">
        <w:rPr>
          <w:szCs w:val="24"/>
        </w:rPr>
        <w:t xml:space="preserve">2) étaient conçus à base de câbles coaxiaux raccordés entre eux et connectés aux </w:t>
      </w:r>
      <w:r w:rsidR="006136FC" w:rsidRPr="00D6200F">
        <w:rPr>
          <w:szCs w:val="24"/>
        </w:rPr>
        <w:t>ordinateurs,</w:t>
      </w:r>
      <w:r w:rsidRPr="00D6200F">
        <w:rPr>
          <w:szCs w:val="24"/>
        </w:rPr>
        <w:t xml:space="preserve"> </w:t>
      </w:r>
      <w:r w:rsidR="006136FC" w:rsidRPr="00D6200F">
        <w:rPr>
          <w:szCs w:val="24"/>
        </w:rPr>
        <w:t>si</w:t>
      </w:r>
      <w:r w:rsidRPr="00D6200F">
        <w:rPr>
          <w:szCs w:val="24"/>
        </w:rPr>
        <w:t xml:space="preserve"> bien que tout signal électrique émis par l</w:t>
      </w:r>
      <w:r w:rsidR="008A1620" w:rsidRPr="00D6200F">
        <w:rPr>
          <w:szCs w:val="24"/>
        </w:rPr>
        <w:t>’</w:t>
      </w:r>
      <w:r w:rsidRPr="00D6200F">
        <w:rPr>
          <w:szCs w:val="24"/>
        </w:rPr>
        <w:t>un d</w:t>
      </w:r>
      <w:r w:rsidR="008A1620" w:rsidRPr="00D6200F">
        <w:rPr>
          <w:szCs w:val="24"/>
        </w:rPr>
        <w:t>’</w:t>
      </w:r>
      <w:r w:rsidRPr="00D6200F">
        <w:rPr>
          <w:szCs w:val="24"/>
        </w:rPr>
        <w:t xml:space="preserve">eux était reçu par tous les </w:t>
      </w:r>
      <w:r w:rsidR="00DF667A" w:rsidRPr="00D6200F">
        <w:rPr>
          <w:szCs w:val="24"/>
        </w:rPr>
        <w:t xml:space="preserve">autres. </w:t>
      </w:r>
      <w:r w:rsidRPr="00D6200F">
        <w:rPr>
          <w:szCs w:val="24"/>
        </w:rPr>
        <w:t>L</w:t>
      </w:r>
      <w:r w:rsidR="008A1620" w:rsidRPr="00D6200F">
        <w:rPr>
          <w:szCs w:val="24"/>
        </w:rPr>
        <w:t>’</w:t>
      </w:r>
      <w:r w:rsidRPr="00D6200F">
        <w:rPr>
          <w:szCs w:val="24"/>
        </w:rPr>
        <w:t xml:space="preserve">ensemble des machines </w:t>
      </w:r>
      <w:r w:rsidR="006136FC" w:rsidRPr="00D6200F">
        <w:rPr>
          <w:szCs w:val="24"/>
        </w:rPr>
        <w:t>ainsi</w:t>
      </w:r>
      <w:r w:rsidRPr="00D6200F">
        <w:rPr>
          <w:szCs w:val="24"/>
        </w:rPr>
        <w:t xml:space="preserve"> reliées entre elles </w:t>
      </w:r>
      <w:r w:rsidR="006136FC" w:rsidRPr="00D6200F">
        <w:rPr>
          <w:szCs w:val="24"/>
        </w:rPr>
        <w:t>s’</w:t>
      </w:r>
      <w:r w:rsidR="003B6F80" w:rsidRPr="00D6200F">
        <w:rPr>
          <w:szCs w:val="24"/>
        </w:rPr>
        <w:t>appelait</w:t>
      </w:r>
      <w:r w:rsidRPr="00D6200F">
        <w:rPr>
          <w:szCs w:val="24"/>
        </w:rPr>
        <w:t xml:space="preserve"> un domaine de collision (puisque ces machines partageaient le même médium physique).</w:t>
      </w:r>
    </w:p>
    <w:p w14:paraId="2320440E" w14:textId="77777777" w:rsidR="00E91729" w:rsidRPr="00D6200F" w:rsidRDefault="00E91729" w:rsidP="00D6200F">
      <w:pPr>
        <w:rPr>
          <w:szCs w:val="24"/>
        </w:rPr>
      </w:pPr>
    </w:p>
    <w:p w14:paraId="27DF989E" w14:textId="77777777" w:rsidR="00E91729" w:rsidRPr="00D6200F" w:rsidRDefault="00DC7A60" w:rsidP="00D6200F">
      <w:pPr>
        <w:rPr>
          <w:szCs w:val="24"/>
        </w:rPr>
      </w:pPr>
      <w:r w:rsidRPr="00D6200F">
        <w:rPr>
          <w:szCs w:val="24"/>
        </w:rPr>
        <w:t xml:space="preserve">Dans le cas de grands réseaux locaux, il était </w:t>
      </w:r>
      <w:r w:rsidR="006136FC" w:rsidRPr="00D6200F">
        <w:rPr>
          <w:szCs w:val="24"/>
        </w:rPr>
        <w:t>impossible</w:t>
      </w:r>
      <w:r w:rsidRPr="00D6200F">
        <w:rPr>
          <w:szCs w:val="24"/>
        </w:rPr>
        <w:t xml:space="preserve"> d</w:t>
      </w:r>
      <w:r w:rsidR="008A1620" w:rsidRPr="00D6200F">
        <w:rPr>
          <w:szCs w:val="24"/>
        </w:rPr>
        <w:t>’</w:t>
      </w:r>
      <w:r w:rsidRPr="00D6200F">
        <w:rPr>
          <w:szCs w:val="24"/>
        </w:rPr>
        <w:t>avoir un seul domaine de collision (pour des raisons d</w:t>
      </w:r>
      <w:r w:rsidR="008A1620" w:rsidRPr="00D6200F">
        <w:rPr>
          <w:szCs w:val="24"/>
        </w:rPr>
        <w:t>’</w:t>
      </w:r>
      <w:r w:rsidRPr="00D6200F">
        <w:rPr>
          <w:szCs w:val="24"/>
        </w:rPr>
        <w:t xml:space="preserve">éloignement géographique, de longueur de </w:t>
      </w:r>
      <w:r w:rsidR="00DF667A" w:rsidRPr="00D6200F">
        <w:rPr>
          <w:szCs w:val="24"/>
        </w:rPr>
        <w:t>câbles,</w:t>
      </w:r>
      <w:r w:rsidRPr="00D6200F">
        <w:rPr>
          <w:szCs w:val="24"/>
        </w:rPr>
        <w:t xml:space="preserve"> de temps de propagation ou à cause du nombre trop important </w:t>
      </w:r>
      <w:r w:rsidR="00DF667A" w:rsidRPr="00D6200F">
        <w:rPr>
          <w:szCs w:val="24"/>
        </w:rPr>
        <w:t>d’ordinateurs)</w:t>
      </w:r>
      <w:r w:rsidRPr="00D6200F">
        <w:rPr>
          <w:szCs w:val="24"/>
        </w:rPr>
        <w:t xml:space="preserve"> et il fallait donc concevoir des domaines de collision de taille raisonnable, reliés entre eux par des </w:t>
      </w:r>
      <w:r w:rsidR="00DF667A" w:rsidRPr="00D6200F">
        <w:rPr>
          <w:szCs w:val="24"/>
        </w:rPr>
        <w:t xml:space="preserve">routeurs. </w:t>
      </w:r>
      <w:r w:rsidRPr="00D6200F">
        <w:rPr>
          <w:szCs w:val="24"/>
        </w:rPr>
        <w:t>Des ponts Ethernet n</w:t>
      </w:r>
      <w:r w:rsidR="008A1620" w:rsidRPr="00D6200F">
        <w:rPr>
          <w:szCs w:val="24"/>
        </w:rPr>
        <w:t>’</w:t>
      </w:r>
      <w:r w:rsidRPr="00D6200F">
        <w:rPr>
          <w:szCs w:val="24"/>
        </w:rPr>
        <w:t xml:space="preserve">auraient pas </w:t>
      </w:r>
      <w:r w:rsidR="00196B4B" w:rsidRPr="00D6200F">
        <w:rPr>
          <w:szCs w:val="24"/>
        </w:rPr>
        <w:t>suffi</w:t>
      </w:r>
      <w:r w:rsidR="008A1620" w:rsidRPr="00D6200F">
        <w:rPr>
          <w:szCs w:val="24"/>
        </w:rPr>
        <w:t>,</w:t>
      </w:r>
      <w:r w:rsidRPr="00D6200F">
        <w:rPr>
          <w:szCs w:val="24"/>
        </w:rPr>
        <w:t xml:space="preserve"> car ils augmentent le temps de propagation des signaux </w:t>
      </w:r>
      <w:r w:rsidR="00DF667A" w:rsidRPr="00D6200F">
        <w:rPr>
          <w:szCs w:val="24"/>
        </w:rPr>
        <w:t>électriques,</w:t>
      </w:r>
      <w:r w:rsidRPr="00D6200F">
        <w:rPr>
          <w:szCs w:val="24"/>
        </w:rPr>
        <w:t xml:space="preserve"> d</w:t>
      </w:r>
      <w:r w:rsidR="008A1620" w:rsidRPr="00D6200F">
        <w:rPr>
          <w:szCs w:val="24"/>
        </w:rPr>
        <w:t>’</w:t>
      </w:r>
      <w:r w:rsidRPr="00D6200F">
        <w:rPr>
          <w:szCs w:val="24"/>
        </w:rPr>
        <w:t>où la nécessité de remonter en couche 3. Chacun de ces domaines de collision était également appelé segment Ethernet.</w:t>
      </w:r>
    </w:p>
    <w:p w14:paraId="47EE9C78" w14:textId="77777777" w:rsidR="00E91729" w:rsidRPr="00D6200F" w:rsidRDefault="00E91729" w:rsidP="00D6200F">
      <w:pPr>
        <w:rPr>
          <w:szCs w:val="24"/>
        </w:rPr>
      </w:pPr>
    </w:p>
    <w:p w14:paraId="27F594D7" w14:textId="77777777" w:rsidR="00E91729" w:rsidRPr="00D6200F" w:rsidRDefault="00DC7A60" w:rsidP="00D6200F">
      <w:pPr>
        <w:rPr>
          <w:szCs w:val="24"/>
        </w:rPr>
      </w:pPr>
      <w:r w:rsidRPr="00D6200F">
        <w:rPr>
          <w:szCs w:val="24"/>
        </w:rPr>
        <w:t xml:space="preserve">À chaque segment Ethernet correspondait donc un sous-réseau IP. Au bout du compte, on aboutissait à un découpage logique calqué très exactement sur le découpage physique du réseau. Cela imposait une </w:t>
      </w:r>
      <w:r w:rsidRPr="00D6200F">
        <w:rPr>
          <w:szCs w:val="24"/>
        </w:rPr>
        <w:lastRenderedPageBreak/>
        <w:t xml:space="preserve">proximité géographique des machines </w:t>
      </w:r>
      <w:r w:rsidR="006136FC" w:rsidRPr="00D6200F">
        <w:rPr>
          <w:szCs w:val="24"/>
        </w:rPr>
        <w:t xml:space="preserve">si </w:t>
      </w:r>
      <w:r w:rsidRPr="00D6200F">
        <w:rPr>
          <w:szCs w:val="24"/>
        </w:rPr>
        <w:t>l</w:t>
      </w:r>
      <w:r w:rsidR="008A1620" w:rsidRPr="00D6200F">
        <w:rPr>
          <w:szCs w:val="24"/>
        </w:rPr>
        <w:t>’</w:t>
      </w:r>
      <w:r w:rsidRPr="00D6200F">
        <w:rPr>
          <w:szCs w:val="24"/>
        </w:rPr>
        <w:t>on voulait qu</w:t>
      </w:r>
      <w:r w:rsidR="008A1620" w:rsidRPr="00D6200F">
        <w:rPr>
          <w:szCs w:val="24"/>
        </w:rPr>
        <w:t>’</w:t>
      </w:r>
      <w:r w:rsidRPr="00D6200F">
        <w:rPr>
          <w:szCs w:val="24"/>
        </w:rPr>
        <w:t>elles appartiennent au même segment Ethernet, ce qui n</w:t>
      </w:r>
      <w:r w:rsidR="008A1620" w:rsidRPr="00D6200F">
        <w:rPr>
          <w:szCs w:val="24"/>
        </w:rPr>
        <w:t>’</w:t>
      </w:r>
      <w:r w:rsidRPr="00D6200F">
        <w:rPr>
          <w:szCs w:val="24"/>
        </w:rPr>
        <w:t xml:space="preserve">est pas </w:t>
      </w:r>
      <w:r w:rsidR="006136FC" w:rsidRPr="00D6200F">
        <w:rPr>
          <w:szCs w:val="24"/>
        </w:rPr>
        <w:t>nécessaire</w:t>
      </w:r>
      <w:r w:rsidRPr="00D6200F">
        <w:rPr>
          <w:szCs w:val="24"/>
        </w:rPr>
        <w:t xml:space="preserve">ment pratique. Par </w:t>
      </w:r>
      <w:r w:rsidR="00DF667A" w:rsidRPr="00D6200F">
        <w:rPr>
          <w:szCs w:val="24"/>
        </w:rPr>
        <w:t>ailleurs,</w:t>
      </w:r>
      <w:r w:rsidRPr="00D6200F">
        <w:rPr>
          <w:szCs w:val="24"/>
        </w:rPr>
        <w:t xml:space="preserve"> ceci limitait grandement la mobilité des </w:t>
      </w:r>
      <w:r w:rsidR="00DF667A" w:rsidRPr="00D6200F">
        <w:rPr>
          <w:szCs w:val="24"/>
        </w:rPr>
        <w:t>ordinateurs.</w:t>
      </w:r>
    </w:p>
    <w:p w14:paraId="135BCF81" w14:textId="77777777" w:rsidR="00E91729" w:rsidRPr="00D6200F" w:rsidRDefault="00E91729" w:rsidP="00D6200F">
      <w:pPr>
        <w:rPr>
          <w:szCs w:val="24"/>
        </w:rPr>
      </w:pPr>
    </w:p>
    <w:p w14:paraId="443441B5" w14:textId="77777777" w:rsidR="00E91729" w:rsidRPr="00D6200F" w:rsidRDefault="00DC7A60" w:rsidP="00D6200F">
      <w:pPr>
        <w:rPr>
          <w:szCs w:val="24"/>
        </w:rPr>
      </w:pPr>
      <w:r w:rsidRPr="00D6200F">
        <w:rPr>
          <w:szCs w:val="24"/>
        </w:rPr>
        <w:t>Après</w:t>
      </w:r>
      <w:r w:rsidR="006136FC" w:rsidRPr="00D6200F">
        <w:rPr>
          <w:szCs w:val="24"/>
        </w:rPr>
        <w:t xml:space="preserve"> </w:t>
      </w:r>
      <w:r w:rsidRPr="00D6200F">
        <w:rPr>
          <w:szCs w:val="24"/>
        </w:rPr>
        <w:t>l</w:t>
      </w:r>
      <w:r w:rsidR="008A1620" w:rsidRPr="00D6200F">
        <w:rPr>
          <w:szCs w:val="24"/>
        </w:rPr>
        <w:t>’</w:t>
      </w:r>
      <w:r w:rsidRPr="00D6200F">
        <w:rPr>
          <w:szCs w:val="24"/>
        </w:rPr>
        <w:t xml:space="preserve">arrivée des premiers </w:t>
      </w:r>
      <w:r w:rsidR="00DF667A" w:rsidRPr="00D6200F">
        <w:rPr>
          <w:szCs w:val="24"/>
        </w:rPr>
        <w:t>commutateurs,</w:t>
      </w:r>
      <w:r w:rsidRPr="00D6200F">
        <w:rPr>
          <w:szCs w:val="24"/>
        </w:rPr>
        <w:t xml:space="preserve"> de nouvelles possibilités sont </w:t>
      </w:r>
      <w:r w:rsidR="00DF667A" w:rsidRPr="00D6200F">
        <w:rPr>
          <w:szCs w:val="24"/>
        </w:rPr>
        <w:t xml:space="preserve">apparues. </w:t>
      </w:r>
      <w:r w:rsidRPr="00D6200F">
        <w:rPr>
          <w:szCs w:val="24"/>
        </w:rPr>
        <w:t>Compte tenu de l</w:t>
      </w:r>
      <w:r w:rsidR="008A1620" w:rsidRPr="00D6200F">
        <w:rPr>
          <w:szCs w:val="24"/>
        </w:rPr>
        <w:t>’</w:t>
      </w:r>
      <w:r w:rsidRPr="00D6200F">
        <w:rPr>
          <w:szCs w:val="24"/>
        </w:rPr>
        <w:t xml:space="preserve">électronique interne des </w:t>
      </w:r>
      <w:r w:rsidR="00DF667A" w:rsidRPr="00D6200F">
        <w:rPr>
          <w:szCs w:val="24"/>
        </w:rPr>
        <w:t>commutateurs,</w:t>
      </w:r>
      <w:r w:rsidRPr="00D6200F">
        <w:rPr>
          <w:szCs w:val="24"/>
        </w:rPr>
        <w:t xml:space="preserve"> plus complexe que celles des </w:t>
      </w:r>
      <w:r w:rsidR="00DF667A" w:rsidRPr="00D6200F">
        <w:rPr>
          <w:szCs w:val="24"/>
        </w:rPr>
        <w:t>répéteurs,</w:t>
      </w:r>
      <w:r w:rsidRPr="00D6200F">
        <w:rPr>
          <w:szCs w:val="24"/>
        </w:rPr>
        <w:t xml:space="preserve"> il devenait </w:t>
      </w:r>
      <w:r w:rsidR="006136FC" w:rsidRPr="00D6200F">
        <w:rPr>
          <w:szCs w:val="24"/>
        </w:rPr>
        <w:t>possible</w:t>
      </w:r>
      <w:r w:rsidRPr="00D6200F">
        <w:rPr>
          <w:szCs w:val="24"/>
        </w:rPr>
        <w:t xml:space="preserve"> de disposer de plusieurs segments Ethernet au sein d</w:t>
      </w:r>
      <w:r w:rsidR="008A1620" w:rsidRPr="00D6200F">
        <w:rPr>
          <w:szCs w:val="24"/>
        </w:rPr>
        <w:t>’</w:t>
      </w:r>
      <w:r w:rsidRPr="00D6200F">
        <w:rPr>
          <w:szCs w:val="24"/>
        </w:rPr>
        <w:t xml:space="preserve">un même commutateur. </w:t>
      </w:r>
      <w:r w:rsidR="00DF667A" w:rsidRPr="00D6200F">
        <w:rPr>
          <w:szCs w:val="24"/>
        </w:rPr>
        <w:t>Mais,</w:t>
      </w:r>
      <w:r w:rsidRPr="00D6200F">
        <w:rPr>
          <w:szCs w:val="24"/>
        </w:rPr>
        <w:t xml:space="preserve"> en ajoutant </w:t>
      </w:r>
      <w:r w:rsidR="006136FC" w:rsidRPr="00D6200F">
        <w:rPr>
          <w:szCs w:val="24"/>
        </w:rPr>
        <w:t xml:space="preserve">quelques </w:t>
      </w:r>
      <w:r w:rsidR="008A1620" w:rsidRPr="00D6200F">
        <w:rPr>
          <w:szCs w:val="24"/>
        </w:rPr>
        <w:t>entêtes</w:t>
      </w:r>
      <w:r w:rsidRPr="00D6200F">
        <w:rPr>
          <w:szCs w:val="24"/>
        </w:rPr>
        <w:t xml:space="preserve"> supplémentaires aux trames Ethernet, il devenait </w:t>
      </w:r>
      <w:r w:rsidR="006136FC" w:rsidRPr="00D6200F">
        <w:rPr>
          <w:szCs w:val="24"/>
        </w:rPr>
        <w:t>possible</w:t>
      </w:r>
      <w:r w:rsidRPr="00D6200F">
        <w:rPr>
          <w:szCs w:val="24"/>
        </w:rPr>
        <w:t xml:space="preserve"> d</w:t>
      </w:r>
      <w:r w:rsidR="008A1620" w:rsidRPr="00D6200F">
        <w:rPr>
          <w:szCs w:val="24"/>
        </w:rPr>
        <w:t>’</w:t>
      </w:r>
      <w:r w:rsidRPr="00D6200F">
        <w:rPr>
          <w:szCs w:val="24"/>
        </w:rPr>
        <w:t>étendre la tail</w:t>
      </w:r>
      <w:r w:rsidR="00DF667A" w:rsidRPr="00D6200F">
        <w:rPr>
          <w:szCs w:val="24"/>
        </w:rPr>
        <w:t>l</w:t>
      </w:r>
      <w:r w:rsidRPr="00D6200F">
        <w:rPr>
          <w:szCs w:val="24"/>
        </w:rPr>
        <w:t>e de ces segments Ethernet à</w:t>
      </w:r>
      <w:r w:rsidR="006136FC" w:rsidRPr="00D6200F">
        <w:rPr>
          <w:szCs w:val="24"/>
        </w:rPr>
        <w:t xml:space="preserve"> </w:t>
      </w:r>
      <w:r w:rsidRPr="00D6200F">
        <w:rPr>
          <w:szCs w:val="24"/>
        </w:rPr>
        <w:t>l</w:t>
      </w:r>
      <w:r w:rsidR="008A1620" w:rsidRPr="00D6200F">
        <w:rPr>
          <w:szCs w:val="24"/>
        </w:rPr>
        <w:t>’</w:t>
      </w:r>
      <w:r w:rsidRPr="00D6200F">
        <w:rPr>
          <w:szCs w:val="24"/>
        </w:rPr>
        <w:t>ensemble d</w:t>
      </w:r>
      <w:r w:rsidR="008A1620" w:rsidRPr="00D6200F">
        <w:rPr>
          <w:szCs w:val="24"/>
        </w:rPr>
        <w:t>’</w:t>
      </w:r>
      <w:r w:rsidRPr="00D6200F">
        <w:rPr>
          <w:szCs w:val="24"/>
        </w:rPr>
        <w:t xml:space="preserve">un </w:t>
      </w:r>
      <w:r w:rsidR="006136FC" w:rsidRPr="00D6200F">
        <w:rPr>
          <w:szCs w:val="24"/>
        </w:rPr>
        <w:t>réseau</w:t>
      </w:r>
      <w:r w:rsidRPr="00D6200F">
        <w:rPr>
          <w:szCs w:val="24"/>
        </w:rPr>
        <w:t xml:space="preserve"> de commutateurs </w:t>
      </w:r>
      <w:r w:rsidR="00DF667A" w:rsidRPr="00D6200F">
        <w:rPr>
          <w:szCs w:val="24"/>
        </w:rPr>
        <w:t xml:space="preserve">interconnectés. </w:t>
      </w:r>
      <w:r w:rsidRPr="00D6200F">
        <w:rPr>
          <w:szCs w:val="24"/>
        </w:rPr>
        <w:t xml:space="preserve">Les </w:t>
      </w:r>
      <w:r w:rsidR="006136FC" w:rsidRPr="00D6200F">
        <w:rPr>
          <w:szCs w:val="24"/>
        </w:rPr>
        <w:t>réseaux</w:t>
      </w:r>
      <w:r w:rsidRPr="00D6200F">
        <w:rPr>
          <w:szCs w:val="24"/>
        </w:rPr>
        <w:t xml:space="preserve"> virtuels (</w:t>
      </w:r>
      <w:proofErr w:type="spellStart"/>
      <w:r w:rsidRPr="00D6200F">
        <w:rPr>
          <w:szCs w:val="24"/>
        </w:rPr>
        <w:t>virtual</w:t>
      </w:r>
      <w:proofErr w:type="spellEnd"/>
      <w:r w:rsidRPr="00D6200F">
        <w:rPr>
          <w:szCs w:val="24"/>
        </w:rPr>
        <w:t xml:space="preserve"> LAN, VLAN) étaient </w:t>
      </w:r>
      <w:r w:rsidR="00DF667A" w:rsidRPr="00D6200F">
        <w:rPr>
          <w:szCs w:val="24"/>
        </w:rPr>
        <w:t>nés.</w:t>
      </w:r>
    </w:p>
    <w:p w14:paraId="23C99F49" w14:textId="77777777" w:rsidR="00E91729" w:rsidRDefault="00E91729" w:rsidP="00D6200F">
      <w:pPr>
        <w:rPr>
          <w:szCs w:val="24"/>
        </w:rPr>
      </w:pPr>
    </w:p>
    <w:p w14:paraId="08F087E4" w14:textId="77777777" w:rsidR="00D6200F" w:rsidRPr="00D6200F" w:rsidRDefault="00D6200F" w:rsidP="00D6200F">
      <w:pPr>
        <w:rPr>
          <w:szCs w:val="24"/>
        </w:rPr>
      </w:pPr>
    </w:p>
    <w:p w14:paraId="0E99FD8A" w14:textId="77777777" w:rsidR="00E91729" w:rsidRPr="00D6200F" w:rsidRDefault="00DC7A60" w:rsidP="00D6200F">
      <w:pPr>
        <w:pStyle w:val="Titre1"/>
      </w:pPr>
      <w:bookmarkStart w:id="1" w:name="_Toc518224608"/>
      <w:r w:rsidRPr="00D6200F">
        <w:t>Le principe de fonctionnement.</w:t>
      </w:r>
      <w:bookmarkEnd w:id="1"/>
    </w:p>
    <w:p w14:paraId="44A04417" w14:textId="77777777" w:rsidR="00E91729" w:rsidRDefault="00E91729" w:rsidP="00D6200F">
      <w:pPr>
        <w:rPr>
          <w:szCs w:val="24"/>
        </w:rPr>
      </w:pPr>
    </w:p>
    <w:p w14:paraId="5360FF98" w14:textId="77777777" w:rsidR="00D6200F" w:rsidRPr="00D6200F" w:rsidRDefault="00D6200F" w:rsidP="00D6200F">
      <w:pPr>
        <w:rPr>
          <w:szCs w:val="24"/>
        </w:rPr>
      </w:pPr>
    </w:p>
    <w:p w14:paraId="4B3A50DF" w14:textId="77777777" w:rsidR="00E91729" w:rsidRPr="00D6200F" w:rsidRDefault="00DC7A60" w:rsidP="00D6200F">
      <w:pPr>
        <w:rPr>
          <w:szCs w:val="24"/>
        </w:rPr>
      </w:pPr>
      <w:r w:rsidRPr="00D6200F">
        <w:rPr>
          <w:szCs w:val="24"/>
        </w:rPr>
        <w:t xml:space="preserve">Les VLAN sont une évolution du concept de réseau local </w:t>
      </w:r>
      <w:r w:rsidR="006136FC" w:rsidRPr="00D6200F">
        <w:rPr>
          <w:szCs w:val="24"/>
        </w:rPr>
        <w:t>sur</w:t>
      </w:r>
      <w:r w:rsidRPr="00D6200F">
        <w:rPr>
          <w:szCs w:val="24"/>
        </w:rPr>
        <w:t xml:space="preserve"> une topologie en étoile construite autour de </w:t>
      </w:r>
      <w:r w:rsidR="00DF667A" w:rsidRPr="00D6200F">
        <w:rPr>
          <w:szCs w:val="24"/>
        </w:rPr>
        <w:t xml:space="preserve">commutateurs. </w:t>
      </w:r>
      <w:r w:rsidRPr="00D6200F">
        <w:rPr>
          <w:szCs w:val="24"/>
        </w:rPr>
        <w:t>Il s</w:t>
      </w:r>
      <w:r w:rsidR="008A1620" w:rsidRPr="00D6200F">
        <w:rPr>
          <w:szCs w:val="24"/>
        </w:rPr>
        <w:t>’</w:t>
      </w:r>
      <w:r w:rsidRPr="00D6200F">
        <w:rPr>
          <w:szCs w:val="24"/>
        </w:rPr>
        <w:t>agit de découper virtuellement</w:t>
      </w:r>
      <w:r w:rsidR="006136FC" w:rsidRPr="00D6200F">
        <w:rPr>
          <w:szCs w:val="24"/>
        </w:rPr>
        <w:t xml:space="preserve"> </w:t>
      </w:r>
      <w:r w:rsidRPr="00D6200F">
        <w:rPr>
          <w:szCs w:val="24"/>
        </w:rPr>
        <w:t>les</w:t>
      </w:r>
      <w:r w:rsidR="006136FC" w:rsidRPr="00D6200F">
        <w:rPr>
          <w:szCs w:val="24"/>
        </w:rPr>
        <w:t xml:space="preserve"> </w:t>
      </w:r>
      <w:r w:rsidRPr="00D6200F">
        <w:rPr>
          <w:szCs w:val="24"/>
        </w:rPr>
        <w:t>équipements de commutation pour construire plusieurs sous-</w:t>
      </w:r>
      <w:r w:rsidR="006136FC" w:rsidRPr="00D6200F">
        <w:rPr>
          <w:szCs w:val="24"/>
        </w:rPr>
        <w:t>réseaux</w:t>
      </w:r>
      <w:r w:rsidRPr="00D6200F">
        <w:rPr>
          <w:szCs w:val="24"/>
        </w:rPr>
        <w:t xml:space="preserve"> </w:t>
      </w:r>
      <w:r w:rsidR="00DF667A" w:rsidRPr="00D6200F">
        <w:rPr>
          <w:szCs w:val="24"/>
        </w:rPr>
        <w:t>indépendants,</w:t>
      </w:r>
      <w:r w:rsidRPr="00D6200F">
        <w:rPr>
          <w:szCs w:val="24"/>
        </w:rPr>
        <w:t xml:space="preserve"> le câblage restant inchangé.</w:t>
      </w:r>
    </w:p>
    <w:p w14:paraId="173D4F02" w14:textId="77777777" w:rsidR="00E91729" w:rsidRPr="00D6200F" w:rsidRDefault="00DC7A60" w:rsidP="00D6200F">
      <w:pPr>
        <w:rPr>
          <w:szCs w:val="24"/>
        </w:rPr>
      </w:pPr>
      <w:r w:rsidRPr="00D6200F">
        <w:rPr>
          <w:szCs w:val="24"/>
        </w:rPr>
        <w:t>Les</w:t>
      </w:r>
      <w:r w:rsidR="006136FC" w:rsidRPr="00D6200F">
        <w:rPr>
          <w:szCs w:val="24"/>
        </w:rPr>
        <w:t xml:space="preserve"> réseaux</w:t>
      </w:r>
      <w:r w:rsidRPr="00D6200F">
        <w:rPr>
          <w:szCs w:val="24"/>
        </w:rPr>
        <w:t xml:space="preserve"> virtuels</w:t>
      </w:r>
      <w:r w:rsidR="006136FC" w:rsidRPr="00D6200F">
        <w:rPr>
          <w:szCs w:val="24"/>
        </w:rPr>
        <w:t xml:space="preserve"> </w:t>
      </w:r>
      <w:r w:rsidRPr="00D6200F">
        <w:rPr>
          <w:szCs w:val="24"/>
        </w:rPr>
        <w:t>permettent de</w:t>
      </w:r>
      <w:r w:rsidR="006136FC" w:rsidRPr="00D6200F">
        <w:rPr>
          <w:szCs w:val="24"/>
        </w:rPr>
        <w:t xml:space="preserve"> réaliser </w:t>
      </w:r>
      <w:r w:rsidRPr="00D6200F">
        <w:rPr>
          <w:szCs w:val="24"/>
        </w:rPr>
        <w:t>des</w:t>
      </w:r>
      <w:r w:rsidR="006136FC" w:rsidRPr="00D6200F">
        <w:rPr>
          <w:szCs w:val="24"/>
        </w:rPr>
        <w:t xml:space="preserve"> réseaux</w:t>
      </w:r>
      <w:r w:rsidRPr="00D6200F">
        <w:rPr>
          <w:szCs w:val="24"/>
        </w:rPr>
        <w:t xml:space="preserve"> axés</w:t>
      </w:r>
      <w:r w:rsidR="006136FC" w:rsidRPr="00D6200F">
        <w:rPr>
          <w:szCs w:val="24"/>
        </w:rPr>
        <w:t xml:space="preserve"> </w:t>
      </w:r>
      <w:r w:rsidRPr="00D6200F">
        <w:rPr>
          <w:szCs w:val="24"/>
        </w:rPr>
        <w:t>sur</w:t>
      </w:r>
      <w:r w:rsidR="006136FC" w:rsidRPr="00D6200F">
        <w:rPr>
          <w:szCs w:val="24"/>
        </w:rPr>
        <w:t xml:space="preserve"> </w:t>
      </w:r>
      <w:r w:rsidRPr="00D6200F">
        <w:rPr>
          <w:szCs w:val="24"/>
        </w:rPr>
        <w:t>l</w:t>
      </w:r>
      <w:r w:rsidR="008A1620" w:rsidRPr="00D6200F">
        <w:rPr>
          <w:szCs w:val="24"/>
        </w:rPr>
        <w:t>’</w:t>
      </w:r>
      <w:r w:rsidRPr="00D6200F">
        <w:rPr>
          <w:szCs w:val="24"/>
        </w:rPr>
        <w:t>organisation</w:t>
      </w:r>
      <w:r w:rsidR="006136FC" w:rsidRPr="00D6200F">
        <w:rPr>
          <w:szCs w:val="24"/>
        </w:rPr>
        <w:t xml:space="preserve"> </w:t>
      </w:r>
      <w:r w:rsidRPr="00D6200F">
        <w:rPr>
          <w:szCs w:val="24"/>
        </w:rPr>
        <w:t>de</w:t>
      </w:r>
      <w:r w:rsidR="006136FC" w:rsidRPr="00D6200F">
        <w:rPr>
          <w:szCs w:val="24"/>
        </w:rPr>
        <w:t xml:space="preserve"> </w:t>
      </w:r>
      <w:r w:rsidRPr="00D6200F">
        <w:rPr>
          <w:szCs w:val="24"/>
        </w:rPr>
        <w:t>l</w:t>
      </w:r>
      <w:r w:rsidR="008A1620" w:rsidRPr="00D6200F">
        <w:rPr>
          <w:szCs w:val="24"/>
        </w:rPr>
        <w:t>’</w:t>
      </w:r>
      <w:r w:rsidRPr="00D6200F">
        <w:rPr>
          <w:szCs w:val="24"/>
        </w:rPr>
        <w:t>entreprise</w:t>
      </w:r>
      <w:r w:rsidR="006136FC" w:rsidRPr="00D6200F">
        <w:rPr>
          <w:szCs w:val="24"/>
        </w:rPr>
        <w:t xml:space="preserve"> </w:t>
      </w:r>
      <w:r w:rsidRPr="00D6200F">
        <w:rPr>
          <w:szCs w:val="24"/>
        </w:rPr>
        <w:t xml:space="preserve">en </w:t>
      </w:r>
      <w:r w:rsidR="00DF667A" w:rsidRPr="00D6200F">
        <w:rPr>
          <w:szCs w:val="24"/>
        </w:rPr>
        <w:t>s’affranchissant</w:t>
      </w:r>
      <w:r w:rsidRPr="00D6200F">
        <w:rPr>
          <w:szCs w:val="24"/>
        </w:rPr>
        <w:t xml:space="preserve"> de certaines contraint</w:t>
      </w:r>
      <w:r w:rsidR="006136FC" w:rsidRPr="00D6200F">
        <w:rPr>
          <w:szCs w:val="24"/>
        </w:rPr>
        <w:t>es</w:t>
      </w:r>
      <w:r w:rsidR="00DF667A" w:rsidRPr="00D6200F">
        <w:rPr>
          <w:szCs w:val="24"/>
        </w:rPr>
        <w:t xml:space="preserve"> </w:t>
      </w:r>
      <w:r w:rsidR="006136FC" w:rsidRPr="00D6200F">
        <w:rPr>
          <w:szCs w:val="24"/>
        </w:rPr>
        <w:t>t</w:t>
      </w:r>
      <w:r w:rsidRPr="00D6200F">
        <w:rPr>
          <w:szCs w:val="24"/>
        </w:rPr>
        <w:t xml:space="preserve">echniques comme la localisation géographique. On peut </w:t>
      </w:r>
      <w:r w:rsidR="006136FC" w:rsidRPr="00D6200F">
        <w:rPr>
          <w:szCs w:val="24"/>
        </w:rPr>
        <w:t>ainsi</w:t>
      </w:r>
      <w:r w:rsidR="00B8289D" w:rsidRPr="00D6200F">
        <w:rPr>
          <w:szCs w:val="24"/>
        </w:rPr>
        <w:t xml:space="preserve"> définir des domaines de diffus</w:t>
      </w:r>
      <w:r w:rsidRPr="00D6200F">
        <w:rPr>
          <w:szCs w:val="24"/>
        </w:rPr>
        <w:t>ion (domaines de broadcast) indépendamment de l</w:t>
      </w:r>
      <w:r w:rsidR="008A1620" w:rsidRPr="00D6200F">
        <w:rPr>
          <w:szCs w:val="24"/>
        </w:rPr>
        <w:t>’</w:t>
      </w:r>
      <w:r w:rsidRPr="00D6200F">
        <w:rPr>
          <w:szCs w:val="24"/>
        </w:rPr>
        <w:t xml:space="preserve">endroit où se situent les </w:t>
      </w:r>
      <w:r w:rsidR="003B6F80" w:rsidRPr="00D6200F">
        <w:rPr>
          <w:szCs w:val="24"/>
        </w:rPr>
        <w:t>systèmes.</w:t>
      </w:r>
    </w:p>
    <w:p w14:paraId="260CCAF5" w14:textId="77777777" w:rsidR="00E91729" w:rsidRPr="00D6200F" w:rsidRDefault="00E91729" w:rsidP="00D6200F">
      <w:pPr>
        <w:rPr>
          <w:szCs w:val="24"/>
        </w:rPr>
      </w:pPr>
    </w:p>
    <w:p w14:paraId="53D2DA91" w14:textId="77777777" w:rsidR="00E91729" w:rsidRPr="00D6200F" w:rsidRDefault="00DC7A60" w:rsidP="00D6200F">
      <w:pPr>
        <w:rPr>
          <w:szCs w:val="24"/>
        </w:rPr>
      </w:pPr>
      <w:r w:rsidRPr="00D6200F">
        <w:rPr>
          <w:szCs w:val="24"/>
        </w:rPr>
        <w:t xml:space="preserve">Un VLAN </w:t>
      </w:r>
      <w:r w:rsidR="006136FC" w:rsidRPr="00D6200F">
        <w:rPr>
          <w:szCs w:val="24"/>
        </w:rPr>
        <w:t>est</w:t>
      </w:r>
      <w:r w:rsidRPr="00D6200F">
        <w:rPr>
          <w:szCs w:val="24"/>
        </w:rPr>
        <w:t xml:space="preserve"> l</w:t>
      </w:r>
      <w:r w:rsidR="008A1620" w:rsidRPr="00D6200F">
        <w:rPr>
          <w:szCs w:val="24"/>
        </w:rPr>
        <w:t>’</w:t>
      </w:r>
      <w:r w:rsidRPr="00D6200F">
        <w:rPr>
          <w:szCs w:val="24"/>
        </w:rPr>
        <w:t>équivalent moderne des segments Ethernet de l</w:t>
      </w:r>
      <w:r w:rsidR="008A1620" w:rsidRPr="00D6200F">
        <w:rPr>
          <w:szCs w:val="24"/>
        </w:rPr>
        <w:t>’</w:t>
      </w:r>
      <w:r w:rsidRPr="00D6200F">
        <w:rPr>
          <w:szCs w:val="24"/>
        </w:rPr>
        <w:t xml:space="preserve">ancien </w:t>
      </w:r>
      <w:r w:rsidR="00DF667A" w:rsidRPr="00D6200F">
        <w:rPr>
          <w:szCs w:val="24"/>
        </w:rPr>
        <w:t xml:space="preserve">temps. </w:t>
      </w:r>
      <w:r w:rsidRPr="00D6200F">
        <w:rPr>
          <w:szCs w:val="24"/>
        </w:rPr>
        <w:t>Tous les ordinateurs faisant partie d</w:t>
      </w:r>
      <w:r w:rsidR="008A1620" w:rsidRPr="00D6200F">
        <w:rPr>
          <w:szCs w:val="24"/>
        </w:rPr>
        <w:t>’</w:t>
      </w:r>
      <w:r w:rsidRPr="00D6200F">
        <w:rPr>
          <w:szCs w:val="24"/>
        </w:rPr>
        <w:t>un même VLAN sont capables de communiquer entre eux directement sans avoir à passer par un routeur. On ne parle plus de domaine de collision, étant donné qu</w:t>
      </w:r>
      <w:r w:rsidR="008A1620" w:rsidRPr="00D6200F">
        <w:rPr>
          <w:szCs w:val="24"/>
        </w:rPr>
        <w:t>’</w:t>
      </w:r>
      <w:r w:rsidRPr="00D6200F">
        <w:rPr>
          <w:szCs w:val="24"/>
        </w:rPr>
        <w:t>il n</w:t>
      </w:r>
      <w:r w:rsidR="008A1620" w:rsidRPr="00D6200F">
        <w:rPr>
          <w:szCs w:val="24"/>
        </w:rPr>
        <w:t>’</w:t>
      </w:r>
      <w:r w:rsidRPr="00D6200F">
        <w:rPr>
          <w:szCs w:val="24"/>
        </w:rPr>
        <w:t xml:space="preserve">y a pas de collisions avec des </w:t>
      </w:r>
      <w:r w:rsidR="00DF667A" w:rsidRPr="00D6200F">
        <w:rPr>
          <w:szCs w:val="24"/>
        </w:rPr>
        <w:t>commutateurs,</w:t>
      </w:r>
      <w:r w:rsidRPr="00D6200F">
        <w:rPr>
          <w:szCs w:val="24"/>
        </w:rPr>
        <w:t xml:space="preserve"> mais de </w:t>
      </w:r>
      <w:r w:rsidRPr="00D6200F">
        <w:rPr>
          <w:bCs/>
          <w:szCs w:val="24"/>
        </w:rPr>
        <w:t>domaine de diffusion</w:t>
      </w:r>
      <w:r w:rsidR="003B6F80" w:rsidRPr="00D6200F">
        <w:rPr>
          <w:szCs w:val="24"/>
        </w:rPr>
        <w:t>, puisqu</w:t>
      </w:r>
      <w:r w:rsidR="008A1620" w:rsidRPr="00D6200F">
        <w:rPr>
          <w:szCs w:val="24"/>
        </w:rPr>
        <w:t>’</w:t>
      </w:r>
      <w:r w:rsidR="003B6F80" w:rsidRPr="00D6200F">
        <w:rPr>
          <w:szCs w:val="24"/>
        </w:rPr>
        <w:t>une trame de diffus</w:t>
      </w:r>
      <w:r w:rsidRPr="00D6200F">
        <w:rPr>
          <w:szCs w:val="24"/>
        </w:rPr>
        <w:t>ion émise par un ordinateur sera reçue par toutes les machines faisant partie du même VLAN. A contrario, deux machine</w:t>
      </w:r>
      <w:r w:rsidR="00B8289D" w:rsidRPr="00D6200F">
        <w:rPr>
          <w:szCs w:val="24"/>
        </w:rPr>
        <w:t>s</w:t>
      </w:r>
      <w:r w:rsidRPr="00D6200F">
        <w:rPr>
          <w:szCs w:val="24"/>
        </w:rPr>
        <w:t xml:space="preserve"> n</w:t>
      </w:r>
      <w:r w:rsidR="008A1620" w:rsidRPr="00D6200F">
        <w:rPr>
          <w:szCs w:val="24"/>
        </w:rPr>
        <w:t>’</w:t>
      </w:r>
      <w:r w:rsidRPr="00D6200F">
        <w:rPr>
          <w:szCs w:val="24"/>
        </w:rPr>
        <w:t>appartenant pas au même VLAN ne peuvent plus communiquer bien qu</w:t>
      </w:r>
      <w:r w:rsidR="008A1620" w:rsidRPr="00D6200F">
        <w:rPr>
          <w:szCs w:val="24"/>
        </w:rPr>
        <w:t>’</w:t>
      </w:r>
      <w:r w:rsidRPr="00D6200F">
        <w:rPr>
          <w:szCs w:val="24"/>
        </w:rPr>
        <w:t>elles soient physiquement connectées au même réseau.</w:t>
      </w:r>
    </w:p>
    <w:p w14:paraId="5B17C40A" w14:textId="77777777" w:rsidR="00E91729" w:rsidRDefault="00E91729" w:rsidP="00D6200F">
      <w:pPr>
        <w:rPr>
          <w:szCs w:val="24"/>
        </w:rPr>
      </w:pPr>
    </w:p>
    <w:p w14:paraId="39C8ABE5" w14:textId="77777777" w:rsidR="00D6200F" w:rsidRPr="00D6200F" w:rsidRDefault="00D6200F" w:rsidP="00D6200F">
      <w:pPr>
        <w:rPr>
          <w:szCs w:val="24"/>
        </w:rPr>
      </w:pPr>
    </w:p>
    <w:p w14:paraId="6277381F" w14:textId="77777777" w:rsidR="00E91729" w:rsidRPr="00D6200F" w:rsidRDefault="00DC7A60" w:rsidP="00D6200F">
      <w:pPr>
        <w:pStyle w:val="Titre1"/>
      </w:pPr>
      <w:bookmarkStart w:id="2" w:name="_Toc518224609"/>
      <w:r w:rsidRPr="00D6200F">
        <w:t xml:space="preserve">Les différents types de </w:t>
      </w:r>
      <w:proofErr w:type="spellStart"/>
      <w:r w:rsidR="00DF667A" w:rsidRPr="00D6200F">
        <w:t>Vlans</w:t>
      </w:r>
      <w:proofErr w:type="spellEnd"/>
      <w:r w:rsidR="00DF667A" w:rsidRPr="00D6200F">
        <w:t>.</w:t>
      </w:r>
      <w:bookmarkEnd w:id="2"/>
    </w:p>
    <w:p w14:paraId="12B0E57D" w14:textId="77777777" w:rsidR="00E91729" w:rsidRDefault="00E91729" w:rsidP="00D6200F">
      <w:pPr>
        <w:rPr>
          <w:szCs w:val="24"/>
        </w:rPr>
      </w:pPr>
    </w:p>
    <w:p w14:paraId="2760B94A" w14:textId="77777777" w:rsidR="00D6200F" w:rsidRPr="00D6200F" w:rsidRDefault="00D6200F" w:rsidP="00D6200F">
      <w:pPr>
        <w:rPr>
          <w:szCs w:val="24"/>
        </w:rPr>
      </w:pPr>
    </w:p>
    <w:p w14:paraId="44B10D4C" w14:textId="77777777" w:rsidR="00E91729" w:rsidRPr="00D6200F" w:rsidRDefault="003B6F80" w:rsidP="00D6200F">
      <w:pPr>
        <w:rPr>
          <w:szCs w:val="24"/>
        </w:rPr>
      </w:pPr>
      <w:r w:rsidRPr="00D6200F">
        <w:rPr>
          <w:szCs w:val="24"/>
        </w:rPr>
        <w:t>Il exis</w:t>
      </w:r>
      <w:r w:rsidR="00DC7A60" w:rsidRPr="00D6200F">
        <w:rPr>
          <w:szCs w:val="24"/>
        </w:rPr>
        <w:t>te plusieurs méthodes de construction des VLAN</w:t>
      </w:r>
      <w:r w:rsidR="008A1620" w:rsidRPr="00D6200F">
        <w:rPr>
          <w:szCs w:val="24"/>
        </w:rPr>
        <w:t> </w:t>
      </w:r>
      <w:r w:rsidR="00DF667A" w:rsidRPr="00D6200F">
        <w:rPr>
          <w:szCs w:val="24"/>
        </w:rPr>
        <w:t>: par</w:t>
      </w:r>
      <w:r w:rsidR="00DC7A60" w:rsidRPr="00D6200F">
        <w:rPr>
          <w:szCs w:val="24"/>
        </w:rPr>
        <w:t xml:space="preserve"> port, par adresse MAC, par protocole, par sous -réseau, par </w:t>
      </w:r>
      <w:r w:rsidRPr="00D6200F">
        <w:rPr>
          <w:szCs w:val="24"/>
        </w:rPr>
        <w:t>règles.</w:t>
      </w:r>
    </w:p>
    <w:p w14:paraId="5757E60A" w14:textId="77777777" w:rsidR="00E91729" w:rsidRPr="00D6200F" w:rsidRDefault="00E91729" w:rsidP="00D6200F">
      <w:pPr>
        <w:rPr>
          <w:szCs w:val="24"/>
        </w:rPr>
      </w:pPr>
    </w:p>
    <w:p w14:paraId="6220E7C5" w14:textId="77777777" w:rsidR="00E91729" w:rsidRPr="00D6200F" w:rsidRDefault="00DC7A60" w:rsidP="002B5939">
      <w:pPr>
        <w:pStyle w:val="Titre2"/>
      </w:pPr>
      <w:bookmarkStart w:id="3" w:name="_Toc518224610"/>
      <w:r w:rsidRPr="00D6200F">
        <w:t>VLAN par port.</w:t>
      </w:r>
      <w:bookmarkEnd w:id="3"/>
    </w:p>
    <w:p w14:paraId="23685E1D" w14:textId="77777777" w:rsidR="00031725" w:rsidRPr="00D6200F" w:rsidRDefault="00031725" w:rsidP="00D6200F">
      <w:pPr>
        <w:rPr>
          <w:szCs w:val="24"/>
        </w:rPr>
      </w:pPr>
    </w:p>
    <w:p w14:paraId="75EF4770" w14:textId="77777777" w:rsidR="00E91729" w:rsidRPr="00D6200F" w:rsidRDefault="004D2AC7" w:rsidP="00D6200F">
      <w:pPr>
        <w:rPr>
          <w:szCs w:val="24"/>
        </w:rPr>
      </w:pPr>
      <w:r>
        <w:rPr>
          <w:rFonts w:eastAsiaTheme="minorHAnsi"/>
          <w:szCs w:val="24"/>
          <w:lang w:eastAsia="en-US"/>
        </w:rPr>
        <w:pict w14:anchorId="2DE71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margin-left:-28.5pt;margin-top:5.1pt;width:254.25pt;height:219pt;z-index:251664384;mso-position-horizontal-relative:char;mso-position-vertical-relative:line">
            <v:imagedata r:id="rId8" o:title=""/>
            <w10:wrap type="square"/>
          </v:shape>
        </w:pict>
      </w:r>
      <w:r w:rsidR="00DC7A60" w:rsidRPr="00D6200F">
        <w:rPr>
          <w:szCs w:val="24"/>
        </w:rPr>
        <w:t>Un VLAN par port, aus</w:t>
      </w:r>
      <w:r w:rsidR="006136FC" w:rsidRPr="00D6200F">
        <w:rPr>
          <w:szCs w:val="24"/>
        </w:rPr>
        <w:t xml:space="preserve">si </w:t>
      </w:r>
      <w:r w:rsidR="00DC7A60" w:rsidRPr="00D6200F">
        <w:rPr>
          <w:szCs w:val="24"/>
        </w:rPr>
        <w:t xml:space="preserve">appelé </w:t>
      </w:r>
      <w:r w:rsidR="00DC7A60" w:rsidRPr="00D6200F">
        <w:rPr>
          <w:bCs/>
          <w:szCs w:val="24"/>
        </w:rPr>
        <w:t>VLAN de niveau</w:t>
      </w:r>
      <w:r w:rsidR="008A1620" w:rsidRPr="00D6200F">
        <w:rPr>
          <w:bCs/>
          <w:szCs w:val="24"/>
        </w:rPr>
        <w:t> </w:t>
      </w:r>
      <w:r w:rsidR="00DC7A60" w:rsidRPr="00D6200F">
        <w:rPr>
          <w:bCs/>
          <w:szCs w:val="24"/>
        </w:rPr>
        <w:t xml:space="preserve">1 </w:t>
      </w:r>
      <w:r w:rsidR="00DC7A60" w:rsidRPr="00D6200F">
        <w:rPr>
          <w:szCs w:val="24"/>
        </w:rPr>
        <w:t>(pour physique), est obtenu en associant chaque port du commutateur à un VLAN particulier. C</w:t>
      </w:r>
      <w:r w:rsidR="008A1620" w:rsidRPr="00D6200F">
        <w:rPr>
          <w:szCs w:val="24"/>
        </w:rPr>
        <w:t>’</w:t>
      </w:r>
      <w:r w:rsidR="00DC7A60" w:rsidRPr="00D6200F">
        <w:rPr>
          <w:szCs w:val="24"/>
        </w:rPr>
        <w:t xml:space="preserve">est une solution simple, qui a été rapidement mise en œuvre par les </w:t>
      </w:r>
      <w:r w:rsidR="00DF667A" w:rsidRPr="00D6200F">
        <w:rPr>
          <w:szCs w:val="24"/>
        </w:rPr>
        <w:t>constructeurs.</w:t>
      </w:r>
    </w:p>
    <w:p w14:paraId="779489C5" w14:textId="77777777" w:rsidR="00E91729" w:rsidRPr="00D6200F" w:rsidRDefault="00E91729" w:rsidP="00D6200F">
      <w:pPr>
        <w:rPr>
          <w:szCs w:val="24"/>
        </w:rPr>
      </w:pPr>
    </w:p>
    <w:p w14:paraId="187654F6" w14:textId="77777777" w:rsidR="00E91729" w:rsidRPr="00D6200F" w:rsidRDefault="00DC7A60" w:rsidP="00D6200F">
      <w:pPr>
        <w:rPr>
          <w:szCs w:val="24"/>
        </w:rPr>
      </w:pPr>
      <w:r w:rsidRPr="00D6200F">
        <w:rPr>
          <w:szCs w:val="24"/>
        </w:rPr>
        <w:t xml:space="preserve">Les premières implémentations ne permettaient pas de créer un même VLAN </w:t>
      </w:r>
      <w:r w:rsidR="006136FC" w:rsidRPr="00D6200F">
        <w:rPr>
          <w:szCs w:val="24"/>
        </w:rPr>
        <w:t>sur</w:t>
      </w:r>
      <w:r w:rsidRPr="00D6200F">
        <w:rPr>
          <w:szCs w:val="24"/>
        </w:rPr>
        <w:t xml:space="preserve"> plusieurs </w:t>
      </w:r>
      <w:r w:rsidR="00DF667A" w:rsidRPr="00D6200F">
        <w:rPr>
          <w:szCs w:val="24"/>
        </w:rPr>
        <w:t xml:space="preserve">commutateurs. </w:t>
      </w:r>
      <w:r w:rsidRPr="00D6200F">
        <w:rPr>
          <w:szCs w:val="24"/>
        </w:rPr>
        <w:t xml:space="preserve">Depuis une nouvelle génération de commutateurs permet de réaliser </w:t>
      </w:r>
      <w:r w:rsidR="00196B4B" w:rsidRPr="00D6200F">
        <w:rPr>
          <w:szCs w:val="24"/>
        </w:rPr>
        <w:t xml:space="preserve">de tels </w:t>
      </w:r>
      <w:r w:rsidRPr="00D6200F">
        <w:rPr>
          <w:szCs w:val="24"/>
        </w:rPr>
        <w:t>VLAN</w:t>
      </w:r>
      <w:r w:rsidR="00196B4B" w:rsidRPr="00D6200F">
        <w:rPr>
          <w:szCs w:val="24"/>
        </w:rPr>
        <w:t>s</w:t>
      </w:r>
      <w:r w:rsidRPr="00D6200F">
        <w:rPr>
          <w:szCs w:val="24"/>
        </w:rPr>
        <w:t>, grâce à l</w:t>
      </w:r>
      <w:r w:rsidR="008A1620" w:rsidRPr="00D6200F">
        <w:rPr>
          <w:szCs w:val="24"/>
        </w:rPr>
        <w:t>’</w:t>
      </w:r>
      <w:r w:rsidRPr="00D6200F">
        <w:rPr>
          <w:szCs w:val="24"/>
        </w:rPr>
        <w:t>échange d</w:t>
      </w:r>
      <w:r w:rsidR="008A1620" w:rsidRPr="00D6200F">
        <w:rPr>
          <w:szCs w:val="24"/>
        </w:rPr>
        <w:t>’</w:t>
      </w:r>
      <w:r w:rsidRPr="00D6200F">
        <w:rPr>
          <w:szCs w:val="24"/>
        </w:rPr>
        <w:t>informations entre les commutateurs et au marquage d</w:t>
      </w:r>
      <w:r w:rsidR="006136FC" w:rsidRPr="00D6200F">
        <w:rPr>
          <w:szCs w:val="24"/>
        </w:rPr>
        <w:t>es</w:t>
      </w:r>
      <w:r w:rsidR="00DF667A" w:rsidRPr="00D6200F">
        <w:rPr>
          <w:szCs w:val="24"/>
        </w:rPr>
        <w:t xml:space="preserve"> trames.</w:t>
      </w:r>
    </w:p>
    <w:p w14:paraId="0EA627BA" w14:textId="77777777" w:rsidR="00E91729" w:rsidRPr="00D6200F" w:rsidRDefault="00E91729" w:rsidP="00D6200F">
      <w:pPr>
        <w:rPr>
          <w:szCs w:val="24"/>
        </w:rPr>
      </w:pPr>
    </w:p>
    <w:p w14:paraId="174ED38E" w14:textId="7330892F" w:rsidR="00E91729" w:rsidRPr="00D6200F" w:rsidRDefault="00DC7A60" w:rsidP="00D6200F">
      <w:pPr>
        <w:rPr>
          <w:szCs w:val="24"/>
        </w:rPr>
      </w:pPr>
      <w:r w:rsidRPr="00D6200F">
        <w:rPr>
          <w:szCs w:val="24"/>
        </w:rPr>
        <w:t>Les VLAN par port manquent de souplesse. Tout déplacement d</w:t>
      </w:r>
      <w:r w:rsidR="008A1620" w:rsidRPr="00D6200F">
        <w:rPr>
          <w:szCs w:val="24"/>
        </w:rPr>
        <w:t>’</w:t>
      </w:r>
      <w:r w:rsidRPr="00D6200F">
        <w:rPr>
          <w:szCs w:val="24"/>
        </w:rPr>
        <w:t>une station nécessite une reconfiguration des</w:t>
      </w:r>
      <w:r w:rsidR="006136FC" w:rsidRPr="00D6200F">
        <w:rPr>
          <w:szCs w:val="24"/>
        </w:rPr>
        <w:t xml:space="preserve"> </w:t>
      </w:r>
      <w:r w:rsidR="00DF667A" w:rsidRPr="00D6200F">
        <w:rPr>
          <w:szCs w:val="24"/>
        </w:rPr>
        <w:t xml:space="preserve">ports. </w:t>
      </w:r>
      <w:r w:rsidRPr="00D6200F">
        <w:rPr>
          <w:szCs w:val="24"/>
        </w:rPr>
        <w:t>De</w:t>
      </w:r>
      <w:r w:rsidR="006136FC" w:rsidRPr="00D6200F">
        <w:rPr>
          <w:szCs w:val="24"/>
        </w:rPr>
        <w:t xml:space="preserve"> </w:t>
      </w:r>
      <w:r w:rsidR="00DF667A" w:rsidRPr="00D6200F">
        <w:rPr>
          <w:szCs w:val="24"/>
        </w:rPr>
        <w:t>plus,</w:t>
      </w:r>
      <w:r w:rsidR="006136FC" w:rsidRPr="00D6200F">
        <w:rPr>
          <w:szCs w:val="24"/>
        </w:rPr>
        <w:t xml:space="preserve"> </w:t>
      </w:r>
      <w:r w:rsidRPr="00D6200F">
        <w:rPr>
          <w:szCs w:val="24"/>
        </w:rPr>
        <w:t>toutes</w:t>
      </w:r>
      <w:r w:rsidR="006136FC" w:rsidRPr="00D6200F">
        <w:rPr>
          <w:szCs w:val="24"/>
        </w:rPr>
        <w:t xml:space="preserve"> </w:t>
      </w:r>
      <w:r w:rsidRPr="00D6200F">
        <w:rPr>
          <w:szCs w:val="24"/>
        </w:rPr>
        <w:t>les</w:t>
      </w:r>
      <w:r w:rsidR="006136FC" w:rsidRPr="00D6200F">
        <w:rPr>
          <w:szCs w:val="24"/>
        </w:rPr>
        <w:t xml:space="preserve"> </w:t>
      </w:r>
      <w:r w:rsidRPr="00D6200F">
        <w:rPr>
          <w:szCs w:val="24"/>
        </w:rPr>
        <w:t>stations</w:t>
      </w:r>
      <w:r w:rsidR="006136FC" w:rsidRPr="00D6200F">
        <w:rPr>
          <w:szCs w:val="24"/>
        </w:rPr>
        <w:t xml:space="preserve"> </w:t>
      </w:r>
      <w:r w:rsidRPr="00D6200F">
        <w:rPr>
          <w:szCs w:val="24"/>
        </w:rPr>
        <w:lastRenderedPageBreak/>
        <w:t>reliées</w:t>
      </w:r>
      <w:r w:rsidR="006136FC" w:rsidRPr="00D6200F">
        <w:rPr>
          <w:szCs w:val="24"/>
        </w:rPr>
        <w:t xml:space="preserve"> </w:t>
      </w:r>
      <w:r w:rsidRPr="00D6200F">
        <w:rPr>
          <w:szCs w:val="24"/>
        </w:rPr>
        <w:t>sur</w:t>
      </w:r>
      <w:r w:rsidR="006136FC" w:rsidRPr="00D6200F">
        <w:rPr>
          <w:szCs w:val="24"/>
        </w:rPr>
        <w:t xml:space="preserve"> </w:t>
      </w:r>
      <w:r w:rsidRPr="00D6200F">
        <w:rPr>
          <w:szCs w:val="24"/>
        </w:rPr>
        <w:t>un</w:t>
      </w:r>
      <w:r w:rsidR="006136FC" w:rsidRPr="00D6200F">
        <w:rPr>
          <w:szCs w:val="24"/>
        </w:rPr>
        <w:t xml:space="preserve"> </w:t>
      </w:r>
      <w:r w:rsidRPr="00D6200F">
        <w:rPr>
          <w:szCs w:val="24"/>
        </w:rPr>
        <w:t>port par</w:t>
      </w:r>
      <w:r w:rsidR="006136FC" w:rsidRPr="00D6200F">
        <w:rPr>
          <w:szCs w:val="24"/>
        </w:rPr>
        <w:t xml:space="preserve"> </w:t>
      </w:r>
      <w:r w:rsidRPr="00D6200F">
        <w:rPr>
          <w:szCs w:val="24"/>
        </w:rPr>
        <w:t>l</w:t>
      </w:r>
      <w:r w:rsidR="008A1620" w:rsidRPr="00D6200F">
        <w:rPr>
          <w:szCs w:val="24"/>
        </w:rPr>
        <w:t>’</w:t>
      </w:r>
      <w:r w:rsidRPr="00D6200F">
        <w:rPr>
          <w:szCs w:val="24"/>
        </w:rPr>
        <w:t>intermédiaire d</w:t>
      </w:r>
      <w:r w:rsidR="008A1620" w:rsidRPr="00D6200F">
        <w:rPr>
          <w:szCs w:val="24"/>
        </w:rPr>
        <w:t>’</w:t>
      </w:r>
      <w:r w:rsidRPr="00D6200F">
        <w:rPr>
          <w:szCs w:val="24"/>
        </w:rPr>
        <w:t>un</w:t>
      </w:r>
      <w:r w:rsidR="006136FC" w:rsidRPr="00D6200F">
        <w:rPr>
          <w:szCs w:val="24"/>
        </w:rPr>
        <w:t xml:space="preserve"> </w:t>
      </w:r>
      <w:r w:rsidRPr="00D6200F">
        <w:rPr>
          <w:szCs w:val="24"/>
        </w:rPr>
        <w:t xml:space="preserve">concentrateur, appartiennent au même VLAN. Le VLAN </w:t>
      </w:r>
      <w:r w:rsidR="008A2C88">
        <w:rPr>
          <w:szCs w:val="24"/>
        </w:rPr>
        <w:t xml:space="preserve">par </w:t>
      </w:r>
      <w:r w:rsidRPr="00D6200F">
        <w:rPr>
          <w:szCs w:val="24"/>
        </w:rPr>
        <w:t xml:space="preserve">port </w:t>
      </w:r>
      <w:r w:rsidR="006136FC" w:rsidRPr="00D6200F">
        <w:rPr>
          <w:szCs w:val="24"/>
        </w:rPr>
        <w:t>est</w:t>
      </w:r>
      <w:r w:rsidRPr="00D6200F">
        <w:rPr>
          <w:szCs w:val="24"/>
        </w:rPr>
        <w:t xml:space="preserve"> </w:t>
      </w:r>
      <w:r w:rsidR="006136FC" w:rsidRPr="00D6200F">
        <w:rPr>
          <w:szCs w:val="24"/>
        </w:rPr>
        <w:t>impossible</w:t>
      </w:r>
      <w:r w:rsidRPr="00D6200F">
        <w:rPr>
          <w:szCs w:val="24"/>
        </w:rPr>
        <w:t xml:space="preserve"> à mettre en œuvre dans le cas d</w:t>
      </w:r>
      <w:r w:rsidR="008A1620" w:rsidRPr="00D6200F">
        <w:rPr>
          <w:szCs w:val="24"/>
        </w:rPr>
        <w:t>’</w:t>
      </w:r>
      <w:r w:rsidRPr="00D6200F">
        <w:rPr>
          <w:szCs w:val="24"/>
        </w:rPr>
        <w:t>ordinateurs portables pouvant se connecter à des emplacements banalisés dans l</w:t>
      </w:r>
      <w:r w:rsidR="008A1620" w:rsidRPr="00D6200F">
        <w:rPr>
          <w:szCs w:val="24"/>
        </w:rPr>
        <w:t>’</w:t>
      </w:r>
      <w:r w:rsidRPr="00D6200F">
        <w:rPr>
          <w:szCs w:val="24"/>
        </w:rPr>
        <w:t>entreprise.</w:t>
      </w:r>
    </w:p>
    <w:p w14:paraId="46169EEA" w14:textId="77777777" w:rsidR="00E91729" w:rsidRPr="00D6200F" w:rsidRDefault="00E91729" w:rsidP="00D6200F">
      <w:pPr>
        <w:rPr>
          <w:szCs w:val="24"/>
        </w:rPr>
      </w:pPr>
    </w:p>
    <w:p w14:paraId="6CDB56EA" w14:textId="77777777" w:rsidR="00E91729" w:rsidRPr="00D6200F" w:rsidRDefault="00DC7A60" w:rsidP="004D79DC">
      <w:pPr>
        <w:pStyle w:val="Titre2"/>
        <w:rPr>
          <w:u w:color="000000"/>
        </w:rPr>
      </w:pPr>
      <w:bookmarkStart w:id="4" w:name="_Toc518224611"/>
      <w:r w:rsidRPr="00D6200F">
        <w:rPr>
          <w:u w:color="000000"/>
        </w:rPr>
        <w:t xml:space="preserve">VLAN par </w:t>
      </w:r>
      <w:r w:rsidR="006136FC" w:rsidRPr="00D6200F">
        <w:rPr>
          <w:u w:color="000000"/>
        </w:rPr>
        <w:t>adresse</w:t>
      </w:r>
      <w:r w:rsidRPr="00D6200F">
        <w:rPr>
          <w:u w:color="000000"/>
        </w:rPr>
        <w:t xml:space="preserve"> MAC.</w:t>
      </w:r>
      <w:bookmarkEnd w:id="4"/>
    </w:p>
    <w:p w14:paraId="35A23C08" w14:textId="77777777" w:rsidR="00E91729" w:rsidRPr="00D6200F" w:rsidRDefault="00E91729" w:rsidP="00D6200F">
      <w:pPr>
        <w:rPr>
          <w:szCs w:val="24"/>
        </w:rPr>
      </w:pPr>
    </w:p>
    <w:p w14:paraId="2BE5BD79" w14:textId="77777777" w:rsidR="00E91729" w:rsidRPr="00D6200F" w:rsidRDefault="00DC7A60" w:rsidP="00D6200F">
      <w:pPr>
        <w:rPr>
          <w:szCs w:val="24"/>
        </w:rPr>
      </w:pPr>
      <w:r w:rsidRPr="00D6200F">
        <w:rPr>
          <w:szCs w:val="24"/>
        </w:rPr>
        <w:t>Un VLAN par adresse MAC, ou VLAN de niveau</w:t>
      </w:r>
      <w:r w:rsidR="008A1620" w:rsidRPr="00D6200F">
        <w:rPr>
          <w:szCs w:val="24"/>
        </w:rPr>
        <w:t> </w:t>
      </w:r>
      <w:r w:rsidRPr="00D6200F">
        <w:rPr>
          <w:szCs w:val="24"/>
        </w:rPr>
        <w:t>2 est constitué en associant les adresses MAC des stations à chaque VLAN.</w:t>
      </w:r>
      <w:r w:rsidR="003F06EC" w:rsidRPr="00D6200F">
        <w:rPr>
          <w:szCs w:val="24"/>
        </w:rPr>
        <w:t xml:space="preserve"> On configure le switch pour qu’il récupère </w:t>
      </w:r>
      <w:r w:rsidR="004D2AC7">
        <w:rPr>
          <w:rFonts w:eastAsiaTheme="minorHAnsi"/>
          <w:szCs w:val="24"/>
          <w:lang w:eastAsia="en-US"/>
        </w:rPr>
        <w:pict w14:anchorId="1499C0FE">
          <v:shape id="_x0000_s2076" type="#_x0000_t75" style="position:absolute;margin-left:-86.6pt;margin-top:-7.45pt;width:308.25pt;height:236.25pt;z-index:251666432;mso-position-horizontal-relative:char;mso-position-vertical-relative:line">
            <v:imagedata r:id="rId9" o:title=""/>
            <w10:wrap type="square"/>
          </v:shape>
        </w:pict>
      </w:r>
      <w:r w:rsidR="003F06EC" w:rsidRPr="00D6200F">
        <w:rPr>
          <w:szCs w:val="24"/>
        </w:rPr>
        <w:t xml:space="preserve">l’adresse MAC qu’il voit transiter sur le port, puis envoi cette adresse MAC vers un serveur </w:t>
      </w:r>
      <w:r w:rsidR="003F06EC" w:rsidRPr="00D6200F">
        <w:rPr>
          <w:b/>
          <w:bCs/>
          <w:szCs w:val="24"/>
        </w:rPr>
        <w:t>VMPS</w:t>
      </w:r>
      <w:r w:rsidR="003F06EC" w:rsidRPr="00D6200F">
        <w:rPr>
          <w:szCs w:val="24"/>
        </w:rPr>
        <w:t xml:space="preserve"> (VLAN </w:t>
      </w:r>
      <w:proofErr w:type="spellStart"/>
      <w:r w:rsidR="003F06EC" w:rsidRPr="00D6200F">
        <w:rPr>
          <w:szCs w:val="24"/>
        </w:rPr>
        <w:t>Membership</w:t>
      </w:r>
      <w:proofErr w:type="spellEnd"/>
      <w:r w:rsidR="003F06EC" w:rsidRPr="00D6200F">
        <w:rPr>
          <w:szCs w:val="24"/>
        </w:rPr>
        <w:t xml:space="preserve"> Policy Server) qui fait le lien entre l’adresse MAC et le VLAN attribué via une base de données. Le serveur VMPS indique au switch quel VLAN il faut attribuer au port. Le principal inconvénient vient de la fragilité du serveur</w:t>
      </w:r>
      <w:r w:rsidR="00787803">
        <w:rPr>
          <w:szCs w:val="24"/>
        </w:rPr>
        <w:t> </w:t>
      </w:r>
      <w:r w:rsidR="003F06EC" w:rsidRPr="00D6200F">
        <w:rPr>
          <w:szCs w:val="24"/>
        </w:rPr>
        <w:t>; s’il tombe en panne, tout le réseau est bloqué</w:t>
      </w:r>
      <w:r w:rsidR="00787803">
        <w:rPr>
          <w:szCs w:val="24"/>
        </w:rPr>
        <w:t> </w:t>
      </w:r>
      <w:r w:rsidR="003F06EC" w:rsidRPr="00D6200F">
        <w:rPr>
          <w:szCs w:val="24"/>
        </w:rPr>
        <w:t>!</w:t>
      </w:r>
    </w:p>
    <w:p w14:paraId="27A29823" w14:textId="77777777" w:rsidR="00E91729" w:rsidRPr="00D6200F" w:rsidRDefault="00E91729" w:rsidP="00D6200F">
      <w:pPr>
        <w:rPr>
          <w:szCs w:val="24"/>
        </w:rPr>
      </w:pPr>
    </w:p>
    <w:p w14:paraId="23B32DA4" w14:textId="77777777" w:rsidR="00E91729" w:rsidRPr="00D6200F" w:rsidRDefault="00DC7A60" w:rsidP="00D6200F">
      <w:pPr>
        <w:rPr>
          <w:szCs w:val="24"/>
        </w:rPr>
      </w:pPr>
      <w:r w:rsidRPr="00D6200F">
        <w:rPr>
          <w:szCs w:val="24"/>
        </w:rPr>
        <w:t>L</w:t>
      </w:r>
      <w:r w:rsidR="008A1620" w:rsidRPr="00D6200F">
        <w:rPr>
          <w:szCs w:val="24"/>
        </w:rPr>
        <w:t>’</w:t>
      </w:r>
      <w:r w:rsidRPr="00D6200F">
        <w:rPr>
          <w:szCs w:val="24"/>
        </w:rPr>
        <w:t xml:space="preserve">intérêt de ce type de VLAN </w:t>
      </w:r>
      <w:r w:rsidR="006136FC" w:rsidRPr="00D6200F">
        <w:rPr>
          <w:szCs w:val="24"/>
        </w:rPr>
        <w:t>est</w:t>
      </w:r>
      <w:r w:rsidRPr="00D6200F">
        <w:rPr>
          <w:szCs w:val="24"/>
        </w:rPr>
        <w:t xml:space="preserve"> surtout l</w:t>
      </w:r>
      <w:r w:rsidR="008A1620" w:rsidRPr="00D6200F">
        <w:rPr>
          <w:szCs w:val="24"/>
        </w:rPr>
        <w:t>’</w:t>
      </w:r>
      <w:r w:rsidRPr="00D6200F">
        <w:rPr>
          <w:szCs w:val="24"/>
        </w:rPr>
        <w:t>indépendance vis</w:t>
      </w:r>
      <w:r w:rsidR="008A1620" w:rsidRPr="00D6200F">
        <w:rPr>
          <w:szCs w:val="24"/>
        </w:rPr>
        <w:t>-à-</w:t>
      </w:r>
      <w:r w:rsidRPr="00D6200F">
        <w:rPr>
          <w:szCs w:val="24"/>
        </w:rPr>
        <w:t>vis de la localisation. La s</w:t>
      </w:r>
      <w:r w:rsidR="00DF667A" w:rsidRPr="00D6200F">
        <w:rPr>
          <w:szCs w:val="24"/>
        </w:rPr>
        <w:t>t</w:t>
      </w:r>
      <w:r w:rsidRPr="00D6200F">
        <w:rPr>
          <w:szCs w:val="24"/>
        </w:rPr>
        <w:t xml:space="preserve">ation peut être déplacée sur le </w:t>
      </w:r>
      <w:r w:rsidR="006136FC" w:rsidRPr="00D6200F">
        <w:rPr>
          <w:szCs w:val="24"/>
        </w:rPr>
        <w:t>réseau</w:t>
      </w:r>
      <w:r w:rsidRPr="00D6200F">
        <w:rPr>
          <w:szCs w:val="24"/>
        </w:rPr>
        <w:t xml:space="preserve"> physique, son adresse physique ne changeant </w:t>
      </w:r>
      <w:r w:rsidR="00DF667A" w:rsidRPr="00D6200F">
        <w:rPr>
          <w:szCs w:val="24"/>
        </w:rPr>
        <w:t>pas,</w:t>
      </w:r>
      <w:r w:rsidRPr="00D6200F">
        <w:rPr>
          <w:szCs w:val="24"/>
        </w:rPr>
        <w:t xml:space="preserve"> il est inutile de reconfigurer le VLAN. Les VLAN par </w:t>
      </w:r>
      <w:r w:rsidR="006136FC" w:rsidRPr="00D6200F">
        <w:rPr>
          <w:szCs w:val="24"/>
        </w:rPr>
        <w:t>adresse</w:t>
      </w:r>
      <w:r w:rsidRPr="00D6200F">
        <w:rPr>
          <w:szCs w:val="24"/>
        </w:rPr>
        <w:t xml:space="preserve"> MAC sont très adaptés à l</w:t>
      </w:r>
      <w:r w:rsidR="008A1620" w:rsidRPr="00D6200F">
        <w:rPr>
          <w:szCs w:val="24"/>
        </w:rPr>
        <w:t>’</w:t>
      </w:r>
      <w:r w:rsidRPr="00D6200F">
        <w:rPr>
          <w:szCs w:val="24"/>
        </w:rPr>
        <w:t xml:space="preserve">utilisation de stations </w:t>
      </w:r>
      <w:r w:rsidR="00DF667A" w:rsidRPr="00D6200F">
        <w:rPr>
          <w:szCs w:val="24"/>
        </w:rPr>
        <w:t>portables.</w:t>
      </w:r>
    </w:p>
    <w:p w14:paraId="2BEAA586" w14:textId="77777777" w:rsidR="00E91729" w:rsidRPr="00D6200F" w:rsidRDefault="00E91729" w:rsidP="00D6200F">
      <w:pPr>
        <w:rPr>
          <w:szCs w:val="24"/>
        </w:rPr>
      </w:pPr>
    </w:p>
    <w:p w14:paraId="63DCE151" w14:textId="77777777" w:rsidR="00E91729" w:rsidRPr="00D6200F" w:rsidRDefault="00DC7A60" w:rsidP="00D6200F">
      <w:pPr>
        <w:rPr>
          <w:szCs w:val="24"/>
        </w:rPr>
      </w:pPr>
      <w:r w:rsidRPr="00D6200F">
        <w:rPr>
          <w:szCs w:val="24"/>
        </w:rPr>
        <w:t>La configuration peut s</w:t>
      </w:r>
      <w:r w:rsidR="008A1620" w:rsidRPr="00D6200F">
        <w:rPr>
          <w:szCs w:val="24"/>
        </w:rPr>
        <w:t>’</w:t>
      </w:r>
      <w:r w:rsidRPr="00D6200F">
        <w:rPr>
          <w:szCs w:val="24"/>
        </w:rPr>
        <w:t>avérer rapidement fastidieuse puisqu</w:t>
      </w:r>
      <w:r w:rsidR="008A1620" w:rsidRPr="00D6200F">
        <w:rPr>
          <w:szCs w:val="24"/>
        </w:rPr>
        <w:t>’</w:t>
      </w:r>
      <w:r w:rsidRPr="00D6200F">
        <w:rPr>
          <w:szCs w:val="24"/>
        </w:rPr>
        <w:t>elle nécessite de renseigner une table de correspondance avec toutes</w:t>
      </w:r>
      <w:r w:rsidR="006136FC" w:rsidRPr="00D6200F">
        <w:rPr>
          <w:szCs w:val="24"/>
        </w:rPr>
        <w:t xml:space="preserve"> </w:t>
      </w:r>
      <w:r w:rsidRPr="00D6200F">
        <w:rPr>
          <w:szCs w:val="24"/>
        </w:rPr>
        <w:t>les</w:t>
      </w:r>
      <w:r w:rsidR="006136FC" w:rsidRPr="00D6200F">
        <w:rPr>
          <w:szCs w:val="24"/>
        </w:rPr>
        <w:t xml:space="preserve"> </w:t>
      </w:r>
      <w:r w:rsidRPr="00D6200F">
        <w:rPr>
          <w:szCs w:val="24"/>
        </w:rPr>
        <w:t>adresses du réseau. Cette table doit aus</w:t>
      </w:r>
      <w:r w:rsidR="006136FC" w:rsidRPr="00D6200F">
        <w:rPr>
          <w:szCs w:val="24"/>
        </w:rPr>
        <w:t xml:space="preserve">si </w:t>
      </w:r>
      <w:r w:rsidRPr="00D6200F">
        <w:rPr>
          <w:szCs w:val="24"/>
        </w:rPr>
        <w:t>être partagée par tous</w:t>
      </w:r>
      <w:r w:rsidR="006136FC" w:rsidRPr="00D6200F">
        <w:rPr>
          <w:szCs w:val="24"/>
        </w:rPr>
        <w:t xml:space="preserve"> </w:t>
      </w:r>
      <w:r w:rsidRPr="00D6200F">
        <w:rPr>
          <w:szCs w:val="24"/>
        </w:rPr>
        <w:t xml:space="preserve">les </w:t>
      </w:r>
      <w:r w:rsidR="00DF667A" w:rsidRPr="00D6200F">
        <w:rPr>
          <w:szCs w:val="24"/>
        </w:rPr>
        <w:t>commutateurs,</w:t>
      </w:r>
      <w:r w:rsidRPr="00D6200F">
        <w:rPr>
          <w:szCs w:val="24"/>
        </w:rPr>
        <w:t xml:space="preserve"> ce qui peut engendrer un trafic supplémentaire </w:t>
      </w:r>
      <w:r w:rsidR="006136FC" w:rsidRPr="00D6200F">
        <w:rPr>
          <w:szCs w:val="24"/>
        </w:rPr>
        <w:t>sur</w:t>
      </w:r>
      <w:r w:rsidRPr="00D6200F">
        <w:rPr>
          <w:szCs w:val="24"/>
        </w:rPr>
        <w:t xml:space="preserve"> le réseau.</w:t>
      </w:r>
    </w:p>
    <w:p w14:paraId="2BBCBFE3" w14:textId="77777777" w:rsidR="00E91729" w:rsidRPr="00D6200F" w:rsidRDefault="00DC7A60" w:rsidP="00D6200F">
      <w:pPr>
        <w:rPr>
          <w:szCs w:val="24"/>
        </w:rPr>
      </w:pPr>
      <w:r w:rsidRPr="00D6200F">
        <w:rPr>
          <w:szCs w:val="24"/>
        </w:rPr>
        <w:t xml:space="preserve">Il </w:t>
      </w:r>
      <w:r w:rsidR="006136FC" w:rsidRPr="00D6200F">
        <w:rPr>
          <w:szCs w:val="24"/>
        </w:rPr>
        <w:t>est</w:t>
      </w:r>
      <w:r w:rsidRPr="00D6200F">
        <w:rPr>
          <w:szCs w:val="24"/>
        </w:rPr>
        <w:t xml:space="preserve"> </w:t>
      </w:r>
      <w:r w:rsidR="006136FC" w:rsidRPr="00D6200F">
        <w:rPr>
          <w:szCs w:val="24"/>
        </w:rPr>
        <w:t>possible</w:t>
      </w:r>
      <w:r w:rsidRPr="00D6200F">
        <w:rPr>
          <w:szCs w:val="24"/>
        </w:rPr>
        <w:t xml:space="preserve"> de coupler un serveur RADIUS à ce genre de solution pour gérer les adresses MAC.</w:t>
      </w:r>
    </w:p>
    <w:p w14:paraId="031A2AAE" w14:textId="77777777" w:rsidR="00E91729" w:rsidRPr="00D6200F" w:rsidRDefault="00E91729" w:rsidP="00D6200F">
      <w:pPr>
        <w:rPr>
          <w:szCs w:val="24"/>
        </w:rPr>
      </w:pPr>
    </w:p>
    <w:p w14:paraId="1DE40611" w14:textId="77777777" w:rsidR="00E91729" w:rsidRPr="00D6200F" w:rsidRDefault="00DC7A60" w:rsidP="004D79DC">
      <w:pPr>
        <w:pStyle w:val="Titre2"/>
        <w:rPr>
          <w:u w:color="000000"/>
        </w:rPr>
      </w:pPr>
      <w:bookmarkStart w:id="5" w:name="_Toc518224612"/>
      <w:r w:rsidRPr="00D6200F">
        <w:rPr>
          <w:u w:color="000000"/>
        </w:rPr>
        <w:t>VLAN par protocole.</w:t>
      </w:r>
      <w:bookmarkEnd w:id="5"/>
    </w:p>
    <w:p w14:paraId="4FC97E23" w14:textId="77777777" w:rsidR="00E91729" w:rsidRPr="00D6200F" w:rsidRDefault="00E91729" w:rsidP="00D6200F">
      <w:pPr>
        <w:rPr>
          <w:szCs w:val="24"/>
        </w:rPr>
      </w:pPr>
    </w:p>
    <w:p w14:paraId="7FF8EBE3" w14:textId="77777777" w:rsidR="00E91729" w:rsidRPr="00D6200F" w:rsidRDefault="00DC7A60" w:rsidP="00D6200F">
      <w:pPr>
        <w:rPr>
          <w:szCs w:val="24"/>
        </w:rPr>
      </w:pPr>
      <w:r w:rsidRPr="00D6200F">
        <w:rPr>
          <w:szCs w:val="24"/>
        </w:rPr>
        <w:t xml:space="preserve">Un VLAN par protocole, ou </w:t>
      </w:r>
      <w:r w:rsidRPr="00D6200F">
        <w:rPr>
          <w:bCs/>
          <w:szCs w:val="24"/>
        </w:rPr>
        <w:t>VLAN de niveau</w:t>
      </w:r>
      <w:r w:rsidR="008A1620" w:rsidRPr="00D6200F">
        <w:rPr>
          <w:bCs/>
          <w:szCs w:val="24"/>
        </w:rPr>
        <w:t> </w:t>
      </w:r>
      <w:r w:rsidRPr="00D6200F">
        <w:rPr>
          <w:bCs/>
          <w:szCs w:val="24"/>
        </w:rPr>
        <w:t>3</w:t>
      </w:r>
      <w:r w:rsidRPr="00D6200F">
        <w:rPr>
          <w:szCs w:val="24"/>
        </w:rPr>
        <w:t>, est obtenu en associant un réseau virtuel par type de protocole</w:t>
      </w:r>
      <w:r w:rsidR="006136FC" w:rsidRPr="00D6200F">
        <w:rPr>
          <w:szCs w:val="24"/>
        </w:rPr>
        <w:t xml:space="preserve"> </w:t>
      </w:r>
      <w:r w:rsidRPr="00D6200F">
        <w:rPr>
          <w:szCs w:val="24"/>
        </w:rPr>
        <w:t>rencontré</w:t>
      </w:r>
      <w:r w:rsidR="006136FC" w:rsidRPr="00D6200F">
        <w:rPr>
          <w:szCs w:val="24"/>
        </w:rPr>
        <w:t xml:space="preserve"> </w:t>
      </w:r>
      <w:r w:rsidRPr="00D6200F">
        <w:rPr>
          <w:szCs w:val="24"/>
        </w:rPr>
        <w:t>sur</w:t>
      </w:r>
      <w:r w:rsidR="006136FC" w:rsidRPr="00D6200F">
        <w:rPr>
          <w:szCs w:val="24"/>
        </w:rPr>
        <w:t xml:space="preserve"> </w:t>
      </w:r>
      <w:r w:rsidRPr="00D6200F">
        <w:rPr>
          <w:szCs w:val="24"/>
        </w:rPr>
        <w:t>le</w:t>
      </w:r>
      <w:r w:rsidR="006136FC" w:rsidRPr="00D6200F">
        <w:rPr>
          <w:szCs w:val="24"/>
        </w:rPr>
        <w:t xml:space="preserve"> réseau</w:t>
      </w:r>
      <w:r w:rsidRPr="00D6200F">
        <w:rPr>
          <w:szCs w:val="24"/>
        </w:rPr>
        <w:t>.</w:t>
      </w:r>
      <w:r w:rsidR="006136FC" w:rsidRPr="00D6200F">
        <w:rPr>
          <w:szCs w:val="24"/>
        </w:rPr>
        <w:t xml:space="preserve"> </w:t>
      </w:r>
      <w:r w:rsidRPr="00D6200F">
        <w:rPr>
          <w:szCs w:val="24"/>
        </w:rPr>
        <w:t>On</w:t>
      </w:r>
      <w:r w:rsidR="006136FC" w:rsidRPr="00D6200F">
        <w:rPr>
          <w:szCs w:val="24"/>
        </w:rPr>
        <w:t xml:space="preserve"> </w:t>
      </w:r>
      <w:r w:rsidRPr="00D6200F">
        <w:rPr>
          <w:szCs w:val="24"/>
        </w:rPr>
        <w:t>peut</w:t>
      </w:r>
      <w:r w:rsidR="006136FC" w:rsidRPr="00D6200F">
        <w:rPr>
          <w:szCs w:val="24"/>
        </w:rPr>
        <w:t xml:space="preserve"> ainsi </w:t>
      </w:r>
      <w:r w:rsidRPr="00D6200F">
        <w:rPr>
          <w:szCs w:val="24"/>
        </w:rPr>
        <w:t>constituer</w:t>
      </w:r>
      <w:r w:rsidR="006136FC" w:rsidRPr="00D6200F">
        <w:rPr>
          <w:szCs w:val="24"/>
        </w:rPr>
        <w:t xml:space="preserve"> </w:t>
      </w:r>
      <w:r w:rsidRPr="00D6200F">
        <w:rPr>
          <w:szCs w:val="24"/>
        </w:rPr>
        <w:t>un</w:t>
      </w:r>
      <w:r w:rsidR="006136FC" w:rsidRPr="00D6200F">
        <w:rPr>
          <w:szCs w:val="24"/>
        </w:rPr>
        <w:t xml:space="preserve"> réseau </w:t>
      </w:r>
      <w:r w:rsidRPr="00D6200F">
        <w:rPr>
          <w:szCs w:val="24"/>
        </w:rPr>
        <w:t>virtuel</w:t>
      </w:r>
      <w:r w:rsidR="006136FC" w:rsidRPr="00D6200F">
        <w:rPr>
          <w:szCs w:val="24"/>
        </w:rPr>
        <w:t xml:space="preserve"> </w:t>
      </w:r>
      <w:r w:rsidRPr="00D6200F">
        <w:rPr>
          <w:szCs w:val="24"/>
        </w:rPr>
        <w:t>pour</w:t>
      </w:r>
      <w:r w:rsidR="006136FC" w:rsidRPr="00D6200F">
        <w:rPr>
          <w:szCs w:val="24"/>
        </w:rPr>
        <w:t xml:space="preserve"> </w:t>
      </w:r>
      <w:r w:rsidRPr="00D6200F">
        <w:rPr>
          <w:szCs w:val="24"/>
        </w:rPr>
        <w:t>les</w:t>
      </w:r>
      <w:r w:rsidR="006136FC" w:rsidRPr="00D6200F">
        <w:rPr>
          <w:szCs w:val="24"/>
        </w:rPr>
        <w:t xml:space="preserve"> </w:t>
      </w:r>
      <w:r w:rsidRPr="00D6200F">
        <w:rPr>
          <w:szCs w:val="24"/>
        </w:rPr>
        <w:t>stations communiquant avec le protocole TCP/IP</w:t>
      </w:r>
      <w:r w:rsidR="008A1620" w:rsidRPr="00D6200F">
        <w:rPr>
          <w:szCs w:val="24"/>
        </w:rPr>
        <w:t>...</w:t>
      </w:r>
    </w:p>
    <w:p w14:paraId="0B7E683E" w14:textId="77777777" w:rsidR="00E91729" w:rsidRPr="00D6200F" w:rsidRDefault="00E91729" w:rsidP="00D6200F">
      <w:pPr>
        <w:rPr>
          <w:szCs w:val="24"/>
        </w:rPr>
      </w:pPr>
    </w:p>
    <w:p w14:paraId="0B71C0E8" w14:textId="77777777" w:rsidR="00E91729" w:rsidRPr="00D6200F" w:rsidRDefault="00DC7A60" w:rsidP="00D6200F">
      <w:pPr>
        <w:rPr>
          <w:szCs w:val="24"/>
        </w:rPr>
      </w:pPr>
      <w:r w:rsidRPr="00D6200F">
        <w:rPr>
          <w:szCs w:val="24"/>
        </w:rPr>
        <w:t>Dans ce type de VLAN, les commutateurs apprennent automatiquement la configuration des VLAN. Par contre, elle est lé</w:t>
      </w:r>
      <w:r w:rsidR="00B8289D" w:rsidRPr="00D6200F">
        <w:rPr>
          <w:szCs w:val="24"/>
        </w:rPr>
        <w:t>gèrement moins performante puis</w:t>
      </w:r>
      <w:r w:rsidRPr="00D6200F">
        <w:rPr>
          <w:szCs w:val="24"/>
        </w:rPr>
        <w:t>que les</w:t>
      </w:r>
      <w:r w:rsidR="006136FC" w:rsidRPr="00D6200F">
        <w:rPr>
          <w:szCs w:val="24"/>
        </w:rPr>
        <w:t xml:space="preserve"> </w:t>
      </w:r>
      <w:r w:rsidRPr="00D6200F">
        <w:rPr>
          <w:szCs w:val="24"/>
        </w:rPr>
        <w:t>commutateurs sont obligés d</w:t>
      </w:r>
      <w:r w:rsidR="008A1620" w:rsidRPr="00D6200F">
        <w:rPr>
          <w:szCs w:val="24"/>
        </w:rPr>
        <w:t>’</w:t>
      </w:r>
      <w:r w:rsidRPr="00D6200F">
        <w:rPr>
          <w:szCs w:val="24"/>
        </w:rPr>
        <w:t>analyser des informations de niveau</w:t>
      </w:r>
      <w:r w:rsidR="008A1620" w:rsidRPr="00D6200F">
        <w:rPr>
          <w:szCs w:val="24"/>
        </w:rPr>
        <w:t> </w:t>
      </w:r>
      <w:r w:rsidRPr="00D6200F">
        <w:rPr>
          <w:szCs w:val="24"/>
        </w:rPr>
        <w:t>3 pour fonctionner.</w:t>
      </w:r>
    </w:p>
    <w:p w14:paraId="26024878" w14:textId="77777777" w:rsidR="00E91729" w:rsidRPr="00D6200F" w:rsidRDefault="00E91729" w:rsidP="00D6200F">
      <w:pPr>
        <w:rPr>
          <w:szCs w:val="24"/>
        </w:rPr>
      </w:pPr>
    </w:p>
    <w:p w14:paraId="40A2E24F" w14:textId="77777777" w:rsidR="00E91729" w:rsidRPr="00D6200F" w:rsidRDefault="00DC7A60" w:rsidP="00D6200F">
      <w:pPr>
        <w:rPr>
          <w:szCs w:val="24"/>
        </w:rPr>
      </w:pPr>
      <w:r w:rsidRPr="00D6200F">
        <w:rPr>
          <w:szCs w:val="24"/>
        </w:rPr>
        <w:t>Les VLAN par protocole sont surtout intéressant dans des environneme</w:t>
      </w:r>
      <w:r w:rsidR="003F06EC" w:rsidRPr="00D6200F">
        <w:rPr>
          <w:szCs w:val="24"/>
        </w:rPr>
        <w:t xml:space="preserve">nts hétérogènes </w:t>
      </w:r>
      <w:proofErr w:type="spellStart"/>
      <w:r w:rsidR="003F06EC" w:rsidRPr="00D6200F">
        <w:rPr>
          <w:szCs w:val="24"/>
        </w:rPr>
        <w:t>multiprotocoles</w:t>
      </w:r>
      <w:proofErr w:type="spellEnd"/>
      <w:r w:rsidRPr="00D6200F">
        <w:rPr>
          <w:szCs w:val="24"/>
        </w:rPr>
        <w:t>.</w:t>
      </w:r>
    </w:p>
    <w:p w14:paraId="43D0CBD0" w14:textId="77777777" w:rsidR="00E91729" w:rsidRPr="00D6200F" w:rsidRDefault="00E91729" w:rsidP="00D6200F">
      <w:pPr>
        <w:rPr>
          <w:szCs w:val="24"/>
        </w:rPr>
      </w:pPr>
    </w:p>
    <w:p w14:paraId="3C27BF9B" w14:textId="77777777" w:rsidR="00E91729" w:rsidRPr="00D6200F" w:rsidRDefault="00DC7A60" w:rsidP="004D79DC">
      <w:pPr>
        <w:pStyle w:val="Titre2"/>
        <w:rPr>
          <w:u w:color="000000"/>
        </w:rPr>
      </w:pPr>
      <w:bookmarkStart w:id="6" w:name="_Toc518224613"/>
      <w:r w:rsidRPr="00D6200F">
        <w:rPr>
          <w:u w:color="000000"/>
        </w:rPr>
        <w:t>VLAN par sous -réseau.</w:t>
      </w:r>
      <w:bookmarkEnd w:id="6"/>
    </w:p>
    <w:p w14:paraId="5BEE7D5E" w14:textId="77777777" w:rsidR="00031725" w:rsidRPr="00D6200F" w:rsidRDefault="004D2AC7" w:rsidP="00D6200F">
      <w:pPr>
        <w:rPr>
          <w:szCs w:val="24"/>
        </w:rPr>
      </w:pPr>
      <w:r>
        <w:rPr>
          <w:rFonts w:eastAsiaTheme="minorHAnsi"/>
          <w:szCs w:val="24"/>
          <w:lang w:eastAsia="en-US"/>
        </w:rPr>
        <w:pict w14:anchorId="698D9787">
          <v:shape id="_x0000_s2070" type="#_x0000_t75" style="position:absolute;left:0;text-align:left;margin-left:303.35pt;margin-top:7.85pt;width:267.75pt;height:226.65pt;z-index:-251656192;mso-position-horizontal-relative:page">
            <v:imagedata r:id="rId10" o:title=""/>
            <w10:wrap type="square" anchorx="page"/>
          </v:shape>
        </w:pict>
      </w:r>
    </w:p>
    <w:p w14:paraId="674C53BE" w14:textId="77777777" w:rsidR="00E91729" w:rsidRPr="00D6200F" w:rsidRDefault="008A1620" w:rsidP="00D6200F">
      <w:pPr>
        <w:rPr>
          <w:szCs w:val="24"/>
        </w:rPr>
      </w:pPr>
      <w:r w:rsidRPr="00D6200F">
        <w:rPr>
          <w:szCs w:val="24"/>
        </w:rPr>
        <w:t>É</w:t>
      </w:r>
      <w:r w:rsidR="00DC7A60" w:rsidRPr="00D6200F">
        <w:rPr>
          <w:szCs w:val="24"/>
        </w:rPr>
        <w:t>galement appelé VLAN de niveau</w:t>
      </w:r>
      <w:r w:rsidRPr="00D6200F">
        <w:rPr>
          <w:szCs w:val="24"/>
        </w:rPr>
        <w:t> </w:t>
      </w:r>
      <w:r w:rsidR="00DC7A60" w:rsidRPr="00D6200F">
        <w:rPr>
          <w:szCs w:val="24"/>
        </w:rPr>
        <w:t xml:space="preserve">3 et variante des </w:t>
      </w:r>
      <w:r w:rsidR="00DF667A" w:rsidRPr="00D6200F">
        <w:rPr>
          <w:szCs w:val="24"/>
        </w:rPr>
        <w:t>précédents,</w:t>
      </w:r>
      <w:r w:rsidR="00DC7A60" w:rsidRPr="00D6200F">
        <w:rPr>
          <w:szCs w:val="24"/>
        </w:rPr>
        <w:t xml:space="preserve"> un VLAN par sous-réseau utilise les </w:t>
      </w:r>
      <w:r w:rsidR="006136FC" w:rsidRPr="00D6200F">
        <w:rPr>
          <w:szCs w:val="24"/>
        </w:rPr>
        <w:t>adresse</w:t>
      </w:r>
      <w:r w:rsidR="00DC7A60" w:rsidRPr="00D6200F">
        <w:rPr>
          <w:szCs w:val="24"/>
        </w:rPr>
        <w:t xml:space="preserve">s IP sources des datagrammes </w:t>
      </w:r>
      <w:r w:rsidR="00DF667A" w:rsidRPr="00D6200F">
        <w:rPr>
          <w:szCs w:val="24"/>
        </w:rPr>
        <w:t xml:space="preserve">émis. </w:t>
      </w:r>
      <w:r w:rsidR="00DC7A60" w:rsidRPr="00D6200F">
        <w:rPr>
          <w:szCs w:val="24"/>
        </w:rPr>
        <w:t xml:space="preserve">Un réseau virtuel </w:t>
      </w:r>
      <w:r w:rsidR="006136FC" w:rsidRPr="00D6200F">
        <w:rPr>
          <w:szCs w:val="24"/>
        </w:rPr>
        <w:t>est</w:t>
      </w:r>
      <w:r w:rsidR="00DC7A60" w:rsidRPr="00D6200F">
        <w:rPr>
          <w:szCs w:val="24"/>
        </w:rPr>
        <w:t xml:space="preserve"> associé à chaque sous-</w:t>
      </w:r>
      <w:r w:rsidR="006136FC" w:rsidRPr="00D6200F">
        <w:rPr>
          <w:szCs w:val="24"/>
        </w:rPr>
        <w:t>réseau</w:t>
      </w:r>
      <w:r w:rsidR="00DC7A60" w:rsidRPr="00D6200F">
        <w:rPr>
          <w:szCs w:val="24"/>
        </w:rPr>
        <w:t xml:space="preserve"> IP.</w:t>
      </w:r>
    </w:p>
    <w:p w14:paraId="76357CA2" w14:textId="77777777" w:rsidR="00E91729" w:rsidRPr="00D6200F" w:rsidRDefault="00E91729" w:rsidP="00D6200F">
      <w:pPr>
        <w:rPr>
          <w:szCs w:val="24"/>
        </w:rPr>
      </w:pPr>
    </w:p>
    <w:p w14:paraId="7CFB402B" w14:textId="77777777" w:rsidR="00E91729" w:rsidRPr="00D6200F" w:rsidRDefault="00DC7A60" w:rsidP="00D6200F">
      <w:pPr>
        <w:rPr>
          <w:szCs w:val="24"/>
        </w:rPr>
      </w:pPr>
      <w:r w:rsidRPr="00D6200F">
        <w:rPr>
          <w:szCs w:val="24"/>
        </w:rPr>
        <w:t>Dans</w:t>
      </w:r>
      <w:r w:rsidR="006136FC" w:rsidRPr="00D6200F">
        <w:rPr>
          <w:szCs w:val="24"/>
        </w:rPr>
        <w:t xml:space="preserve"> </w:t>
      </w:r>
      <w:r w:rsidRPr="00D6200F">
        <w:rPr>
          <w:szCs w:val="24"/>
        </w:rPr>
        <w:t>ce</w:t>
      </w:r>
      <w:r w:rsidR="006136FC" w:rsidRPr="00D6200F">
        <w:rPr>
          <w:szCs w:val="24"/>
        </w:rPr>
        <w:t xml:space="preserve"> </w:t>
      </w:r>
      <w:r w:rsidR="00DF667A" w:rsidRPr="00D6200F">
        <w:rPr>
          <w:szCs w:val="24"/>
        </w:rPr>
        <w:t>cas,</w:t>
      </w:r>
      <w:r w:rsidR="006136FC" w:rsidRPr="00D6200F">
        <w:rPr>
          <w:szCs w:val="24"/>
        </w:rPr>
        <w:t xml:space="preserve"> </w:t>
      </w:r>
      <w:r w:rsidRPr="00D6200F">
        <w:rPr>
          <w:szCs w:val="24"/>
        </w:rPr>
        <w:t>les</w:t>
      </w:r>
      <w:r w:rsidR="006136FC" w:rsidRPr="00D6200F">
        <w:rPr>
          <w:szCs w:val="24"/>
        </w:rPr>
        <w:t xml:space="preserve"> </w:t>
      </w:r>
      <w:r w:rsidRPr="00D6200F">
        <w:rPr>
          <w:szCs w:val="24"/>
        </w:rPr>
        <w:t>commutateurs</w:t>
      </w:r>
      <w:r w:rsidR="006136FC" w:rsidRPr="00D6200F">
        <w:rPr>
          <w:szCs w:val="24"/>
        </w:rPr>
        <w:t xml:space="preserve"> </w:t>
      </w:r>
      <w:r w:rsidRPr="00D6200F">
        <w:rPr>
          <w:szCs w:val="24"/>
        </w:rPr>
        <w:t>apprennent automatiquement la configuration des</w:t>
      </w:r>
      <w:r w:rsidR="006136FC" w:rsidRPr="00D6200F">
        <w:rPr>
          <w:szCs w:val="24"/>
        </w:rPr>
        <w:t xml:space="preserve"> </w:t>
      </w:r>
      <w:r w:rsidRPr="00D6200F">
        <w:rPr>
          <w:szCs w:val="24"/>
        </w:rPr>
        <w:t xml:space="preserve">VLAN et il est </w:t>
      </w:r>
      <w:r w:rsidR="006136FC" w:rsidRPr="00D6200F">
        <w:rPr>
          <w:szCs w:val="24"/>
        </w:rPr>
        <w:lastRenderedPageBreak/>
        <w:t xml:space="preserve">possible </w:t>
      </w:r>
      <w:r w:rsidRPr="00D6200F">
        <w:rPr>
          <w:szCs w:val="24"/>
        </w:rPr>
        <w:t>de</w:t>
      </w:r>
      <w:r w:rsidR="006136FC" w:rsidRPr="00D6200F">
        <w:rPr>
          <w:szCs w:val="24"/>
        </w:rPr>
        <w:t xml:space="preserve"> </w:t>
      </w:r>
      <w:r w:rsidRPr="00D6200F">
        <w:rPr>
          <w:szCs w:val="24"/>
        </w:rPr>
        <w:t>changer</w:t>
      </w:r>
      <w:r w:rsidR="006136FC" w:rsidRPr="00D6200F">
        <w:rPr>
          <w:szCs w:val="24"/>
        </w:rPr>
        <w:t xml:space="preserve"> </w:t>
      </w:r>
      <w:r w:rsidRPr="00D6200F">
        <w:rPr>
          <w:szCs w:val="24"/>
        </w:rPr>
        <w:t>une</w:t>
      </w:r>
      <w:r w:rsidR="006136FC" w:rsidRPr="00D6200F">
        <w:rPr>
          <w:szCs w:val="24"/>
        </w:rPr>
        <w:t xml:space="preserve"> </w:t>
      </w:r>
      <w:r w:rsidRPr="00D6200F">
        <w:rPr>
          <w:szCs w:val="24"/>
        </w:rPr>
        <w:t>station</w:t>
      </w:r>
      <w:r w:rsidR="006136FC" w:rsidRPr="00D6200F">
        <w:rPr>
          <w:szCs w:val="24"/>
        </w:rPr>
        <w:t xml:space="preserve"> </w:t>
      </w:r>
      <w:r w:rsidRPr="00D6200F">
        <w:rPr>
          <w:szCs w:val="24"/>
        </w:rPr>
        <w:t>de</w:t>
      </w:r>
      <w:r w:rsidR="006136FC" w:rsidRPr="00D6200F">
        <w:rPr>
          <w:szCs w:val="24"/>
        </w:rPr>
        <w:t xml:space="preserve"> </w:t>
      </w:r>
      <w:r w:rsidRPr="00D6200F">
        <w:rPr>
          <w:szCs w:val="24"/>
        </w:rPr>
        <w:t>place</w:t>
      </w:r>
      <w:r w:rsidR="006136FC" w:rsidRPr="00D6200F">
        <w:rPr>
          <w:szCs w:val="24"/>
        </w:rPr>
        <w:t xml:space="preserve"> </w:t>
      </w:r>
      <w:r w:rsidRPr="00D6200F">
        <w:rPr>
          <w:szCs w:val="24"/>
        </w:rPr>
        <w:t>sans reconfiguration des VLAN.</w:t>
      </w:r>
    </w:p>
    <w:p w14:paraId="4DD9B26C" w14:textId="77777777" w:rsidR="00E91729" w:rsidRPr="00D6200F" w:rsidRDefault="00DC7A60" w:rsidP="00D6200F">
      <w:pPr>
        <w:rPr>
          <w:szCs w:val="24"/>
        </w:rPr>
      </w:pPr>
      <w:r w:rsidRPr="00D6200F">
        <w:rPr>
          <w:szCs w:val="24"/>
        </w:rPr>
        <w:t>Il suffit également de changer une station de travail de sous réseau pour la changer de VLAN.</w:t>
      </w:r>
    </w:p>
    <w:p w14:paraId="339EBC5E" w14:textId="77777777" w:rsidR="00E91729" w:rsidRPr="00D6200F" w:rsidRDefault="00E91729" w:rsidP="00D6200F">
      <w:pPr>
        <w:rPr>
          <w:szCs w:val="24"/>
        </w:rPr>
      </w:pPr>
    </w:p>
    <w:p w14:paraId="6BAD2189" w14:textId="374AB36A" w:rsidR="00E91729" w:rsidRPr="00D6200F" w:rsidRDefault="00DC7A60" w:rsidP="00D6200F">
      <w:pPr>
        <w:rPr>
          <w:szCs w:val="24"/>
        </w:rPr>
      </w:pPr>
      <w:r w:rsidRPr="00D6200F">
        <w:rPr>
          <w:szCs w:val="24"/>
        </w:rPr>
        <w:t>Cette solution est l</w:t>
      </w:r>
      <w:r w:rsidR="008A1620" w:rsidRPr="00D6200F">
        <w:rPr>
          <w:szCs w:val="24"/>
        </w:rPr>
        <w:t>’</w:t>
      </w:r>
      <w:r w:rsidRPr="00D6200F">
        <w:rPr>
          <w:szCs w:val="24"/>
        </w:rPr>
        <w:t xml:space="preserve">une des plus </w:t>
      </w:r>
      <w:r w:rsidR="009238CF" w:rsidRPr="00D6200F">
        <w:rPr>
          <w:szCs w:val="24"/>
        </w:rPr>
        <w:t>intéressantes</w:t>
      </w:r>
      <w:r w:rsidR="00DF667A" w:rsidRPr="00D6200F">
        <w:rPr>
          <w:szCs w:val="24"/>
        </w:rPr>
        <w:t>,</w:t>
      </w:r>
      <w:r w:rsidRPr="00D6200F">
        <w:rPr>
          <w:szCs w:val="24"/>
        </w:rPr>
        <w:t xml:space="preserve"> malgré une légère dégradation des performances de la commutation due à l</w:t>
      </w:r>
      <w:r w:rsidR="008A1620" w:rsidRPr="00D6200F">
        <w:rPr>
          <w:szCs w:val="24"/>
        </w:rPr>
        <w:t>’</w:t>
      </w:r>
      <w:r w:rsidRPr="00D6200F">
        <w:rPr>
          <w:szCs w:val="24"/>
        </w:rPr>
        <w:t>analyse des informations de niveau réseau (niveau</w:t>
      </w:r>
      <w:r w:rsidR="009D78F7">
        <w:rPr>
          <w:szCs w:val="24"/>
        </w:rPr>
        <w:t>3).</w:t>
      </w:r>
    </w:p>
    <w:p w14:paraId="6BEC783B" w14:textId="77777777" w:rsidR="00E91729" w:rsidRPr="00D6200F" w:rsidRDefault="00E91729" w:rsidP="00D6200F">
      <w:pPr>
        <w:rPr>
          <w:szCs w:val="24"/>
        </w:rPr>
      </w:pPr>
    </w:p>
    <w:p w14:paraId="69CD6C30" w14:textId="77777777" w:rsidR="00E91729" w:rsidRPr="00D6200F" w:rsidRDefault="00DC7A60" w:rsidP="004D79DC">
      <w:pPr>
        <w:pStyle w:val="Titre2"/>
      </w:pPr>
      <w:bookmarkStart w:id="7" w:name="_Toc518224614"/>
      <w:r w:rsidRPr="00D6200F">
        <w:t xml:space="preserve">VLAN par </w:t>
      </w:r>
      <w:r w:rsidR="00EC2769" w:rsidRPr="00D6200F">
        <w:t>règles.</w:t>
      </w:r>
      <w:bookmarkEnd w:id="7"/>
    </w:p>
    <w:p w14:paraId="08BC57EA" w14:textId="77777777" w:rsidR="00031725" w:rsidRPr="00D6200F" w:rsidRDefault="00031725" w:rsidP="00D6200F">
      <w:pPr>
        <w:rPr>
          <w:szCs w:val="24"/>
        </w:rPr>
      </w:pPr>
    </w:p>
    <w:p w14:paraId="3C8563C1" w14:textId="77777777" w:rsidR="00E91729" w:rsidRPr="00D6200F" w:rsidRDefault="00DC7A60" w:rsidP="00D6200F">
      <w:pPr>
        <w:rPr>
          <w:szCs w:val="24"/>
        </w:rPr>
      </w:pPr>
      <w:r w:rsidRPr="00D6200F">
        <w:rPr>
          <w:szCs w:val="24"/>
        </w:rPr>
        <w:t>Plus</w:t>
      </w:r>
      <w:r w:rsidR="006136FC" w:rsidRPr="00D6200F">
        <w:rPr>
          <w:szCs w:val="24"/>
        </w:rPr>
        <w:t xml:space="preserve"> </w:t>
      </w:r>
      <w:r w:rsidRPr="00D6200F">
        <w:rPr>
          <w:szCs w:val="24"/>
        </w:rPr>
        <w:t xml:space="preserve">récemment </w:t>
      </w:r>
      <w:r w:rsidR="006136FC" w:rsidRPr="00D6200F">
        <w:rPr>
          <w:szCs w:val="24"/>
        </w:rPr>
        <w:t>est</w:t>
      </w:r>
      <w:r w:rsidRPr="00D6200F">
        <w:rPr>
          <w:szCs w:val="24"/>
        </w:rPr>
        <w:t xml:space="preserve"> apparue une nouvelle</w:t>
      </w:r>
      <w:r w:rsidR="006136FC" w:rsidRPr="00D6200F">
        <w:rPr>
          <w:szCs w:val="24"/>
        </w:rPr>
        <w:t xml:space="preserve"> </w:t>
      </w:r>
      <w:r w:rsidRPr="00D6200F">
        <w:rPr>
          <w:szCs w:val="24"/>
        </w:rPr>
        <w:t>méthode de définition de</w:t>
      </w:r>
      <w:r w:rsidR="006136FC" w:rsidRPr="00D6200F">
        <w:rPr>
          <w:szCs w:val="24"/>
        </w:rPr>
        <w:t xml:space="preserve"> </w:t>
      </w:r>
      <w:r w:rsidRPr="00D6200F">
        <w:rPr>
          <w:szCs w:val="24"/>
        </w:rPr>
        <w:t>réseaux virtuels</w:t>
      </w:r>
      <w:r w:rsidR="006136FC" w:rsidRPr="00D6200F">
        <w:rPr>
          <w:szCs w:val="24"/>
        </w:rPr>
        <w:t xml:space="preserve"> </w:t>
      </w:r>
      <w:r w:rsidR="009238CF" w:rsidRPr="00D6200F">
        <w:rPr>
          <w:szCs w:val="24"/>
        </w:rPr>
        <w:t>basée sur la poss</w:t>
      </w:r>
      <w:r w:rsidRPr="00D6200F">
        <w:rPr>
          <w:szCs w:val="24"/>
        </w:rPr>
        <w:t>ib</w:t>
      </w:r>
      <w:r w:rsidR="009238CF" w:rsidRPr="00D6200F">
        <w:rPr>
          <w:szCs w:val="24"/>
        </w:rPr>
        <w:t>ilité des commutateurs d</w:t>
      </w:r>
      <w:r w:rsidR="008A1620" w:rsidRPr="00D6200F">
        <w:rPr>
          <w:szCs w:val="24"/>
        </w:rPr>
        <w:t>’</w:t>
      </w:r>
      <w:r w:rsidR="009238CF" w:rsidRPr="00D6200F">
        <w:rPr>
          <w:szCs w:val="24"/>
        </w:rPr>
        <w:t>analys</w:t>
      </w:r>
      <w:r w:rsidRPr="00D6200F">
        <w:rPr>
          <w:szCs w:val="24"/>
        </w:rPr>
        <w:t xml:space="preserve">er le contenu </w:t>
      </w:r>
      <w:r w:rsidR="009238CF" w:rsidRPr="00D6200F">
        <w:rPr>
          <w:szCs w:val="24"/>
        </w:rPr>
        <w:t xml:space="preserve">des </w:t>
      </w:r>
      <w:r w:rsidR="003B6F80" w:rsidRPr="00D6200F">
        <w:rPr>
          <w:szCs w:val="24"/>
        </w:rPr>
        <w:t xml:space="preserve">trames. </w:t>
      </w:r>
      <w:r w:rsidR="009238CF" w:rsidRPr="00D6200F">
        <w:rPr>
          <w:szCs w:val="24"/>
        </w:rPr>
        <w:t>Les poss</w:t>
      </w:r>
      <w:r w:rsidRPr="00D6200F">
        <w:rPr>
          <w:szCs w:val="24"/>
        </w:rPr>
        <w:t xml:space="preserve">ibilités </w:t>
      </w:r>
      <w:r w:rsidR="009238CF" w:rsidRPr="00D6200F">
        <w:rPr>
          <w:szCs w:val="24"/>
        </w:rPr>
        <w:t>sont</w:t>
      </w:r>
      <w:r w:rsidRPr="00D6200F">
        <w:rPr>
          <w:szCs w:val="24"/>
        </w:rPr>
        <w:t xml:space="preserve"> </w:t>
      </w:r>
      <w:r w:rsidR="009238CF" w:rsidRPr="00D6200F">
        <w:rPr>
          <w:szCs w:val="24"/>
        </w:rPr>
        <w:t>multiples,</w:t>
      </w:r>
      <w:r w:rsidRPr="00D6200F">
        <w:rPr>
          <w:szCs w:val="24"/>
        </w:rPr>
        <w:t xml:space="preserve"> allant des</w:t>
      </w:r>
      <w:r w:rsidR="009238CF" w:rsidRPr="00D6200F">
        <w:rPr>
          <w:szCs w:val="24"/>
        </w:rPr>
        <w:t xml:space="preserve"> réseaux virtuels par type de service</w:t>
      </w:r>
      <w:r w:rsidRPr="00D6200F">
        <w:rPr>
          <w:szCs w:val="24"/>
        </w:rPr>
        <w:t xml:space="preserve"> (ports TCP) aux </w:t>
      </w:r>
      <w:r w:rsidR="006136FC" w:rsidRPr="00D6200F">
        <w:rPr>
          <w:szCs w:val="24"/>
        </w:rPr>
        <w:t>réseaux</w:t>
      </w:r>
      <w:r w:rsidRPr="00D6200F">
        <w:rPr>
          <w:szCs w:val="24"/>
        </w:rPr>
        <w:t xml:space="preserve"> virtuels par adresse multicast IP.</w:t>
      </w:r>
    </w:p>
    <w:p w14:paraId="6450C258" w14:textId="77777777" w:rsidR="00E91729" w:rsidRPr="00D6200F" w:rsidRDefault="00E91729" w:rsidP="00D6200F">
      <w:pPr>
        <w:rPr>
          <w:szCs w:val="24"/>
        </w:rPr>
      </w:pPr>
    </w:p>
    <w:p w14:paraId="093CA501" w14:textId="77777777" w:rsidR="00162E2C" w:rsidRPr="00D6200F" w:rsidRDefault="00162E2C" w:rsidP="004D79DC">
      <w:pPr>
        <w:pStyle w:val="Titre2"/>
      </w:pPr>
      <w:bookmarkStart w:id="8" w:name="_Toc518224615"/>
      <w:r w:rsidRPr="00D6200F">
        <w:t>VLAN par SSID</w:t>
      </w:r>
      <w:bookmarkEnd w:id="8"/>
    </w:p>
    <w:p w14:paraId="7692D494" w14:textId="77777777" w:rsidR="00031725" w:rsidRPr="00D6200F" w:rsidRDefault="00031725" w:rsidP="00D6200F">
      <w:pPr>
        <w:rPr>
          <w:szCs w:val="24"/>
        </w:rPr>
      </w:pPr>
    </w:p>
    <w:p w14:paraId="79F21AF6" w14:textId="77777777" w:rsidR="00162E2C" w:rsidRPr="00D6200F" w:rsidRDefault="00162E2C" w:rsidP="00D6200F">
      <w:pPr>
        <w:rPr>
          <w:szCs w:val="24"/>
        </w:rPr>
      </w:pPr>
      <w:r w:rsidRPr="00D6200F">
        <w:rPr>
          <w:szCs w:val="24"/>
        </w:rPr>
        <w:t xml:space="preserve">Enfin l’apparition du </w:t>
      </w:r>
      <w:proofErr w:type="spellStart"/>
      <w:r w:rsidR="008A1620" w:rsidRPr="00D6200F">
        <w:rPr>
          <w:szCs w:val="24"/>
        </w:rPr>
        <w:t>WiFi</w:t>
      </w:r>
      <w:proofErr w:type="spellEnd"/>
      <w:r w:rsidRPr="00D6200F">
        <w:rPr>
          <w:szCs w:val="24"/>
        </w:rPr>
        <w:t xml:space="preserve"> pose des problèmes de sécurité que les </w:t>
      </w:r>
      <w:proofErr w:type="spellStart"/>
      <w:r w:rsidRPr="00D6200F">
        <w:rPr>
          <w:szCs w:val="24"/>
        </w:rPr>
        <w:t>Vlan</w:t>
      </w:r>
      <w:r w:rsidR="00787803">
        <w:rPr>
          <w:szCs w:val="24"/>
        </w:rPr>
        <w:t>s</w:t>
      </w:r>
      <w:proofErr w:type="spellEnd"/>
      <w:r w:rsidRPr="00D6200F">
        <w:rPr>
          <w:szCs w:val="24"/>
        </w:rPr>
        <w:t xml:space="preserve"> peuvent résoudre. Ainsi une solution basée sur des </w:t>
      </w:r>
      <w:proofErr w:type="spellStart"/>
      <w:r w:rsidRPr="00D6200F">
        <w:rPr>
          <w:szCs w:val="24"/>
        </w:rPr>
        <w:t>Vlan</w:t>
      </w:r>
      <w:r w:rsidR="00787803">
        <w:rPr>
          <w:szCs w:val="24"/>
        </w:rPr>
        <w:t>s</w:t>
      </w:r>
      <w:proofErr w:type="spellEnd"/>
      <w:r w:rsidRPr="00D6200F">
        <w:rPr>
          <w:szCs w:val="24"/>
        </w:rPr>
        <w:t xml:space="preserve"> par SSID est envisageable.</w:t>
      </w:r>
    </w:p>
    <w:p w14:paraId="58015078" w14:textId="77777777" w:rsidR="00162E2C" w:rsidRPr="00D6200F" w:rsidRDefault="00162E2C" w:rsidP="00D6200F">
      <w:pPr>
        <w:jc w:val="center"/>
        <w:rPr>
          <w:szCs w:val="24"/>
        </w:rPr>
      </w:pPr>
      <w:r w:rsidRPr="00D6200F">
        <w:rPr>
          <w:noProof/>
          <w:szCs w:val="24"/>
          <w:lang w:eastAsia="fr-FR"/>
        </w:rPr>
        <w:drawing>
          <wp:inline distT="0" distB="0" distL="0" distR="0" wp14:anchorId="77FB0C47" wp14:editId="7512F1C2">
            <wp:extent cx="5716905" cy="263526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353" cy="2652528"/>
                    </a:xfrm>
                    <a:prstGeom prst="rect">
                      <a:avLst/>
                    </a:prstGeom>
                    <a:noFill/>
                    <a:ln>
                      <a:noFill/>
                    </a:ln>
                  </pic:spPr>
                </pic:pic>
              </a:graphicData>
            </a:graphic>
          </wp:inline>
        </w:drawing>
      </w:r>
    </w:p>
    <w:p w14:paraId="4578E43C" w14:textId="77777777" w:rsidR="00E91729" w:rsidRPr="00D6200F" w:rsidRDefault="00DC7A60" w:rsidP="002B5939">
      <w:pPr>
        <w:pStyle w:val="Titre1"/>
      </w:pPr>
      <w:bookmarkStart w:id="9" w:name="_Toc518224616"/>
      <w:r w:rsidRPr="00D6200F">
        <w:t>Les avantages.</w:t>
      </w:r>
      <w:bookmarkEnd w:id="9"/>
    </w:p>
    <w:p w14:paraId="49D8A711" w14:textId="77777777" w:rsidR="00031725" w:rsidRPr="00D6200F" w:rsidRDefault="00031725" w:rsidP="00D6200F">
      <w:pPr>
        <w:rPr>
          <w:szCs w:val="24"/>
        </w:rPr>
      </w:pPr>
    </w:p>
    <w:p w14:paraId="178E05C7" w14:textId="77777777" w:rsidR="00E91729" w:rsidRPr="00D6200F" w:rsidRDefault="008A1620" w:rsidP="00D6200F">
      <w:pPr>
        <w:pStyle w:val="Paragraphedeliste"/>
        <w:numPr>
          <w:ilvl w:val="0"/>
          <w:numId w:val="1"/>
        </w:numPr>
        <w:rPr>
          <w:szCs w:val="24"/>
        </w:rPr>
      </w:pPr>
      <w:r w:rsidRPr="00D6200F">
        <w:rPr>
          <w:szCs w:val="24"/>
        </w:rPr>
        <w:t>R</w:t>
      </w:r>
      <w:r w:rsidR="009238CF" w:rsidRPr="00D6200F">
        <w:rPr>
          <w:szCs w:val="24"/>
        </w:rPr>
        <w:t>éduction des mess</w:t>
      </w:r>
      <w:r w:rsidR="00DC7A60" w:rsidRPr="00D6200F">
        <w:rPr>
          <w:szCs w:val="24"/>
        </w:rPr>
        <w:t>ages de diffusion, par exemple les requêtes ARP (</w:t>
      </w:r>
      <w:proofErr w:type="spellStart"/>
      <w:r w:rsidR="00DC7A60" w:rsidRPr="00D6200F">
        <w:rPr>
          <w:szCs w:val="24"/>
        </w:rPr>
        <w:t>Address</w:t>
      </w:r>
      <w:proofErr w:type="spellEnd"/>
      <w:r w:rsidR="00DC7A60" w:rsidRPr="00D6200F">
        <w:rPr>
          <w:szCs w:val="24"/>
        </w:rPr>
        <w:t xml:space="preserve"> </w:t>
      </w:r>
      <w:proofErr w:type="spellStart"/>
      <w:r w:rsidR="00DC7A60" w:rsidRPr="00D6200F">
        <w:rPr>
          <w:szCs w:val="24"/>
        </w:rPr>
        <w:t>Resolution</w:t>
      </w:r>
      <w:proofErr w:type="spellEnd"/>
      <w:r w:rsidR="00DC7A60" w:rsidRPr="00D6200F">
        <w:rPr>
          <w:szCs w:val="24"/>
        </w:rPr>
        <w:t xml:space="preserve"> Protocol) liées au protocole IP (Internet Protocol) qui peuvent occuper une part non négligeable du trafic quand le </w:t>
      </w:r>
      <w:r w:rsidR="006136FC" w:rsidRPr="00D6200F">
        <w:rPr>
          <w:szCs w:val="24"/>
        </w:rPr>
        <w:t>réseau</w:t>
      </w:r>
      <w:r w:rsidR="00DC7A60" w:rsidRPr="00D6200F">
        <w:rPr>
          <w:szCs w:val="24"/>
        </w:rPr>
        <w:t xml:space="preserve"> devient important. Les messages de diffusion (broadcast) sont limités à l</w:t>
      </w:r>
      <w:r w:rsidRPr="00D6200F">
        <w:rPr>
          <w:szCs w:val="24"/>
        </w:rPr>
        <w:t>’</w:t>
      </w:r>
      <w:r w:rsidR="00DC7A60" w:rsidRPr="00D6200F">
        <w:rPr>
          <w:szCs w:val="24"/>
        </w:rPr>
        <w:t xml:space="preserve">intérieur de chaque VLAN. </w:t>
      </w:r>
      <w:r w:rsidR="006136FC" w:rsidRPr="00D6200F">
        <w:rPr>
          <w:szCs w:val="24"/>
        </w:rPr>
        <w:t>Ainsi</w:t>
      </w:r>
      <w:r w:rsidR="009238CF" w:rsidRPr="00D6200F">
        <w:rPr>
          <w:szCs w:val="24"/>
        </w:rPr>
        <w:t xml:space="preserve"> les broadcasts d</w:t>
      </w:r>
      <w:r w:rsidRPr="00D6200F">
        <w:rPr>
          <w:szCs w:val="24"/>
        </w:rPr>
        <w:t>’</w:t>
      </w:r>
      <w:r w:rsidR="009238CF" w:rsidRPr="00D6200F">
        <w:rPr>
          <w:szCs w:val="24"/>
        </w:rPr>
        <w:t>un s</w:t>
      </w:r>
      <w:r w:rsidR="00DC7A60" w:rsidRPr="00D6200F">
        <w:rPr>
          <w:szCs w:val="24"/>
        </w:rPr>
        <w:t>erveur peuvent être limités aux clients de ce serveur.</w:t>
      </w:r>
    </w:p>
    <w:p w14:paraId="3E806B86" w14:textId="77777777" w:rsidR="00E91729" w:rsidRPr="00D6200F" w:rsidRDefault="00E91729" w:rsidP="00D6200F">
      <w:pPr>
        <w:rPr>
          <w:szCs w:val="24"/>
        </w:rPr>
      </w:pPr>
    </w:p>
    <w:p w14:paraId="5FA9D16A" w14:textId="77777777" w:rsidR="00E91729" w:rsidRPr="00D6200F" w:rsidRDefault="008A1620" w:rsidP="00D6200F">
      <w:pPr>
        <w:pStyle w:val="Paragraphedeliste"/>
        <w:numPr>
          <w:ilvl w:val="0"/>
          <w:numId w:val="1"/>
        </w:numPr>
        <w:rPr>
          <w:szCs w:val="24"/>
        </w:rPr>
      </w:pPr>
      <w:r w:rsidRPr="00D6200F">
        <w:rPr>
          <w:szCs w:val="24"/>
        </w:rPr>
        <w:t>C</w:t>
      </w:r>
      <w:r w:rsidR="00DC7A60" w:rsidRPr="00D6200F">
        <w:rPr>
          <w:szCs w:val="24"/>
        </w:rPr>
        <w:t>réation de groupes de tra</w:t>
      </w:r>
      <w:r w:rsidR="009238CF" w:rsidRPr="00D6200F">
        <w:rPr>
          <w:szCs w:val="24"/>
        </w:rPr>
        <w:t>vail indépendamment de l</w:t>
      </w:r>
      <w:r w:rsidRPr="00D6200F">
        <w:rPr>
          <w:szCs w:val="24"/>
        </w:rPr>
        <w:t>’</w:t>
      </w:r>
      <w:r w:rsidR="009238CF" w:rsidRPr="00D6200F">
        <w:rPr>
          <w:szCs w:val="24"/>
        </w:rPr>
        <w:t>infras</w:t>
      </w:r>
      <w:r w:rsidR="00DC7A60" w:rsidRPr="00D6200F">
        <w:rPr>
          <w:szCs w:val="24"/>
        </w:rPr>
        <w:t xml:space="preserve">tructure </w:t>
      </w:r>
      <w:r w:rsidR="00DF667A" w:rsidRPr="00D6200F">
        <w:rPr>
          <w:szCs w:val="24"/>
        </w:rPr>
        <w:t>physique</w:t>
      </w:r>
      <w:r w:rsidR="00DC7A60" w:rsidRPr="00D6200F">
        <w:rPr>
          <w:szCs w:val="24"/>
        </w:rPr>
        <w:t xml:space="preserve">. </w:t>
      </w:r>
      <w:r w:rsidR="00EC2769" w:rsidRPr="00D6200F">
        <w:rPr>
          <w:szCs w:val="24"/>
        </w:rPr>
        <w:t>Des groupes de stations peuvent être réalisés sans remettre en cause l</w:t>
      </w:r>
      <w:r w:rsidRPr="00D6200F">
        <w:rPr>
          <w:szCs w:val="24"/>
        </w:rPr>
        <w:t>’</w:t>
      </w:r>
      <w:r w:rsidR="00EC2769" w:rsidRPr="00D6200F">
        <w:rPr>
          <w:szCs w:val="24"/>
        </w:rPr>
        <w:t xml:space="preserve">architecture physique du réseau. </w:t>
      </w:r>
      <w:r w:rsidR="00DC7A60" w:rsidRPr="00D6200F">
        <w:rPr>
          <w:szCs w:val="24"/>
        </w:rPr>
        <w:t>De plus, un membre de ce groupe pe</w:t>
      </w:r>
      <w:r w:rsidR="009238CF" w:rsidRPr="00D6200F">
        <w:rPr>
          <w:szCs w:val="24"/>
        </w:rPr>
        <w:t>ut s</w:t>
      </w:r>
      <w:r w:rsidR="00DC7A60" w:rsidRPr="00D6200F">
        <w:rPr>
          <w:szCs w:val="24"/>
        </w:rPr>
        <w:t xml:space="preserve">e déplacer sans changer de </w:t>
      </w:r>
      <w:r w:rsidR="006136FC" w:rsidRPr="00D6200F">
        <w:rPr>
          <w:szCs w:val="24"/>
        </w:rPr>
        <w:t>réseau</w:t>
      </w:r>
      <w:r w:rsidR="00DC7A60" w:rsidRPr="00D6200F">
        <w:rPr>
          <w:szCs w:val="24"/>
        </w:rPr>
        <w:t xml:space="preserve"> virtuel. Dans le cas de VLAN par adresse MAC ou par sous -</w:t>
      </w:r>
      <w:r w:rsidR="006136FC" w:rsidRPr="00D6200F">
        <w:rPr>
          <w:szCs w:val="24"/>
        </w:rPr>
        <w:t>réseau</w:t>
      </w:r>
      <w:r w:rsidR="00DC7A60" w:rsidRPr="00D6200F">
        <w:rPr>
          <w:szCs w:val="24"/>
        </w:rPr>
        <w:t xml:space="preserve"> IP, il n</w:t>
      </w:r>
      <w:r w:rsidRPr="00D6200F">
        <w:rPr>
          <w:szCs w:val="24"/>
        </w:rPr>
        <w:t>’</w:t>
      </w:r>
      <w:r w:rsidR="00DC7A60" w:rsidRPr="00D6200F">
        <w:rPr>
          <w:szCs w:val="24"/>
        </w:rPr>
        <w:t xml:space="preserve">y a même pas de reconfiguration des </w:t>
      </w:r>
      <w:r w:rsidR="009238CF" w:rsidRPr="00D6200F">
        <w:rPr>
          <w:szCs w:val="24"/>
        </w:rPr>
        <w:t>commutateurs.</w:t>
      </w:r>
    </w:p>
    <w:p w14:paraId="10D3B244" w14:textId="77777777" w:rsidR="00E91729" w:rsidRPr="00D6200F" w:rsidRDefault="00E91729" w:rsidP="00D6200F">
      <w:pPr>
        <w:rPr>
          <w:szCs w:val="24"/>
        </w:rPr>
      </w:pPr>
    </w:p>
    <w:p w14:paraId="246A9D9E" w14:textId="77777777" w:rsidR="00E91729" w:rsidRPr="00D6200F" w:rsidRDefault="008A1620" w:rsidP="00D6200F">
      <w:pPr>
        <w:pStyle w:val="Paragraphedeliste"/>
        <w:numPr>
          <w:ilvl w:val="0"/>
          <w:numId w:val="1"/>
        </w:numPr>
        <w:rPr>
          <w:szCs w:val="24"/>
        </w:rPr>
      </w:pPr>
      <w:r w:rsidRPr="00D6200F">
        <w:rPr>
          <w:szCs w:val="24"/>
        </w:rPr>
        <w:t>A</w:t>
      </w:r>
      <w:r w:rsidR="00DC7A60" w:rsidRPr="00D6200F">
        <w:rPr>
          <w:szCs w:val="24"/>
        </w:rPr>
        <w:t>ugmentation de la sécurité par le contrôle des échanges inter-VLAN. Les échanges inter-VLAN se réalisent</w:t>
      </w:r>
      <w:r w:rsidR="006136FC" w:rsidRPr="00D6200F">
        <w:rPr>
          <w:szCs w:val="24"/>
        </w:rPr>
        <w:t xml:space="preserve"> </w:t>
      </w:r>
      <w:r w:rsidR="00DC7A60" w:rsidRPr="00D6200F">
        <w:rPr>
          <w:szCs w:val="24"/>
        </w:rPr>
        <w:t>tout</w:t>
      </w:r>
      <w:r w:rsidR="006136FC" w:rsidRPr="00D6200F">
        <w:rPr>
          <w:szCs w:val="24"/>
        </w:rPr>
        <w:t xml:space="preserve"> </w:t>
      </w:r>
      <w:r w:rsidR="00DC7A60" w:rsidRPr="00D6200F">
        <w:rPr>
          <w:szCs w:val="24"/>
        </w:rPr>
        <w:t>comme</w:t>
      </w:r>
      <w:r w:rsidR="006136FC" w:rsidRPr="00D6200F">
        <w:rPr>
          <w:szCs w:val="24"/>
        </w:rPr>
        <w:t xml:space="preserve"> </w:t>
      </w:r>
      <w:r w:rsidR="00DC7A60" w:rsidRPr="00D6200F">
        <w:rPr>
          <w:szCs w:val="24"/>
        </w:rPr>
        <w:t>des</w:t>
      </w:r>
      <w:r w:rsidR="006136FC" w:rsidRPr="00D6200F">
        <w:rPr>
          <w:szCs w:val="24"/>
        </w:rPr>
        <w:t xml:space="preserve"> </w:t>
      </w:r>
      <w:r w:rsidR="00DC7A60" w:rsidRPr="00D6200F">
        <w:rPr>
          <w:szCs w:val="24"/>
        </w:rPr>
        <w:t>échanges</w:t>
      </w:r>
      <w:r w:rsidR="006136FC" w:rsidRPr="00D6200F">
        <w:rPr>
          <w:szCs w:val="24"/>
        </w:rPr>
        <w:t xml:space="preserve"> </w:t>
      </w:r>
      <w:r w:rsidR="00417CAD" w:rsidRPr="00D6200F">
        <w:rPr>
          <w:szCs w:val="24"/>
        </w:rPr>
        <w:t>inter réseau</w:t>
      </w:r>
      <w:r w:rsidR="00DC7A60" w:rsidRPr="00D6200F">
        <w:rPr>
          <w:szCs w:val="24"/>
        </w:rPr>
        <w:t>,</w:t>
      </w:r>
      <w:r w:rsidR="006136FC" w:rsidRPr="00D6200F">
        <w:rPr>
          <w:szCs w:val="24"/>
        </w:rPr>
        <w:t xml:space="preserve"> </w:t>
      </w:r>
      <w:r w:rsidR="00DC7A60" w:rsidRPr="00D6200F">
        <w:rPr>
          <w:szCs w:val="24"/>
        </w:rPr>
        <w:t>c</w:t>
      </w:r>
      <w:r w:rsidRPr="00D6200F">
        <w:rPr>
          <w:szCs w:val="24"/>
        </w:rPr>
        <w:t>’</w:t>
      </w:r>
      <w:r w:rsidR="006136FC" w:rsidRPr="00D6200F">
        <w:rPr>
          <w:szCs w:val="24"/>
        </w:rPr>
        <w:t>est</w:t>
      </w:r>
      <w:r w:rsidR="00DC7A60" w:rsidRPr="00D6200F">
        <w:rPr>
          <w:szCs w:val="24"/>
        </w:rPr>
        <w:t>-à-dire</w:t>
      </w:r>
      <w:r w:rsidR="006136FC" w:rsidRPr="00D6200F">
        <w:rPr>
          <w:szCs w:val="24"/>
        </w:rPr>
        <w:t xml:space="preserve"> </w:t>
      </w:r>
      <w:r w:rsidR="00DC7A60" w:rsidRPr="00D6200F">
        <w:rPr>
          <w:szCs w:val="24"/>
        </w:rPr>
        <w:t>au</w:t>
      </w:r>
      <w:r w:rsidR="006136FC" w:rsidRPr="00D6200F">
        <w:rPr>
          <w:szCs w:val="24"/>
        </w:rPr>
        <w:t xml:space="preserve"> </w:t>
      </w:r>
      <w:r w:rsidR="00DC7A60" w:rsidRPr="00D6200F">
        <w:rPr>
          <w:szCs w:val="24"/>
        </w:rPr>
        <w:t>travers</w:t>
      </w:r>
      <w:r w:rsidR="006136FC" w:rsidRPr="00D6200F">
        <w:rPr>
          <w:szCs w:val="24"/>
        </w:rPr>
        <w:t xml:space="preserve"> </w:t>
      </w:r>
      <w:r w:rsidR="00DC7A60" w:rsidRPr="00D6200F">
        <w:rPr>
          <w:szCs w:val="24"/>
        </w:rPr>
        <w:t>de</w:t>
      </w:r>
      <w:r w:rsidR="006136FC" w:rsidRPr="00D6200F">
        <w:rPr>
          <w:szCs w:val="24"/>
        </w:rPr>
        <w:t xml:space="preserve"> </w:t>
      </w:r>
      <w:r w:rsidR="00DC7A60" w:rsidRPr="00D6200F">
        <w:rPr>
          <w:szCs w:val="24"/>
        </w:rPr>
        <w:t>routeurs. Il est</w:t>
      </w:r>
      <w:r w:rsidR="006136FC" w:rsidRPr="00D6200F">
        <w:rPr>
          <w:szCs w:val="24"/>
        </w:rPr>
        <w:t xml:space="preserve"> </w:t>
      </w:r>
      <w:r w:rsidR="00DC7A60" w:rsidRPr="00D6200F">
        <w:rPr>
          <w:szCs w:val="24"/>
        </w:rPr>
        <w:t xml:space="preserve">par conséquent </w:t>
      </w:r>
      <w:r w:rsidR="006136FC" w:rsidRPr="00D6200F">
        <w:rPr>
          <w:szCs w:val="24"/>
        </w:rPr>
        <w:t>possible</w:t>
      </w:r>
      <w:r w:rsidR="00DC7A60" w:rsidRPr="00D6200F">
        <w:rPr>
          <w:szCs w:val="24"/>
        </w:rPr>
        <w:t xml:space="preserve"> de mettre en œuvre un filtrage du trafic échangé entre les VLAN.</w:t>
      </w:r>
    </w:p>
    <w:p w14:paraId="292D71BE" w14:textId="77777777" w:rsidR="00E91729" w:rsidRPr="00D6200F" w:rsidRDefault="00E91729" w:rsidP="00D6200F">
      <w:pPr>
        <w:rPr>
          <w:szCs w:val="24"/>
        </w:rPr>
      </w:pPr>
    </w:p>
    <w:p w14:paraId="4F715A78" w14:textId="77777777" w:rsidR="00E91729" w:rsidRPr="00D6200F" w:rsidRDefault="00DC7A60" w:rsidP="002B5939">
      <w:pPr>
        <w:pStyle w:val="Titre1"/>
      </w:pPr>
      <w:bookmarkStart w:id="10" w:name="_Toc518224617"/>
      <w:r w:rsidRPr="00D6200F">
        <w:t xml:space="preserve">Le marquage </w:t>
      </w:r>
      <w:r w:rsidR="009238CF" w:rsidRPr="00D6200F">
        <w:t>des trames</w:t>
      </w:r>
      <w:r w:rsidRPr="00D6200F">
        <w:t xml:space="preserve"> IEEE</w:t>
      </w:r>
      <w:r w:rsidR="008A1620" w:rsidRPr="00D6200F">
        <w:t> </w:t>
      </w:r>
      <w:r w:rsidRPr="00D6200F">
        <w:t>802.1q.</w:t>
      </w:r>
      <w:bookmarkEnd w:id="10"/>
    </w:p>
    <w:p w14:paraId="4AA87C45" w14:textId="77777777" w:rsidR="00E91729" w:rsidRPr="00D6200F" w:rsidRDefault="00E91729" w:rsidP="002B5939"/>
    <w:p w14:paraId="3CB43244" w14:textId="77777777" w:rsidR="00E91729" w:rsidRPr="00D6200F" w:rsidRDefault="00DC7A60" w:rsidP="00D6200F">
      <w:pPr>
        <w:rPr>
          <w:szCs w:val="24"/>
        </w:rPr>
      </w:pPr>
      <w:r w:rsidRPr="00D6200F">
        <w:rPr>
          <w:szCs w:val="24"/>
        </w:rPr>
        <w:t xml:space="preserve">La plupart des commutateurs </w:t>
      </w:r>
      <w:r w:rsidR="00DF667A" w:rsidRPr="00D6200F">
        <w:rPr>
          <w:szCs w:val="24"/>
        </w:rPr>
        <w:t>administra</w:t>
      </w:r>
      <w:r w:rsidRPr="00D6200F">
        <w:rPr>
          <w:szCs w:val="24"/>
        </w:rPr>
        <w:t>bles sont compatibles avec le protocole IEEE</w:t>
      </w:r>
      <w:r w:rsidR="008A1620" w:rsidRPr="00D6200F">
        <w:rPr>
          <w:szCs w:val="24"/>
        </w:rPr>
        <w:t> </w:t>
      </w:r>
      <w:r w:rsidRPr="00D6200F">
        <w:rPr>
          <w:szCs w:val="24"/>
        </w:rPr>
        <w:t>802.1q. Cela signifie qu</w:t>
      </w:r>
      <w:r w:rsidR="008A1620" w:rsidRPr="00D6200F">
        <w:rPr>
          <w:szCs w:val="24"/>
        </w:rPr>
        <w:t>’</w:t>
      </w:r>
      <w:r w:rsidRPr="00D6200F">
        <w:rPr>
          <w:szCs w:val="24"/>
        </w:rPr>
        <w:t xml:space="preserve">ils savent gérer le marquage </w:t>
      </w:r>
      <w:r w:rsidR="003B6F80" w:rsidRPr="00D6200F">
        <w:rPr>
          <w:szCs w:val="24"/>
        </w:rPr>
        <w:t xml:space="preserve">des </w:t>
      </w:r>
      <w:r w:rsidR="00EC2769" w:rsidRPr="00D6200F">
        <w:rPr>
          <w:szCs w:val="24"/>
        </w:rPr>
        <w:t>trames.</w:t>
      </w:r>
    </w:p>
    <w:p w14:paraId="67F93451" w14:textId="77777777" w:rsidR="00E91729" w:rsidRDefault="00E91729" w:rsidP="00D6200F">
      <w:pPr>
        <w:rPr>
          <w:szCs w:val="24"/>
        </w:rPr>
      </w:pPr>
    </w:p>
    <w:p w14:paraId="5E58EA8E" w14:textId="77777777" w:rsidR="00D6200F" w:rsidRPr="00D6200F" w:rsidRDefault="00D6200F" w:rsidP="00D6200F">
      <w:pPr>
        <w:rPr>
          <w:szCs w:val="24"/>
        </w:rPr>
      </w:pPr>
    </w:p>
    <w:p w14:paraId="142B2F57" w14:textId="77777777" w:rsidR="00E91729" w:rsidRPr="004D79DC" w:rsidRDefault="00DC7A60" w:rsidP="002B5939">
      <w:pPr>
        <w:pStyle w:val="Titre2"/>
      </w:pPr>
      <w:bookmarkStart w:id="11" w:name="_Toc518224618"/>
      <w:r w:rsidRPr="004D79DC">
        <w:t>Qu</w:t>
      </w:r>
      <w:r w:rsidR="008A1620" w:rsidRPr="004D79DC">
        <w:t>’</w:t>
      </w:r>
      <w:r w:rsidRPr="004D79DC">
        <w:t>est-ce que le marquage</w:t>
      </w:r>
      <w:r w:rsidR="008A1620" w:rsidRPr="004D79DC">
        <w:t> </w:t>
      </w:r>
      <w:r w:rsidRPr="004D79DC">
        <w:t>?</w:t>
      </w:r>
      <w:bookmarkEnd w:id="11"/>
    </w:p>
    <w:p w14:paraId="57C3E9B5" w14:textId="77777777" w:rsidR="00E91729" w:rsidRDefault="00E91729" w:rsidP="00D6200F">
      <w:pPr>
        <w:rPr>
          <w:szCs w:val="24"/>
        </w:rPr>
      </w:pPr>
    </w:p>
    <w:p w14:paraId="11E99B13" w14:textId="77777777" w:rsidR="00D6200F" w:rsidRPr="00D6200F" w:rsidRDefault="00D6200F" w:rsidP="00D6200F">
      <w:pPr>
        <w:rPr>
          <w:szCs w:val="24"/>
        </w:rPr>
      </w:pPr>
    </w:p>
    <w:p w14:paraId="49EEE4F8" w14:textId="77777777" w:rsidR="00E91729" w:rsidRPr="00D6200F" w:rsidRDefault="00DC7A60" w:rsidP="00D6200F">
      <w:pPr>
        <w:rPr>
          <w:szCs w:val="24"/>
        </w:rPr>
      </w:pPr>
      <w:r w:rsidRPr="00D6200F">
        <w:rPr>
          <w:szCs w:val="24"/>
        </w:rPr>
        <w:t>Un VLAN peut être local à un commutateur ou s’étendre à un ensemble de commutateurs reliés entre eux. On a donc la possibilité d</w:t>
      </w:r>
      <w:r w:rsidR="008A1620" w:rsidRPr="00D6200F">
        <w:rPr>
          <w:szCs w:val="24"/>
        </w:rPr>
        <w:t>’</w:t>
      </w:r>
      <w:r w:rsidRPr="00D6200F">
        <w:rPr>
          <w:szCs w:val="24"/>
        </w:rPr>
        <w:t xml:space="preserve">organiser la structure logique de son </w:t>
      </w:r>
      <w:r w:rsidR="006136FC" w:rsidRPr="00D6200F">
        <w:rPr>
          <w:szCs w:val="24"/>
        </w:rPr>
        <w:t>réseau</w:t>
      </w:r>
      <w:r w:rsidR="00EA7A16" w:rsidRPr="00D6200F">
        <w:rPr>
          <w:szCs w:val="24"/>
        </w:rPr>
        <w:t xml:space="preserve"> sans avoir à s</w:t>
      </w:r>
      <w:r w:rsidRPr="00D6200F">
        <w:rPr>
          <w:szCs w:val="24"/>
        </w:rPr>
        <w:t xml:space="preserve">e soucier de sa structure </w:t>
      </w:r>
      <w:r w:rsidR="00DF667A" w:rsidRPr="00D6200F">
        <w:rPr>
          <w:szCs w:val="24"/>
        </w:rPr>
        <w:t>physique</w:t>
      </w:r>
      <w:r w:rsidRPr="00D6200F">
        <w:rPr>
          <w:szCs w:val="24"/>
        </w:rPr>
        <w:t>, ce qui apporte une souplesse fort appréciable.</w:t>
      </w:r>
    </w:p>
    <w:p w14:paraId="6CD2D95B" w14:textId="77777777" w:rsidR="00E91729" w:rsidRPr="00D6200F" w:rsidRDefault="00E91729" w:rsidP="00D6200F">
      <w:pPr>
        <w:rPr>
          <w:szCs w:val="24"/>
        </w:rPr>
      </w:pPr>
    </w:p>
    <w:p w14:paraId="6FE95B09" w14:textId="77777777" w:rsidR="00E91729" w:rsidRPr="00D6200F" w:rsidRDefault="00DC7A60" w:rsidP="00D6200F">
      <w:pPr>
        <w:rPr>
          <w:szCs w:val="24"/>
        </w:rPr>
      </w:pPr>
      <w:r w:rsidRPr="00D6200F">
        <w:rPr>
          <w:szCs w:val="24"/>
        </w:rPr>
        <w:t>Dans le cas où une trame Ethernet doit être transportée d</w:t>
      </w:r>
      <w:r w:rsidR="008A1620" w:rsidRPr="00D6200F">
        <w:rPr>
          <w:szCs w:val="24"/>
        </w:rPr>
        <w:t>’</w:t>
      </w:r>
      <w:r w:rsidRPr="00D6200F">
        <w:rPr>
          <w:szCs w:val="24"/>
        </w:rPr>
        <w:t>un commutateur à un autre, il est nécessaire de connaître le VLAN auquel elle appartient. C</w:t>
      </w:r>
      <w:r w:rsidR="008A1620" w:rsidRPr="00D6200F">
        <w:rPr>
          <w:szCs w:val="24"/>
        </w:rPr>
        <w:t>’</w:t>
      </w:r>
      <w:r w:rsidRPr="00D6200F">
        <w:rPr>
          <w:szCs w:val="24"/>
        </w:rPr>
        <w:t>est ce qu</w:t>
      </w:r>
      <w:r w:rsidR="008A1620" w:rsidRPr="00D6200F">
        <w:rPr>
          <w:szCs w:val="24"/>
        </w:rPr>
        <w:t>’</w:t>
      </w:r>
      <w:r w:rsidRPr="00D6200F">
        <w:rPr>
          <w:szCs w:val="24"/>
        </w:rPr>
        <w:t>on appelle le marquage. Le marquage permet de reconnaître le VLAN d</w:t>
      </w:r>
      <w:r w:rsidR="008A1620" w:rsidRPr="00D6200F">
        <w:rPr>
          <w:szCs w:val="24"/>
        </w:rPr>
        <w:t>’</w:t>
      </w:r>
      <w:r w:rsidRPr="00D6200F">
        <w:rPr>
          <w:szCs w:val="24"/>
        </w:rPr>
        <w:t>origine d</w:t>
      </w:r>
      <w:r w:rsidR="008A1620" w:rsidRPr="00D6200F">
        <w:rPr>
          <w:szCs w:val="24"/>
        </w:rPr>
        <w:t>’</w:t>
      </w:r>
      <w:r w:rsidRPr="00D6200F">
        <w:rPr>
          <w:szCs w:val="24"/>
        </w:rPr>
        <w:t>une trame. Il peut être implicite, c</w:t>
      </w:r>
      <w:r w:rsidR="008A1620" w:rsidRPr="00D6200F">
        <w:rPr>
          <w:szCs w:val="24"/>
        </w:rPr>
        <w:t>’</w:t>
      </w:r>
      <w:r w:rsidRPr="00D6200F">
        <w:rPr>
          <w:szCs w:val="24"/>
        </w:rPr>
        <w:t>est-à-dire que l</w:t>
      </w:r>
      <w:r w:rsidR="008A1620" w:rsidRPr="00D6200F">
        <w:rPr>
          <w:szCs w:val="24"/>
        </w:rPr>
        <w:t>’</w:t>
      </w:r>
      <w:r w:rsidRPr="00D6200F">
        <w:rPr>
          <w:szCs w:val="24"/>
        </w:rPr>
        <w:t>appartenance à tel ou tel VLAN peut être déduite des informations contenues dans la trame (</w:t>
      </w:r>
      <w:r w:rsidR="006136FC" w:rsidRPr="00D6200F">
        <w:rPr>
          <w:szCs w:val="24"/>
        </w:rPr>
        <w:t>adresse</w:t>
      </w:r>
      <w:r w:rsidRPr="00D6200F">
        <w:rPr>
          <w:szCs w:val="24"/>
        </w:rPr>
        <w:t xml:space="preserve"> MAC, protocole, sous- réseau IP) ou par son origine (port). Il peut être explicite, dans ce cas une information (souvent un numéro de VLAN) </w:t>
      </w:r>
      <w:r w:rsidR="006136FC" w:rsidRPr="00D6200F">
        <w:rPr>
          <w:szCs w:val="24"/>
        </w:rPr>
        <w:t>est</w:t>
      </w:r>
      <w:r w:rsidRPr="00D6200F">
        <w:rPr>
          <w:szCs w:val="24"/>
        </w:rPr>
        <w:t xml:space="preserve"> insérée dans la trame. Tout dépend du type de VLAN.</w:t>
      </w:r>
    </w:p>
    <w:p w14:paraId="66566686" w14:textId="77777777" w:rsidR="00E91729" w:rsidRPr="00D6200F" w:rsidRDefault="00E91729" w:rsidP="00D6200F">
      <w:pPr>
        <w:rPr>
          <w:szCs w:val="24"/>
        </w:rPr>
      </w:pPr>
    </w:p>
    <w:p w14:paraId="1BA7FF12" w14:textId="77777777" w:rsidR="00E91729" w:rsidRPr="00D6200F" w:rsidRDefault="00DC7A60" w:rsidP="00D6200F">
      <w:pPr>
        <w:rPr>
          <w:szCs w:val="24"/>
        </w:rPr>
      </w:pPr>
      <w:r w:rsidRPr="00D6200F">
        <w:rPr>
          <w:szCs w:val="24"/>
        </w:rPr>
        <w:t>Dans le cas d</w:t>
      </w:r>
      <w:r w:rsidR="008A1620" w:rsidRPr="00D6200F">
        <w:rPr>
          <w:szCs w:val="24"/>
        </w:rPr>
        <w:t>’</w:t>
      </w:r>
      <w:r w:rsidRPr="00D6200F">
        <w:rPr>
          <w:szCs w:val="24"/>
        </w:rPr>
        <w:t>un VLAN par port, le transfert d</w:t>
      </w:r>
      <w:r w:rsidR="008A1620" w:rsidRPr="00D6200F">
        <w:rPr>
          <w:szCs w:val="24"/>
        </w:rPr>
        <w:t>’</w:t>
      </w:r>
      <w:r w:rsidRPr="00D6200F">
        <w:rPr>
          <w:szCs w:val="24"/>
        </w:rPr>
        <w:t>une trame vers un autre commutateur ne conserve pas d</w:t>
      </w:r>
      <w:r w:rsidR="008A1620" w:rsidRPr="00D6200F">
        <w:rPr>
          <w:szCs w:val="24"/>
        </w:rPr>
        <w:t>’</w:t>
      </w:r>
      <w:r w:rsidRPr="00D6200F">
        <w:rPr>
          <w:szCs w:val="24"/>
        </w:rPr>
        <w:t>information sur l</w:t>
      </w:r>
      <w:r w:rsidR="008A1620" w:rsidRPr="00D6200F">
        <w:rPr>
          <w:szCs w:val="24"/>
        </w:rPr>
        <w:t>’</w:t>
      </w:r>
      <w:r w:rsidRPr="00D6200F">
        <w:rPr>
          <w:szCs w:val="24"/>
        </w:rPr>
        <w:t>appartenance à tel ou tel VLAN. Il est nécessaire de mettre en œuvre un marquage explicite d</w:t>
      </w:r>
      <w:r w:rsidR="006136FC" w:rsidRPr="00D6200F">
        <w:rPr>
          <w:szCs w:val="24"/>
        </w:rPr>
        <w:t>es</w:t>
      </w:r>
      <w:r w:rsidRPr="00D6200F">
        <w:rPr>
          <w:szCs w:val="24"/>
        </w:rPr>
        <w:t xml:space="preserve"> </w:t>
      </w:r>
      <w:r w:rsidR="00EC2769" w:rsidRPr="00D6200F">
        <w:rPr>
          <w:szCs w:val="24"/>
        </w:rPr>
        <w:t>trames.</w:t>
      </w:r>
    </w:p>
    <w:p w14:paraId="16F10798" w14:textId="77777777" w:rsidR="00E91729" w:rsidRPr="00D6200F" w:rsidRDefault="00E91729" w:rsidP="00D6200F">
      <w:pPr>
        <w:rPr>
          <w:szCs w:val="24"/>
        </w:rPr>
      </w:pPr>
    </w:p>
    <w:p w14:paraId="37BD1295" w14:textId="77777777" w:rsidR="00E91729" w:rsidRPr="00D6200F" w:rsidRDefault="00DC7A60" w:rsidP="00D6200F">
      <w:pPr>
        <w:rPr>
          <w:szCs w:val="24"/>
        </w:rPr>
      </w:pPr>
      <w:r w:rsidRPr="00D6200F">
        <w:rPr>
          <w:szCs w:val="24"/>
        </w:rPr>
        <w:t>Dans le cas d</w:t>
      </w:r>
      <w:r w:rsidR="008A1620" w:rsidRPr="00D6200F">
        <w:rPr>
          <w:szCs w:val="24"/>
        </w:rPr>
        <w:t>’</w:t>
      </w:r>
      <w:r w:rsidRPr="00D6200F">
        <w:rPr>
          <w:szCs w:val="24"/>
        </w:rPr>
        <w:t xml:space="preserve">un VLAN par adresse MAC, il </w:t>
      </w:r>
      <w:r w:rsidR="006136FC" w:rsidRPr="00D6200F">
        <w:rPr>
          <w:szCs w:val="24"/>
        </w:rPr>
        <w:t>est</w:t>
      </w:r>
      <w:r w:rsidRPr="00D6200F">
        <w:rPr>
          <w:szCs w:val="24"/>
        </w:rPr>
        <w:t xml:space="preserve"> </w:t>
      </w:r>
      <w:r w:rsidR="006136FC" w:rsidRPr="00D6200F">
        <w:rPr>
          <w:szCs w:val="24"/>
        </w:rPr>
        <w:t>possible</w:t>
      </w:r>
      <w:r w:rsidRPr="00D6200F">
        <w:rPr>
          <w:szCs w:val="24"/>
        </w:rPr>
        <w:t xml:space="preserve"> d</w:t>
      </w:r>
      <w:r w:rsidR="008A1620" w:rsidRPr="00D6200F">
        <w:rPr>
          <w:szCs w:val="24"/>
        </w:rPr>
        <w:t>’</w:t>
      </w:r>
      <w:r w:rsidRPr="00D6200F">
        <w:rPr>
          <w:szCs w:val="24"/>
        </w:rPr>
        <w:t>envisager que la table de correspondance entre les adresses MAC et les numéros de VLAN soit distribuée sur tous les commutateurs. C</w:t>
      </w:r>
      <w:r w:rsidR="008A1620" w:rsidRPr="00D6200F">
        <w:rPr>
          <w:szCs w:val="24"/>
        </w:rPr>
        <w:t>’</w:t>
      </w:r>
      <w:r w:rsidR="006136FC" w:rsidRPr="00D6200F">
        <w:rPr>
          <w:szCs w:val="24"/>
        </w:rPr>
        <w:t>est</w:t>
      </w:r>
      <w:r w:rsidRPr="00D6200F">
        <w:rPr>
          <w:szCs w:val="24"/>
        </w:rPr>
        <w:t xml:space="preserve"> une solution lourde à laquelle on peut préférer un marquage explicite.</w:t>
      </w:r>
    </w:p>
    <w:p w14:paraId="6B7EB917" w14:textId="77777777" w:rsidR="00E91729" w:rsidRPr="00D6200F" w:rsidRDefault="00E91729" w:rsidP="00D6200F">
      <w:pPr>
        <w:rPr>
          <w:szCs w:val="24"/>
        </w:rPr>
      </w:pPr>
    </w:p>
    <w:p w14:paraId="778F94D3" w14:textId="77777777" w:rsidR="00E91729" w:rsidRPr="00D6200F" w:rsidRDefault="00DC7A60" w:rsidP="00D6200F">
      <w:pPr>
        <w:rPr>
          <w:szCs w:val="24"/>
        </w:rPr>
      </w:pPr>
      <w:r w:rsidRPr="00D6200F">
        <w:rPr>
          <w:szCs w:val="24"/>
        </w:rPr>
        <w:t>Dans le cas d</w:t>
      </w:r>
      <w:r w:rsidR="008A1620" w:rsidRPr="00D6200F">
        <w:rPr>
          <w:szCs w:val="24"/>
        </w:rPr>
        <w:t>’</w:t>
      </w:r>
      <w:r w:rsidRPr="00D6200F">
        <w:rPr>
          <w:szCs w:val="24"/>
        </w:rPr>
        <w:t>un VLAN de niveau</w:t>
      </w:r>
      <w:r w:rsidR="008A1620" w:rsidRPr="00D6200F">
        <w:rPr>
          <w:szCs w:val="24"/>
        </w:rPr>
        <w:t> </w:t>
      </w:r>
      <w:r w:rsidRPr="00D6200F">
        <w:rPr>
          <w:szCs w:val="24"/>
        </w:rPr>
        <w:t>3, il fut utilisé un marquage implicite. Il n</w:t>
      </w:r>
      <w:r w:rsidR="008A1620" w:rsidRPr="00D6200F">
        <w:rPr>
          <w:szCs w:val="24"/>
        </w:rPr>
        <w:t>’</w:t>
      </w:r>
      <w:r w:rsidRPr="00D6200F">
        <w:rPr>
          <w:szCs w:val="24"/>
        </w:rPr>
        <w:t>est pas nécessaire de marquer</w:t>
      </w:r>
      <w:r w:rsidR="006136FC" w:rsidRPr="00D6200F">
        <w:rPr>
          <w:szCs w:val="24"/>
        </w:rPr>
        <w:t xml:space="preserve"> </w:t>
      </w:r>
      <w:r w:rsidRPr="00D6200F">
        <w:rPr>
          <w:szCs w:val="24"/>
        </w:rPr>
        <w:t>les</w:t>
      </w:r>
      <w:r w:rsidR="006136FC" w:rsidRPr="00D6200F">
        <w:rPr>
          <w:szCs w:val="24"/>
        </w:rPr>
        <w:t xml:space="preserve"> </w:t>
      </w:r>
      <w:r w:rsidRPr="00D6200F">
        <w:rPr>
          <w:szCs w:val="24"/>
        </w:rPr>
        <w:t>trames</w:t>
      </w:r>
      <w:r w:rsidR="006136FC" w:rsidRPr="00D6200F">
        <w:rPr>
          <w:szCs w:val="24"/>
        </w:rPr>
        <w:t xml:space="preserve"> </w:t>
      </w:r>
      <w:r w:rsidRPr="00D6200F">
        <w:rPr>
          <w:szCs w:val="24"/>
        </w:rPr>
        <w:t>sur</w:t>
      </w:r>
      <w:r w:rsidR="006136FC" w:rsidRPr="00D6200F">
        <w:rPr>
          <w:szCs w:val="24"/>
        </w:rPr>
        <w:t xml:space="preserve"> </w:t>
      </w:r>
      <w:r w:rsidRPr="00D6200F">
        <w:rPr>
          <w:szCs w:val="24"/>
        </w:rPr>
        <w:t>les</w:t>
      </w:r>
      <w:r w:rsidR="006136FC" w:rsidRPr="00D6200F">
        <w:rPr>
          <w:szCs w:val="24"/>
        </w:rPr>
        <w:t xml:space="preserve"> </w:t>
      </w:r>
      <w:r w:rsidRPr="00D6200F">
        <w:rPr>
          <w:szCs w:val="24"/>
        </w:rPr>
        <w:t>liaisons</w:t>
      </w:r>
      <w:r w:rsidR="006136FC" w:rsidRPr="00D6200F">
        <w:rPr>
          <w:szCs w:val="24"/>
        </w:rPr>
        <w:t xml:space="preserve"> </w:t>
      </w:r>
      <w:r w:rsidR="00417CAD" w:rsidRPr="00D6200F">
        <w:rPr>
          <w:szCs w:val="24"/>
        </w:rPr>
        <w:t>inter commutateurs</w:t>
      </w:r>
      <w:r w:rsidRPr="00D6200F">
        <w:rPr>
          <w:szCs w:val="24"/>
        </w:rPr>
        <w:t>. L</w:t>
      </w:r>
      <w:r w:rsidR="008A1620" w:rsidRPr="00D6200F">
        <w:rPr>
          <w:szCs w:val="24"/>
        </w:rPr>
        <w:t>’</w:t>
      </w:r>
      <w:r w:rsidRPr="00D6200F">
        <w:rPr>
          <w:szCs w:val="24"/>
        </w:rPr>
        <w:t>analyse</w:t>
      </w:r>
      <w:r w:rsidR="006136FC" w:rsidRPr="00D6200F">
        <w:rPr>
          <w:szCs w:val="24"/>
        </w:rPr>
        <w:t xml:space="preserve"> </w:t>
      </w:r>
      <w:r w:rsidRPr="00D6200F">
        <w:rPr>
          <w:szCs w:val="24"/>
        </w:rPr>
        <w:t>des</w:t>
      </w:r>
      <w:r w:rsidR="006136FC" w:rsidRPr="00D6200F">
        <w:rPr>
          <w:szCs w:val="24"/>
        </w:rPr>
        <w:t xml:space="preserve"> </w:t>
      </w:r>
      <w:r w:rsidRPr="00D6200F">
        <w:rPr>
          <w:szCs w:val="24"/>
        </w:rPr>
        <w:t>trames</w:t>
      </w:r>
      <w:r w:rsidR="006136FC" w:rsidRPr="00D6200F">
        <w:rPr>
          <w:szCs w:val="24"/>
        </w:rPr>
        <w:t xml:space="preserve"> </w:t>
      </w:r>
      <w:r w:rsidRPr="00D6200F">
        <w:rPr>
          <w:szCs w:val="24"/>
        </w:rPr>
        <w:t>dégradant</w:t>
      </w:r>
      <w:r w:rsidR="006136FC" w:rsidRPr="00D6200F">
        <w:rPr>
          <w:szCs w:val="24"/>
        </w:rPr>
        <w:t xml:space="preserve"> </w:t>
      </w:r>
      <w:r w:rsidRPr="00D6200F">
        <w:rPr>
          <w:szCs w:val="24"/>
        </w:rPr>
        <w:t xml:space="preserve">les performances, il est là aussi préférable de marquer explicitement les </w:t>
      </w:r>
      <w:r w:rsidR="00EC2769" w:rsidRPr="00D6200F">
        <w:rPr>
          <w:szCs w:val="24"/>
        </w:rPr>
        <w:t>trames.</w:t>
      </w:r>
    </w:p>
    <w:p w14:paraId="5A4D4B07" w14:textId="77777777" w:rsidR="00E91729" w:rsidRPr="00D6200F" w:rsidRDefault="00E91729" w:rsidP="00D6200F">
      <w:pPr>
        <w:rPr>
          <w:szCs w:val="24"/>
        </w:rPr>
      </w:pPr>
    </w:p>
    <w:p w14:paraId="6244266E" w14:textId="77777777" w:rsidR="00E91729" w:rsidRPr="00D6200F" w:rsidRDefault="00DF667A" w:rsidP="00D6200F">
      <w:pPr>
        <w:rPr>
          <w:szCs w:val="24"/>
        </w:rPr>
      </w:pPr>
      <w:r w:rsidRPr="00D6200F">
        <w:rPr>
          <w:szCs w:val="24"/>
        </w:rPr>
        <w:t>Plusieur</w:t>
      </w:r>
      <w:r w:rsidR="00DC7A60" w:rsidRPr="00D6200F">
        <w:rPr>
          <w:szCs w:val="24"/>
        </w:rPr>
        <w:t xml:space="preserve">s solutions de marquages ont été proposées par des constructeurs tels Virtual Tag </w:t>
      </w:r>
      <w:proofErr w:type="spellStart"/>
      <w:r w:rsidR="00DC7A60" w:rsidRPr="00D6200F">
        <w:rPr>
          <w:szCs w:val="24"/>
        </w:rPr>
        <w:t>Trunking</w:t>
      </w:r>
      <w:proofErr w:type="spellEnd"/>
      <w:r w:rsidR="00DC7A60" w:rsidRPr="00D6200F">
        <w:rPr>
          <w:szCs w:val="24"/>
        </w:rPr>
        <w:t xml:space="preserve"> de</w:t>
      </w:r>
    </w:p>
    <w:p w14:paraId="6B833076" w14:textId="12ADFA5E" w:rsidR="00E91729" w:rsidRPr="00D6200F" w:rsidRDefault="00DC7A60" w:rsidP="00D6200F">
      <w:pPr>
        <w:rPr>
          <w:szCs w:val="24"/>
        </w:rPr>
      </w:pPr>
      <w:r w:rsidRPr="00D6200F">
        <w:rPr>
          <w:szCs w:val="24"/>
        </w:rPr>
        <w:t>3Com ou encore ISL (</w:t>
      </w:r>
      <w:proofErr w:type="spellStart"/>
      <w:r w:rsidRPr="00D6200F">
        <w:rPr>
          <w:szCs w:val="24"/>
        </w:rPr>
        <w:t>InterSwitch</w:t>
      </w:r>
      <w:proofErr w:type="spellEnd"/>
      <w:r w:rsidRPr="00D6200F">
        <w:rPr>
          <w:szCs w:val="24"/>
        </w:rPr>
        <w:t xml:space="preserve"> Link Protocol) de Cisco, toutes compatibles entre </w:t>
      </w:r>
      <w:r w:rsidR="00EC2769" w:rsidRPr="00D6200F">
        <w:rPr>
          <w:szCs w:val="24"/>
        </w:rPr>
        <w:t xml:space="preserve">elles. </w:t>
      </w:r>
      <w:r w:rsidRPr="00D6200F">
        <w:rPr>
          <w:szCs w:val="24"/>
        </w:rPr>
        <w:t>Pour cette raison, l</w:t>
      </w:r>
      <w:r w:rsidR="008A1620" w:rsidRPr="00D6200F">
        <w:rPr>
          <w:szCs w:val="24"/>
        </w:rPr>
        <w:t>’</w:t>
      </w:r>
      <w:r w:rsidRPr="00D6200F">
        <w:rPr>
          <w:szCs w:val="24"/>
        </w:rPr>
        <w:t>IEEE a défini une norme de définition des VLAN sous la référence</w:t>
      </w:r>
      <w:r w:rsidR="008A1620" w:rsidRPr="00D6200F">
        <w:rPr>
          <w:szCs w:val="24"/>
        </w:rPr>
        <w:t> </w:t>
      </w:r>
      <w:r w:rsidRPr="00D6200F">
        <w:rPr>
          <w:szCs w:val="24"/>
        </w:rPr>
        <w:t>802.1q.</w:t>
      </w:r>
    </w:p>
    <w:p w14:paraId="22E70B4A" w14:textId="77777777" w:rsidR="00E91729" w:rsidRPr="00D6200F" w:rsidRDefault="00E91729" w:rsidP="00D6200F">
      <w:pPr>
        <w:rPr>
          <w:szCs w:val="24"/>
        </w:rPr>
      </w:pPr>
    </w:p>
    <w:p w14:paraId="14A8E96E" w14:textId="77777777" w:rsidR="00E91729" w:rsidRPr="00D6200F" w:rsidRDefault="00EC2769" w:rsidP="002B5939">
      <w:pPr>
        <w:pStyle w:val="Titre2"/>
      </w:pPr>
      <w:bookmarkStart w:id="12" w:name="_Toc518224619"/>
      <w:r w:rsidRPr="00D6200F">
        <w:t xml:space="preserve">Marquage, Tag, </w:t>
      </w:r>
      <w:proofErr w:type="spellStart"/>
      <w:r w:rsidRPr="00D6200F">
        <w:t>Trunk</w:t>
      </w:r>
      <w:proofErr w:type="spellEnd"/>
      <w:r w:rsidRPr="00D6200F">
        <w:t>.</w:t>
      </w:r>
      <w:bookmarkEnd w:id="12"/>
    </w:p>
    <w:p w14:paraId="2F0FE8BE" w14:textId="77777777" w:rsidR="00E91729" w:rsidRPr="00D6200F" w:rsidRDefault="00E91729" w:rsidP="00D6200F">
      <w:pPr>
        <w:rPr>
          <w:szCs w:val="24"/>
        </w:rPr>
      </w:pPr>
    </w:p>
    <w:p w14:paraId="10609B51" w14:textId="77777777" w:rsidR="00E91729" w:rsidRPr="00D6200F" w:rsidRDefault="00DC7A60" w:rsidP="00D6200F">
      <w:pPr>
        <w:rPr>
          <w:szCs w:val="24"/>
        </w:rPr>
      </w:pPr>
      <w:r w:rsidRPr="00D6200F">
        <w:rPr>
          <w:szCs w:val="24"/>
        </w:rPr>
        <w:t>En français, on parle de marquage, encore que l</w:t>
      </w:r>
      <w:r w:rsidR="006136FC" w:rsidRPr="00D6200F">
        <w:rPr>
          <w:szCs w:val="24"/>
        </w:rPr>
        <w:t>es</w:t>
      </w:r>
      <w:r w:rsidRPr="00D6200F">
        <w:rPr>
          <w:szCs w:val="24"/>
        </w:rPr>
        <w:t xml:space="preserve"> </w:t>
      </w:r>
      <w:r w:rsidR="006136FC" w:rsidRPr="00D6200F">
        <w:rPr>
          <w:szCs w:val="24"/>
        </w:rPr>
        <w:t>t</w:t>
      </w:r>
      <w:r w:rsidRPr="00D6200F">
        <w:rPr>
          <w:szCs w:val="24"/>
        </w:rPr>
        <w:t xml:space="preserve">ermes </w:t>
      </w:r>
      <w:r w:rsidR="00D6200F" w:rsidRPr="00D6200F">
        <w:rPr>
          <w:szCs w:val="24"/>
        </w:rPr>
        <w:t>« </w:t>
      </w:r>
      <w:r w:rsidRPr="00D6200F">
        <w:rPr>
          <w:szCs w:val="24"/>
        </w:rPr>
        <w:t>étiquette</w:t>
      </w:r>
      <w:r w:rsidR="00D6200F" w:rsidRPr="00D6200F">
        <w:rPr>
          <w:szCs w:val="24"/>
        </w:rPr>
        <w:t> »</w:t>
      </w:r>
      <w:r w:rsidRPr="00D6200F">
        <w:rPr>
          <w:szCs w:val="24"/>
        </w:rPr>
        <w:t xml:space="preserve"> ou </w:t>
      </w:r>
      <w:r w:rsidR="00D6200F" w:rsidRPr="00D6200F">
        <w:rPr>
          <w:szCs w:val="24"/>
        </w:rPr>
        <w:t>« </w:t>
      </w:r>
      <w:r w:rsidRPr="00D6200F">
        <w:rPr>
          <w:szCs w:val="24"/>
        </w:rPr>
        <w:t>tag</w:t>
      </w:r>
      <w:r w:rsidR="00D6200F" w:rsidRPr="00D6200F">
        <w:rPr>
          <w:szCs w:val="24"/>
        </w:rPr>
        <w:t> »</w:t>
      </w:r>
      <w:r w:rsidRPr="00D6200F">
        <w:rPr>
          <w:szCs w:val="24"/>
        </w:rPr>
        <w:t xml:space="preserve"> sont couramment admis. Il est également </w:t>
      </w:r>
      <w:r w:rsidR="006136FC" w:rsidRPr="00D6200F">
        <w:rPr>
          <w:szCs w:val="24"/>
        </w:rPr>
        <w:t>possible</w:t>
      </w:r>
      <w:r w:rsidRPr="00D6200F">
        <w:rPr>
          <w:szCs w:val="24"/>
        </w:rPr>
        <w:t xml:space="preserve">, dans la terminologie Cisco, de parler de </w:t>
      </w:r>
      <w:proofErr w:type="spellStart"/>
      <w:r w:rsidRPr="00D6200F">
        <w:rPr>
          <w:szCs w:val="24"/>
        </w:rPr>
        <w:t>tru</w:t>
      </w:r>
      <w:r w:rsidR="008A1620" w:rsidRPr="00D6200F">
        <w:rPr>
          <w:szCs w:val="24"/>
        </w:rPr>
        <w:t>n</w:t>
      </w:r>
      <w:r w:rsidRPr="00D6200F">
        <w:rPr>
          <w:szCs w:val="24"/>
        </w:rPr>
        <w:t>k</w:t>
      </w:r>
      <w:proofErr w:type="spellEnd"/>
      <w:r w:rsidRPr="00D6200F">
        <w:rPr>
          <w:szCs w:val="24"/>
        </w:rPr>
        <w:t>.</w:t>
      </w:r>
    </w:p>
    <w:p w14:paraId="6533212E" w14:textId="77777777" w:rsidR="00E91729" w:rsidRPr="00D6200F" w:rsidRDefault="00E91729" w:rsidP="00D6200F">
      <w:pPr>
        <w:rPr>
          <w:szCs w:val="24"/>
        </w:rPr>
      </w:pPr>
    </w:p>
    <w:p w14:paraId="758CC8BC" w14:textId="77777777" w:rsidR="00E91729" w:rsidRPr="00D6200F" w:rsidRDefault="00DC7A60" w:rsidP="00D6200F">
      <w:pPr>
        <w:rPr>
          <w:szCs w:val="24"/>
        </w:rPr>
      </w:pPr>
      <w:r w:rsidRPr="00D6200F">
        <w:rPr>
          <w:szCs w:val="24"/>
        </w:rPr>
        <w:t>L</w:t>
      </w:r>
      <w:r w:rsidR="008A1620" w:rsidRPr="00D6200F">
        <w:rPr>
          <w:szCs w:val="24"/>
        </w:rPr>
        <w:t>’</w:t>
      </w:r>
      <w:r w:rsidRPr="00D6200F">
        <w:rPr>
          <w:szCs w:val="24"/>
        </w:rPr>
        <w:t>idée serait d</w:t>
      </w:r>
      <w:r w:rsidR="008A1620" w:rsidRPr="00D6200F">
        <w:rPr>
          <w:szCs w:val="24"/>
        </w:rPr>
        <w:t>’</w:t>
      </w:r>
      <w:r w:rsidRPr="00D6200F">
        <w:rPr>
          <w:szCs w:val="24"/>
        </w:rPr>
        <w:t xml:space="preserve">arriver à ce que certains ports du switch puissent être assignés à </w:t>
      </w:r>
      <w:r w:rsidR="00DF667A" w:rsidRPr="00D6200F">
        <w:rPr>
          <w:szCs w:val="24"/>
        </w:rPr>
        <w:t>plusieur</w:t>
      </w:r>
      <w:r w:rsidRPr="00D6200F">
        <w:rPr>
          <w:szCs w:val="24"/>
        </w:rPr>
        <w:t>s VLANs, ce qui fera économiser du câble et des ports sur le commutateur.</w:t>
      </w:r>
    </w:p>
    <w:p w14:paraId="34FDCB22" w14:textId="77777777" w:rsidR="00E91729" w:rsidRPr="00D6200F" w:rsidRDefault="00E91729" w:rsidP="00D6200F">
      <w:pPr>
        <w:rPr>
          <w:szCs w:val="24"/>
        </w:rPr>
      </w:pPr>
    </w:p>
    <w:p w14:paraId="0766B47E" w14:textId="77777777" w:rsidR="00E91729" w:rsidRPr="00D6200F" w:rsidRDefault="00EC2769" w:rsidP="00D6200F">
      <w:pPr>
        <w:rPr>
          <w:szCs w:val="24"/>
        </w:rPr>
      </w:pPr>
      <w:r w:rsidRPr="00D6200F">
        <w:rPr>
          <w:szCs w:val="24"/>
        </w:rPr>
        <w:t>Le principe consiste à ajouter dans l</w:t>
      </w:r>
      <w:r w:rsidR="008A1620" w:rsidRPr="00D6200F">
        <w:rPr>
          <w:szCs w:val="24"/>
        </w:rPr>
        <w:t>’entête</w:t>
      </w:r>
      <w:r w:rsidRPr="00D6200F">
        <w:rPr>
          <w:szCs w:val="24"/>
        </w:rPr>
        <w:t xml:space="preserve"> Ethernet ou MAC, un marqueur (Tag) qui permet d</w:t>
      </w:r>
      <w:r w:rsidR="008A1620" w:rsidRPr="00D6200F">
        <w:rPr>
          <w:szCs w:val="24"/>
        </w:rPr>
        <w:t>’</w:t>
      </w:r>
      <w:r w:rsidRPr="00D6200F">
        <w:rPr>
          <w:szCs w:val="24"/>
        </w:rPr>
        <w:t>identifier le VLAN.</w:t>
      </w:r>
    </w:p>
    <w:p w14:paraId="0A26F0C9" w14:textId="77777777" w:rsidR="00E91729" w:rsidRPr="00D6200F" w:rsidRDefault="00DC7A60" w:rsidP="00D6200F">
      <w:pPr>
        <w:rPr>
          <w:szCs w:val="24"/>
        </w:rPr>
      </w:pPr>
      <w:r w:rsidRPr="00D6200F">
        <w:rPr>
          <w:szCs w:val="24"/>
        </w:rPr>
        <w:t>Attention</w:t>
      </w:r>
      <w:r w:rsidR="008A1620" w:rsidRPr="00D6200F">
        <w:rPr>
          <w:szCs w:val="24"/>
        </w:rPr>
        <w:t> </w:t>
      </w:r>
      <w:r w:rsidRPr="00D6200F">
        <w:rPr>
          <w:szCs w:val="24"/>
        </w:rPr>
        <w:t>: toutes les solutions propriétaires ne répondent pas nécessairement à cette norme.</w:t>
      </w:r>
    </w:p>
    <w:p w14:paraId="12F00C8A" w14:textId="77777777" w:rsidR="00E91729" w:rsidRPr="00D6200F" w:rsidRDefault="00E91729" w:rsidP="00D6200F">
      <w:pPr>
        <w:rPr>
          <w:szCs w:val="24"/>
        </w:rPr>
      </w:pPr>
    </w:p>
    <w:p w14:paraId="1E1DC27B" w14:textId="77777777" w:rsidR="00E91729" w:rsidRPr="00D6200F" w:rsidRDefault="008A2C88" w:rsidP="00414A00">
      <w:pPr>
        <w:ind w:firstLine="0"/>
        <w:rPr>
          <w:szCs w:val="24"/>
        </w:rPr>
      </w:pPr>
      <w:r>
        <w:rPr>
          <w:szCs w:val="24"/>
        </w:rPr>
        <w:pict w14:anchorId="72D183F4">
          <v:shape id="_x0000_i1025" type="#_x0000_t75" style="width:516.6pt;height:186pt;mso-position-horizontal-relative:char;mso-position-vertical-relative:line">
            <v:imagedata r:id="rId12" o:title=""/>
          </v:shape>
        </w:pict>
      </w:r>
    </w:p>
    <w:p w14:paraId="76BAB2EF" w14:textId="77777777" w:rsidR="00E91729" w:rsidRPr="00D6200F" w:rsidRDefault="00E91729" w:rsidP="00D6200F">
      <w:pPr>
        <w:rPr>
          <w:szCs w:val="24"/>
        </w:rPr>
      </w:pPr>
    </w:p>
    <w:p w14:paraId="736F7B40" w14:textId="77777777" w:rsidR="00E91729" w:rsidRPr="00D6200F" w:rsidRDefault="00DC7A60" w:rsidP="00D6200F">
      <w:pPr>
        <w:rPr>
          <w:szCs w:val="24"/>
        </w:rPr>
      </w:pPr>
      <w:r w:rsidRPr="00D6200F">
        <w:rPr>
          <w:szCs w:val="24"/>
        </w:rPr>
        <w:t xml:space="preserve">Un champ </w:t>
      </w:r>
      <w:r w:rsidRPr="00D6200F">
        <w:rPr>
          <w:bCs/>
          <w:szCs w:val="24"/>
        </w:rPr>
        <w:t>Tag 802.1</w:t>
      </w:r>
      <w:r w:rsidR="008A1620" w:rsidRPr="00D6200F">
        <w:rPr>
          <w:bCs/>
          <w:szCs w:val="24"/>
        </w:rPr>
        <w:t> </w:t>
      </w:r>
      <w:r w:rsidRPr="00D6200F">
        <w:rPr>
          <w:bCs/>
          <w:szCs w:val="24"/>
        </w:rPr>
        <w:t xml:space="preserve">q </w:t>
      </w:r>
      <w:r w:rsidRPr="00D6200F">
        <w:rPr>
          <w:szCs w:val="24"/>
        </w:rPr>
        <w:t xml:space="preserve">de 4 octets est inséré avant le champ </w:t>
      </w:r>
      <w:r w:rsidRPr="00D6200F">
        <w:rPr>
          <w:bCs/>
          <w:szCs w:val="24"/>
        </w:rPr>
        <w:t>Ether Type</w:t>
      </w:r>
      <w:r w:rsidRPr="00D6200F">
        <w:rPr>
          <w:szCs w:val="24"/>
        </w:rPr>
        <w:t>.</w:t>
      </w:r>
    </w:p>
    <w:p w14:paraId="16D82CFB" w14:textId="77777777" w:rsidR="00E91729" w:rsidRPr="00D6200F" w:rsidRDefault="00DC7A60" w:rsidP="00D6200F">
      <w:pPr>
        <w:rPr>
          <w:szCs w:val="24"/>
        </w:rPr>
      </w:pPr>
      <w:r w:rsidRPr="00D6200F">
        <w:rPr>
          <w:szCs w:val="24"/>
        </w:rPr>
        <w:lastRenderedPageBreak/>
        <w:t>Ce dernier servait et sert toujours à identifier le type de protocole utilisé en couche réseau. Il contient toujours 0800 ou 0x0800 qui signifient IPv4.</w:t>
      </w:r>
    </w:p>
    <w:p w14:paraId="7E424DDB" w14:textId="77777777" w:rsidR="00E91729" w:rsidRPr="00D6200F" w:rsidRDefault="00DC7A60" w:rsidP="00D6200F">
      <w:pPr>
        <w:rPr>
          <w:szCs w:val="24"/>
        </w:rPr>
      </w:pPr>
      <w:r w:rsidRPr="00D6200F">
        <w:rPr>
          <w:szCs w:val="24"/>
        </w:rPr>
        <w:t>0x permet de rappeler que le champ est exprimé en hexadécimal.</w:t>
      </w:r>
    </w:p>
    <w:p w14:paraId="50B1BEFF" w14:textId="77777777" w:rsidR="00E91729" w:rsidRPr="00D6200F" w:rsidRDefault="00E91729" w:rsidP="00D6200F">
      <w:pPr>
        <w:rPr>
          <w:szCs w:val="24"/>
        </w:rPr>
      </w:pPr>
    </w:p>
    <w:p w14:paraId="4DF920F7" w14:textId="77777777" w:rsidR="00E91729" w:rsidRPr="00D6200F" w:rsidRDefault="004D2AC7" w:rsidP="00D6200F">
      <w:pPr>
        <w:rPr>
          <w:szCs w:val="24"/>
        </w:rPr>
      </w:pPr>
      <w:r>
        <w:rPr>
          <w:rFonts w:eastAsiaTheme="minorHAnsi"/>
          <w:szCs w:val="24"/>
          <w:lang w:eastAsia="en-US"/>
        </w:rPr>
        <w:pict w14:anchorId="6AC017CE">
          <v:group id="_x0000_s2067" style="position:absolute;left:0;text-align:left;margin-left:36.5pt;margin-top:28.95pt;width:5.75pt;height:30.7pt;z-index:-251655168;mso-position-horizontal-relative:page" coordorigin="730,579" coordsize="115,614">
            <v:shape id="_x0000_s2068" style="position:absolute;left:730;top:579;width:115;height:614" coordorigin="730,579" coordsize="115,614" path="m730,1193r115,l845,579r-115,l730,1193e" fillcolor="#e0e0e0" stroked="f">
              <v:path arrowok="t"/>
            </v:shape>
            <w10:wrap anchorx="page"/>
          </v:group>
        </w:pict>
      </w:r>
      <w:r w:rsidR="00DC7A60" w:rsidRPr="00D6200F">
        <w:rPr>
          <w:szCs w:val="24"/>
        </w:rPr>
        <w:t>Le champ Tag</w:t>
      </w:r>
      <w:r w:rsidR="008A1620" w:rsidRPr="00D6200F">
        <w:rPr>
          <w:szCs w:val="24"/>
        </w:rPr>
        <w:t> </w:t>
      </w:r>
      <w:r w:rsidR="00DC7A60" w:rsidRPr="00D6200F">
        <w:rPr>
          <w:szCs w:val="24"/>
        </w:rPr>
        <w:t xml:space="preserve">802.1q </w:t>
      </w:r>
      <w:r w:rsidR="006136FC" w:rsidRPr="00D6200F">
        <w:rPr>
          <w:szCs w:val="24"/>
        </w:rPr>
        <w:t>est</w:t>
      </w:r>
      <w:r w:rsidR="00DC7A60" w:rsidRPr="00D6200F">
        <w:rPr>
          <w:szCs w:val="24"/>
        </w:rPr>
        <w:t xml:space="preserve"> composé de deux champs, de deux octets chacun</w:t>
      </w:r>
      <w:r w:rsidR="008A1620" w:rsidRPr="00D6200F">
        <w:rPr>
          <w:szCs w:val="24"/>
        </w:rPr>
        <w:t> </w:t>
      </w:r>
      <w:r w:rsidR="00DC7A60" w:rsidRPr="00D6200F">
        <w:rPr>
          <w:szCs w:val="24"/>
        </w:rPr>
        <w:t>:</w:t>
      </w:r>
    </w:p>
    <w:p w14:paraId="697285E2" w14:textId="77777777" w:rsidR="00E91729" w:rsidRPr="00D6200F" w:rsidRDefault="00E91729" w:rsidP="00D6200F">
      <w:pPr>
        <w:rPr>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44"/>
        <w:gridCol w:w="288"/>
        <w:gridCol w:w="240"/>
        <w:gridCol w:w="806"/>
        <w:gridCol w:w="998"/>
        <w:gridCol w:w="1402"/>
        <w:gridCol w:w="6547"/>
      </w:tblGrid>
      <w:tr w:rsidR="006136FC" w:rsidRPr="00D6200F" w14:paraId="64ED0975" w14:textId="77777777" w:rsidTr="00EB3692">
        <w:trPr>
          <w:trHeight w:hRule="exact" w:val="734"/>
        </w:trPr>
        <w:tc>
          <w:tcPr>
            <w:tcW w:w="144" w:type="dxa"/>
            <w:tcBorders>
              <w:top w:val="single" w:sz="8" w:space="0" w:color="000000"/>
              <w:left w:val="single" w:sz="8" w:space="0" w:color="000000"/>
              <w:bottom w:val="single" w:sz="8" w:space="0" w:color="000000"/>
              <w:right w:val="nil"/>
            </w:tcBorders>
          </w:tcPr>
          <w:p w14:paraId="69872D5B" w14:textId="77777777" w:rsidR="00E91729" w:rsidRPr="00D6200F" w:rsidRDefault="00E91729" w:rsidP="00D6200F">
            <w:pPr>
              <w:jc w:val="center"/>
              <w:rPr>
                <w:szCs w:val="24"/>
              </w:rPr>
            </w:pPr>
          </w:p>
        </w:tc>
        <w:tc>
          <w:tcPr>
            <w:tcW w:w="288" w:type="dxa"/>
            <w:tcBorders>
              <w:top w:val="single" w:sz="8" w:space="0" w:color="000000"/>
              <w:left w:val="nil"/>
              <w:bottom w:val="single" w:sz="8" w:space="0" w:color="000000"/>
              <w:right w:val="nil"/>
            </w:tcBorders>
            <w:shd w:val="clear" w:color="auto" w:fill="E0E0E0"/>
          </w:tcPr>
          <w:p w14:paraId="01E3D860" w14:textId="77777777" w:rsidR="00E91729" w:rsidRPr="00D6200F" w:rsidRDefault="00E91729" w:rsidP="00D6200F">
            <w:pPr>
              <w:jc w:val="center"/>
              <w:rPr>
                <w:szCs w:val="24"/>
              </w:rPr>
            </w:pPr>
          </w:p>
        </w:tc>
        <w:tc>
          <w:tcPr>
            <w:tcW w:w="1046" w:type="dxa"/>
            <w:gridSpan w:val="2"/>
            <w:tcBorders>
              <w:top w:val="single" w:sz="8" w:space="0" w:color="000000"/>
              <w:left w:val="nil"/>
              <w:bottom w:val="single" w:sz="8" w:space="0" w:color="000000"/>
              <w:right w:val="single" w:sz="8" w:space="0" w:color="000000"/>
            </w:tcBorders>
            <w:shd w:val="clear" w:color="auto" w:fill="E0E0E0"/>
          </w:tcPr>
          <w:p w14:paraId="1CF085F6" w14:textId="77777777" w:rsidR="00E91729" w:rsidRPr="00D6200F" w:rsidRDefault="00E91729" w:rsidP="00D6200F">
            <w:pPr>
              <w:jc w:val="center"/>
              <w:rPr>
                <w:szCs w:val="24"/>
              </w:rPr>
            </w:pPr>
          </w:p>
        </w:tc>
        <w:tc>
          <w:tcPr>
            <w:tcW w:w="998" w:type="dxa"/>
            <w:tcBorders>
              <w:top w:val="single" w:sz="8" w:space="0" w:color="000000"/>
              <w:left w:val="single" w:sz="8" w:space="0" w:color="000000"/>
              <w:bottom w:val="single" w:sz="8" w:space="0" w:color="000000"/>
              <w:right w:val="single" w:sz="8" w:space="0" w:color="000000"/>
            </w:tcBorders>
            <w:shd w:val="clear" w:color="auto" w:fill="E0E0E0"/>
          </w:tcPr>
          <w:p w14:paraId="524FF2DA" w14:textId="77777777" w:rsidR="00E91729" w:rsidRPr="00D6200F" w:rsidRDefault="00DC7A60" w:rsidP="00414A00">
            <w:pPr>
              <w:ind w:firstLine="0"/>
              <w:jc w:val="center"/>
              <w:rPr>
                <w:szCs w:val="24"/>
              </w:rPr>
            </w:pPr>
            <w:r w:rsidRPr="00D6200F">
              <w:rPr>
                <w:bCs/>
                <w:szCs w:val="24"/>
              </w:rPr>
              <w:t>Taille</w:t>
            </w:r>
          </w:p>
          <w:p w14:paraId="602486C9" w14:textId="77777777" w:rsidR="00E91729" w:rsidRPr="00D6200F" w:rsidRDefault="00DC7A60" w:rsidP="00414A00">
            <w:pPr>
              <w:ind w:firstLine="0"/>
              <w:jc w:val="center"/>
              <w:rPr>
                <w:szCs w:val="24"/>
              </w:rPr>
            </w:pPr>
            <w:r w:rsidRPr="00D6200F">
              <w:rPr>
                <w:bCs/>
                <w:szCs w:val="24"/>
              </w:rPr>
              <w:t>bits</w:t>
            </w:r>
          </w:p>
        </w:tc>
        <w:tc>
          <w:tcPr>
            <w:tcW w:w="1402" w:type="dxa"/>
            <w:tcBorders>
              <w:top w:val="single" w:sz="8" w:space="0" w:color="000000"/>
              <w:left w:val="single" w:sz="8" w:space="0" w:color="000000"/>
              <w:bottom w:val="single" w:sz="8" w:space="0" w:color="000000"/>
              <w:right w:val="single" w:sz="8" w:space="0" w:color="000000"/>
            </w:tcBorders>
            <w:shd w:val="clear" w:color="auto" w:fill="E0E0E0"/>
          </w:tcPr>
          <w:p w14:paraId="7453B4F1" w14:textId="77777777" w:rsidR="00E91729" w:rsidRPr="00D6200F" w:rsidRDefault="00E91729" w:rsidP="00414A00">
            <w:pPr>
              <w:ind w:firstLine="0"/>
              <w:jc w:val="center"/>
              <w:rPr>
                <w:szCs w:val="24"/>
              </w:rPr>
            </w:pPr>
          </w:p>
          <w:p w14:paraId="4A517F48" w14:textId="77777777" w:rsidR="00E91729" w:rsidRPr="00D6200F" w:rsidRDefault="00DC7A60" w:rsidP="00414A00">
            <w:pPr>
              <w:ind w:firstLine="0"/>
              <w:jc w:val="center"/>
              <w:rPr>
                <w:szCs w:val="24"/>
              </w:rPr>
            </w:pPr>
            <w:r w:rsidRPr="00D6200F">
              <w:rPr>
                <w:bCs/>
                <w:szCs w:val="24"/>
              </w:rPr>
              <w:t>Nom</w:t>
            </w:r>
          </w:p>
        </w:tc>
        <w:tc>
          <w:tcPr>
            <w:tcW w:w="6547" w:type="dxa"/>
            <w:tcBorders>
              <w:top w:val="single" w:sz="8" w:space="0" w:color="000000"/>
              <w:left w:val="single" w:sz="8" w:space="0" w:color="000000"/>
              <w:bottom w:val="single" w:sz="8" w:space="0" w:color="000000"/>
              <w:right w:val="single" w:sz="8" w:space="0" w:color="000000"/>
            </w:tcBorders>
            <w:shd w:val="clear" w:color="auto" w:fill="E0E0E0"/>
          </w:tcPr>
          <w:p w14:paraId="338CBF34" w14:textId="77777777" w:rsidR="00E91729" w:rsidRPr="00D6200F" w:rsidRDefault="00E91729" w:rsidP="009C1BB4">
            <w:pPr>
              <w:ind w:firstLine="0"/>
              <w:jc w:val="center"/>
              <w:rPr>
                <w:szCs w:val="24"/>
              </w:rPr>
            </w:pPr>
          </w:p>
          <w:p w14:paraId="399003C2" w14:textId="77777777" w:rsidR="00E91729" w:rsidRPr="00D6200F" w:rsidRDefault="00DC7A60" w:rsidP="009C1BB4">
            <w:pPr>
              <w:ind w:firstLine="0"/>
              <w:jc w:val="center"/>
              <w:rPr>
                <w:szCs w:val="24"/>
              </w:rPr>
            </w:pPr>
            <w:r w:rsidRPr="00D6200F">
              <w:rPr>
                <w:bCs/>
                <w:szCs w:val="24"/>
              </w:rPr>
              <w:t>Description</w:t>
            </w:r>
          </w:p>
        </w:tc>
      </w:tr>
      <w:tr w:rsidR="006136FC" w:rsidRPr="00D6200F" w14:paraId="01C6A98F" w14:textId="77777777">
        <w:trPr>
          <w:trHeight w:hRule="exact" w:val="1402"/>
        </w:trPr>
        <w:tc>
          <w:tcPr>
            <w:tcW w:w="672" w:type="dxa"/>
            <w:gridSpan w:val="3"/>
            <w:vMerge w:val="restart"/>
            <w:tcBorders>
              <w:top w:val="single" w:sz="8" w:space="0" w:color="000000"/>
              <w:left w:val="single" w:sz="8" w:space="0" w:color="000000"/>
              <w:right w:val="single" w:sz="8" w:space="0" w:color="000000"/>
            </w:tcBorders>
            <w:textDirection w:val="btLr"/>
          </w:tcPr>
          <w:p w14:paraId="7490C17D" w14:textId="77777777" w:rsidR="00E91729" w:rsidRPr="00D6200F" w:rsidRDefault="00DC7A60" w:rsidP="00D6200F">
            <w:pPr>
              <w:jc w:val="right"/>
              <w:rPr>
                <w:szCs w:val="24"/>
              </w:rPr>
            </w:pPr>
            <w:r w:rsidRPr="00D6200F">
              <w:rPr>
                <w:szCs w:val="24"/>
              </w:rPr>
              <w:t>Tag</w:t>
            </w:r>
            <w:r w:rsidR="008A1620" w:rsidRPr="00D6200F">
              <w:rPr>
                <w:szCs w:val="24"/>
              </w:rPr>
              <w:t> </w:t>
            </w:r>
            <w:r w:rsidRPr="00D6200F">
              <w:rPr>
                <w:szCs w:val="24"/>
              </w:rPr>
              <w:t>802.1q</w:t>
            </w:r>
          </w:p>
        </w:tc>
        <w:tc>
          <w:tcPr>
            <w:tcW w:w="806" w:type="dxa"/>
            <w:tcBorders>
              <w:top w:val="single" w:sz="8" w:space="0" w:color="000000"/>
              <w:left w:val="single" w:sz="8" w:space="0" w:color="000000"/>
              <w:bottom w:val="single" w:sz="8" w:space="0" w:color="000000"/>
              <w:right w:val="single" w:sz="8" w:space="0" w:color="000000"/>
            </w:tcBorders>
            <w:textDirection w:val="btLr"/>
          </w:tcPr>
          <w:p w14:paraId="705BDF81" w14:textId="77777777" w:rsidR="00E91729" w:rsidRPr="00D6200F" w:rsidRDefault="00DC7A60" w:rsidP="009C1BB4">
            <w:pPr>
              <w:ind w:firstLine="0"/>
              <w:jc w:val="center"/>
              <w:rPr>
                <w:szCs w:val="24"/>
              </w:rPr>
            </w:pPr>
            <w:r w:rsidRPr="00D6200F">
              <w:rPr>
                <w:szCs w:val="24"/>
              </w:rPr>
              <w:t>TPID</w:t>
            </w:r>
          </w:p>
        </w:tc>
        <w:tc>
          <w:tcPr>
            <w:tcW w:w="998" w:type="dxa"/>
            <w:tcBorders>
              <w:top w:val="single" w:sz="8" w:space="0" w:color="000000"/>
              <w:left w:val="single" w:sz="8" w:space="0" w:color="000000"/>
              <w:bottom w:val="single" w:sz="8" w:space="0" w:color="000000"/>
              <w:right w:val="single" w:sz="8" w:space="0" w:color="000000"/>
            </w:tcBorders>
          </w:tcPr>
          <w:p w14:paraId="0F9A44E3" w14:textId="77777777" w:rsidR="00E91729" w:rsidRPr="00D6200F" w:rsidRDefault="00E91729" w:rsidP="00414A00">
            <w:pPr>
              <w:ind w:firstLine="0"/>
              <w:jc w:val="center"/>
              <w:rPr>
                <w:szCs w:val="24"/>
              </w:rPr>
            </w:pPr>
          </w:p>
          <w:p w14:paraId="2C517708" w14:textId="77777777" w:rsidR="00E91729" w:rsidRPr="00D6200F" w:rsidRDefault="00E91729" w:rsidP="00414A00">
            <w:pPr>
              <w:ind w:firstLine="0"/>
              <w:jc w:val="center"/>
              <w:rPr>
                <w:szCs w:val="24"/>
              </w:rPr>
            </w:pPr>
          </w:p>
          <w:p w14:paraId="4C503B15" w14:textId="77777777" w:rsidR="00E91729" w:rsidRPr="00D6200F" w:rsidRDefault="00DC7A60" w:rsidP="00414A00">
            <w:pPr>
              <w:ind w:firstLine="0"/>
              <w:jc w:val="center"/>
              <w:rPr>
                <w:szCs w:val="24"/>
              </w:rPr>
            </w:pPr>
            <w:r w:rsidRPr="00D6200F">
              <w:rPr>
                <w:szCs w:val="24"/>
              </w:rPr>
              <w:t>16</w:t>
            </w:r>
          </w:p>
        </w:tc>
        <w:tc>
          <w:tcPr>
            <w:tcW w:w="1402" w:type="dxa"/>
            <w:tcBorders>
              <w:top w:val="single" w:sz="8" w:space="0" w:color="000000"/>
              <w:left w:val="single" w:sz="8" w:space="0" w:color="000000"/>
              <w:bottom w:val="single" w:sz="8" w:space="0" w:color="000000"/>
              <w:right w:val="single" w:sz="8" w:space="0" w:color="000000"/>
            </w:tcBorders>
          </w:tcPr>
          <w:p w14:paraId="3CF771EA" w14:textId="77777777" w:rsidR="00E91729" w:rsidRPr="00D6200F" w:rsidRDefault="00DC7A60" w:rsidP="00414A00">
            <w:pPr>
              <w:ind w:firstLine="0"/>
              <w:jc w:val="center"/>
              <w:rPr>
                <w:szCs w:val="24"/>
              </w:rPr>
            </w:pPr>
            <w:r w:rsidRPr="00D6200F">
              <w:rPr>
                <w:bCs/>
                <w:szCs w:val="24"/>
              </w:rPr>
              <w:t>T</w:t>
            </w:r>
            <w:r w:rsidRPr="00D6200F">
              <w:rPr>
                <w:szCs w:val="24"/>
              </w:rPr>
              <w:t>ag</w:t>
            </w:r>
          </w:p>
          <w:p w14:paraId="7BD9FD50" w14:textId="77777777" w:rsidR="00E91729" w:rsidRPr="00D6200F" w:rsidRDefault="00DC7A60" w:rsidP="00414A00">
            <w:pPr>
              <w:ind w:firstLine="0"/>
              <w:jc w:val="center"/>
              <w:rPr>
                <w:szCs w:val="24"/>
              </w:rPr>
            </w:pPr>
            <w:r w:rsidRPr="00D6200F">
              <w:rPr>
                <w:bCs/>
                <w:szCs w:val="24"/>
              </w:rPr>
              <w:t>P</w:t>
            </w:r>
            <w:r w:rsidRPr="00D6200F">
              <w:rPr>
                <w:szCs w:val="24"/>
              </w:rPr>
              <w:t>rotocol</w:t>
            </w:r>
          </w:p>
          <w:p w14:paraId="74D7E80F" w14:textId="77777777" w:rsidR="00E91729" w:rsidRPr="00D6200F" w:rsidRDefault="00DC7A60" w:rsidP="00414A00">
            <w:pPr>
              <w:ind w:firstLine="0"/>
              <w:jc w:val="center"/>
              <w:rPr>
                <w:szCs w:val="24"/>
              </w:rPr>
            </w:pPr>
            <w:r w:rsidRPr="00D6200F">
              <w:rPr>
                <w:bCs/>
                <w:szCs w:val="24"/>
              </w:rPr>
              <w:t>Id</w:t>
            </w:r>
            <w:r w:rsidRPr="00D6200F">
              <w:rPr>
                <w:szCs w:val="24"/>
              </w:rPr>
              <w:t>entifier</w:t>
            </w:r>
          </w:p>
        </w:tc>
        <w:tc>
          <w:tcPr>
            <w:tcW w:w="6547" w:type="dxa"/>
            <w:tcBorders>
              <w:top w:val="single" w:sz="8" w:space="0" w:color="000000"/>
              <w:left w:val="single" w:sz="8" w:space="0" w:color="000000"/>
              <w:bottom w:val="single" w:sz="8" w:space="0" w:color="000000"/>
              <w:right w:val="single" w:sz="8" w:space="0" w:color="000000"/>
            </w:tcBorders>
          </w:tcPr>
          <w:p w14:paraId="19EE8D59" w14:textId="77777777" w:rsidR="00E91729" w:rsidRPr="00D6200F" w:rsidRDefault="00DC7A60" w:rsidP="009C1BB4">
            <w:pPr>
              <w:ind w:hanging="5"/>
              <w:rPr>
                <w:szCs w:val="24"/>
              </w:rPr>
            </w:pPr>
            <w:r w:rsidRPr="00D6200F">
              <w:rPr>
                <w:szCs w:val="24"/>
              </w:rPr>
              <w:t>Désigne le type de tag. Il permet par exemple au commutateur</w:t>
            </w:r>
            <w:r w:rsidR="00FC45B8" w:rsidRPr="00D6200F">
              <w:rPr>
                <w:szCs w:val="24"/>
              </w:rPr>
              <w:t xml:space="preserve"> </w:t>
            </w:r>
            <w:r w:rsidRPr="00D6200F">
              <w:rPr>
                <w:szCs w:val="24"/>
              </w:rPr>
              <w:t>d’identifier la trame comme comportant un tag</w:t>
            </w:r>
            <w:r w:rsidR="008A1620" w:rsidRPr="00D6200F">
              <w:rPr>
                <w:szCs w:val="24"/>
              </w:rPr>
              <w:t> </w:t>
            </w:r>
            <w:r w:rsidRPr="00D6200F">
              <w:rPr>
                <w:szCs w:val="24"/>
              </w:rPr>
              <w:t xml:space="preserve">802.1Q </w:t>
            </w:r>
            <w:r w:rsidR="00EB3692" w:rsidRPr="00D6200F">
              <w:rPr>
                <w:szCs w:val="24"/>
              </w:rPr>
              <w:t xml:space="preserve">de </w:t>
            </w:r>
            <w:r w:rsidRPr="00D6200F">
              <w:rPr>
                <w:szCs w:val="24"/>
              </w:rPr>
              <w:t>celle</w:t>
            </w:r>
            <w:r w:rsidR="00FC45B8" w:rsidRPr="00D6200F">
              <w:rPr>
                <w:szCs w:val="24"/>
              </w:rPr>
              <w:t xml:space="preserve"> </w:t>
            </w:r>
            <w:r w:rsidRPr="00D6200F">
              <w:rPr>
                <w:szCs w:val="24"/>
              </w:rPr>
              <w:t>ayant un format Ethernet</w:t>
            </w:r>
            <w:r w:rsidR="008A1620" w:rsidRPr="00D6200F">
              <w:rPr>
                <w:szCs w:val="24"/>
              </w:rPr>
              <w:t> </w:t>
            </w:r>
            <w:r w:rsidRPr="00D6200F">
              <w:rPr>
                <w:szCs w:val="24"/>
              </w:rPr>
              <w:t>II</w:t>
            </w:r>
            <w:r w:rsidR="008A1620" w:rsidRPr="00D6200F">
              <w:rPr>
                <w:szCs w:val="24"/>
              </w:rPr>
              <w:t>/</w:t>
            </w:r>
            <w:r w:rsidRPr="00D6200F">
              <w:rPr>
                <w:szCs w:val="24"/>
              </w:rPr>
              <w:t>802.3.</w:t>
            </w:r>
          </w:p>
          <w:p w14:paraId="6FB15995" w14:textId="77777777" w:rsidR="00E91729" w:rsidRPr="00D6200F" w:rsidRDefault="00DC7A60" w:rsidP="009C1BB4">
            <w:pPr>
              <w:ind w:hanging="5"/>
              <w:rPr>
                <w:szCs w:val="24"/>
              </w:rPr>
            </w:pPr>
            <w:r w:rsidRPr="00D6200F">
              <w:rPr>
                <w:szCs w:val="24"/>
              </w:rPr>
              <w:t xml:space="preserve">Dans ce cas, cette valeur </w:t>
            </w:r>
            <w:r w:rsidR="006136FC" w:rsidRPr="00D6200F">
              <w:rPr>
                <w:szCs w:val="24"/>
              </w:rPr>
              <w:t>est</w:t>
            </w:r>
            <w:r w:rsidRPr="00D6200F">
              <w:rPr>
                <w:szCs w:val="24"/>
              </w:rPr>
              <w:t xml:space="preserve"> égale à la constante hexadécimale</w:t>
            </w:r>
            <w:r w:rsidR="00787803">
              <w:rPr>
                <w:szCs w:val="24"/>
              </w:rPr>
              <w:t> </w:t>
            </w:r>
            <w:r w:rsidRPr="00D6200F">
              <w:rPr>
                <w:szCs w:val="24"/>
              </w:rPr>
              <w:t>0x8100.</w:t>
            </w:r>
          </w:p>
        </w:tc>
      </w:tr>
      <w:tr w:rsidR="006136FC" w:rsidRPr="00D6200F" w14:paraId="62CD1654" w14:textId="77777777">
        <w:trPr>
          <w:trHeight w:hRule="exact" w:val="826"/>
        </w:trPr>
        <w:tc>
          <w:tcPr>
            <w:tcW w:w="672" w:type="dxa"/>
            <w:gridSpan w:val="3"/>
            <w:vMerge/>
            <w:tcBorders>
              <w:left w:val="single" w:sz="8" w:space="0" w:color="000000"/>
              <w:right w:val="single" w:sz="8" w:space="0" w:color="000000"/>
            </w:tcBorders>
            <w:textDirection w:val="btLr"/>
          </w:tcPr>
          <w:p w14:paraId="3D639350" w14:textId="77777777" w:rsidR="00E91729" w:rsidRPr="00D6200F" w:rsidRDefault="00E91729" w:rsidP="00D6200F">
            <w:pPr>
              <w:jc w:val="right"/>
              <w:rPr>
                <w:szCs w:val="24"/>
              </w:rPr>
            </w:pPr>
          </w:p>
        </w:tc>
        <w:tc>
          <w:tcPr>
            <w:tcW w:w="806" w:type="dxa"/>
            <w:vMerge w:val="restart"/>
            <w:tcBorders>
              <w:top w:val="single" w:sz="8" w:space="0" w:color="000000"/>
              <w:left w:val="single" w:sz="8" w:space="0" w:color="000000"/>
              <w:right w:val="single" w:sz="8" w:space="0" w:color="000000"/>
            </w:tcBorders>
            <w:textDirection w:val="btLr"/>
          </w:tcPr>
          <w:p w14:paraId="30173F07" w14:textId="77777777" w:rsidR="00E91729" w:rsidRPr="00D6200F" w:rsidRDefault="00DC7A60" w:rsidP="009C1BB4">
            <w:pPr>
              <w:ind w:firstLine="0"/>
              <w:jc w:val="right"/>
              <w:rPr>
                <w:szCs w:val="24"/>
              </w:rPr>
            </w:pPr>
            <w:r w:rsidRPr="00D6200F">
              <w:rPr>
                <w:szCs w:val="24"/>
              </w:rPr>
              <w:t>TCI</w:t>
            </w:r>
          </w:p>
          <w:p w14:paraId="06D9CDA8" w14:textId="77777777" w:rsidR="00E91729" w:rsidRPr="00D6200F" w:rsidRDefault="00DC7A60" w:rsidP="009C1BB4">
            <w:pPr>
              <w:ind w:firstLine="0"/>
              <w:jc w:val="right"/>
              <w:rPr>
                <w:szCs w:val="24"/>
              </w:rPr>
            </w:pPr>
            <w:r w:rsidRPr="00D6200F">
              <w:rPr>
                <w:bCs/>
                <w:szCs w:val="24"/>
              </w:rPr>
              <w:t>T</w:t>
            </w:r>
            <w:r w:rsidRPr="00D6200F">
              <w:rPr>
                <w:szCs w:val="24"/>
              </w:rPr>
              <w:t xml:space="preserve">ag </w:t>
            </w:r>
            <w:r w:rsidRPr="00D6200F">
              <w:rPr>
                <w:bCs/>
                <w:szCs w:val="24"/>
              </w:rPr>
              <w:t>C</w:t>
            </w:r>
            <w:r w:rsidRPr="00D6200F">
              <w:rPr>
                <w:szCs w:val="24"/>
              </w:rPr>
              <w:t xml:space="preserve">ontrol </w:t>
            </w:r>
            <w:r w:rsidRPr="00D6200F">
              <w:rPr>
                <w:bCs/>
                <w:szCs w:val="24"/>
              </w:rPr>
              <w:t>I</w:t>
            </w:r>
            <w:r w:rsidRPr="00D6200F">
              <w:rPr>
                <w:szCs w:val="24"/>
              </w:rPr>
              <w:t>nformation</w:t>
            </w:r>
          </w:p>
        </w:tc>
        <w:tc>
          <w:tcPr>
            <w:tcW w:w="998" w:type="dxa"/>
            <w:tcBorders>
              <w:top w:val="single" w:sz="8" w:space="0" w:color="000000"/>
              <w:left w:val="single" w:sz="8" w:space="0" w:color="000000"/>
              <w:bottom w:val="single" w:sz="8" w:space="0" w:color="000000"/>
              <w:right w:val="single" w:sz="8" w:space="0" w:color="000000"/>
            </w:tcBorders>
          </w:tcPr>
          <w:p w14:paraId="6CB35EE6" w14:textId="77777777" w:rsidR="00E91729" w:rsidRPr="00D6200F" w:rsidRDefault="00E91729" w:rsidP="00414A00">
            <w:pPr>
              <w:ind w:firstLine="0"/>
              <w:jc w:val="center"/>
              <w:rPr>
                <w:szCs w:val="24"/>
              </w:rPr>
            </w:pPr>
          </w:p>
          <w:p w14:paraId="384C9896" w14:textId="77777777" w:rsidR="00E91729" w:rsidRPr="00D6200F" w:rsidRDefault="00DC7A60" w:rsidP="00414A00">
            <w:pPr>
              <w:ind w:firstLine="0"/>
              <w:jc w:val="center"/>
              <w:rPr>
                <w:szCs w:val="24"/>
              </w:rPr>
            </w:pPr>
            <w:r w:rsidRPr="00D6200F">
              <w:rPr>
                <w:szCs w:val="24"/>
              </w:rPr>
              <w:t>3</w:t>
            </w:r>
          </w:p>
        </w:tc>
        <w:tc>
          <w:tcPr>
            <w:tcW w:w="1402" w:type="dxa"/>
            <w:tcBorders>
              <w:top w:val="single" w:sz="8" w:space="0" w:color="000000"/>
              <w:left w:val="single" w:sz="8" w:space="0" w:color="000000"/>
              <w:bottom w:val="single" w:sz="8" w:space="0" w:color="000000"/>
              <w:right w:val="single" w:sz="8" w:space="0" w:color="000000"/>
            </w:tcBorders>
          </w:tcPr>
          <w:p w14:paraId="6D869638" w14:textId="77777777" w:rsidR="00E91729" w:rsidRPr="00D6200F" w:rsidRDefault="00DC7A60" w:rsidP="00414A00">
            <w:pPr>
              <w:ind w:firstLine="0"/>
              <w:jc w:val="center"/>
              <w:rPr>
                <w:szCs w:val="24"/>
              </w:rPr>
            </w:pPr>
            <w:r w:rsidRPr="00D6200F">
              <w:rPr>
                <w:szCs w:val="24"/>
              </w:rPr>
              <w:t>Priorité</w:t>
            </w:r>
          </w:p>
        </w:tc>
        <w:tc>
          <w:tcPr>
            <w:tcW w:w="6547" w:type="dxa"/>
            <w:tcBorders>
              <w:top w:val="single" w:sz="8" w:space="0" w:color="000000"/>
              <w:left w:val="single" w:sz="8" w:space="0" w:color="000000"/>
              <w:bottom w:val="single" w:sz="8" w:space="0" w:color="000000"/>
              <w:right w:val="single" w:sz="8" w:space="0" w:color="000000"/>
            </w:tcBorders>
          </w:tcPr>
          <w:p w14:paraId="5F3DD97A" w14:textId="77777777" w:rsidR="00E91729" w:rsidRPr="00D6200F" w:rsidRDefault="00DC7A60" w:rsidP="009C1BB4">
            <w:pPr>
              <w:ind w:hanging="5"/>
              <w:rPr>
                <w:szCs w:val="24"/>
              </w:rPr>
            </w:pPr>
            <w:r w:rsidRPr="00D6200F">
              <w:rPr>
                <w:szCs w:val="24"/>
              </w:rPr>
              <w:t>Sur 3 bits on peut coder 8 niveaux de priorités de 0 à 7. Ces 8</w:t>
            </w:r>
            <w:r w:rsidR="00FC45B8" w:rsidRPr="00D6200F">
              <w:rPr>
                <w:szCs w:val="24"/>
              </w:rPr>
              <w:t xml:space="preserve"> </w:t>
            </w:r>
            <w:r w:rsidRPr="00D6200F">
              <w:rPr>
                <w:szCs w:val="24"/>
              </w:rPr>
              <w:t>niveaux sont utilisés pour fixer une priorité aux trames d</w:t>
            </w:r>
            <w:r w:rsidR="008A1620" w:rsidRPr="00D6200F">
              <w:rPr>
                <w:szCs w:val="24"/>
              </w:rPr>
              <w:t>’</w:t>
            </w:r>
            <w:r w:rsidRPr="00D6200F">
              <w:rPr>
                <w:szCs w:val="24"/>
              </w:rPr>
              <w:t>un</w:t>
            </w:r>
            <w:r w:rsidR="00FC45B8" w:rsidRPr="00D6200F">
              <w:rPr>
                <w:szCs w:val="24"/>
              </w:rPr>
              <w:t xml:space="preserve"> </w:t>
            </w:r>
            <w:r w:rsidRPr="00D6200F">
              <w:rPr>
                <w:szCs w:val="24"/>
              </w:rPr>
              <w:t>VLAN relativement aux autres VLANs.</w:t>
            </w:r>
          </w:p>
        </w:tc>
      </w:tr>
      <w:tr w:rsidR="006136FC" w:rsidRPr="00D6200F" w14:paraId="45197C16" w14:textId="77777777">
        <w:trPr>
          <w:trHeight w:hRule="exact" w:val="1114"/>
        </w:trPr>
        <w:tc>
          <w:tcPr>
            <w:tcW w:w="672" w:type="dxa"/>
            <w:gridSpan w:val="3"/>
            <w:vMerge/>
            <w:tcBorders>
              <w:left w:val="single" w:sz="8" w:space="0" w:color="000000"/>
              <w:right w:val="single" w:sz="8" w:space="0" w:color="000000"/>
            </w:tcBorders>
            <w:textDirection w:val="btLr"/>
          </w:tcPr>
          <w:p w14:paraId="70DE7BC4" w14:textId="77777777" w:rsidR="00E91729" w:rsidRPr="00D6200F" w:rsidRDefault="00E91729" w:rsidP="00D6200F">
            <w:pPr>
              <w:jc w:val="right"/>
              <w:rPr>
                <w:szCs w:val="24"/>
              </w:rPr>
            </w:pPr>
          </w:p>
        </w:tc>
        <w:tc>
          <w:tcPr>
            <w:tcW w:w="806" w:type="dxa"/>
            <w:vMerge/>
            <w:tcBorders>
              <w:left w:val="single" w:sz="8" w:space="0" w:color="000000"/>
              <w:right w:val="single" w:sz="8" w:space="0" w:color="000000"/>
            </w:tcBorders>
            <w:textDirection w:val="btLr"/>
          </w:tcPr>
          <w:p w14:paraId="223EF395" w14:textId="77777777" w:rsidR="00E91729" w:rsidRPr="00D6200F" w:rsidRDefault="00E91729" w:rsidP="00D6200F">
            <w:pPr>
              <w:jc w:val="right"/>
              <w:rPr>
                <w:szCs w:val="24"/>
              </w:rPr>
            </w:pPr>
          </w:p>
        </w:tc>
        <w:tc>
          <w:tcPr>
            <w:tcW w:w="998" w:type="dxa"/>
            <w:tcBorders>
              <w:top w:val="single" w:sz="8" w:space="0" w:color="000000"/>
              <w:left w:val="single" w:sz="8" w:space="0" w:color="000000"/>
              <w:bottom w:val="single" w:sz="8" w:space="0" w:color="000000"/>
              <w:right w:val="single" w:sz="8" w:space="0" w:color="000000"/>
            </w:tcBorders>
          </w:tcPr>
          <w:p w14:paraId="64136BD3" w14:textId="77777777" w:rsidR="00E91729" w:rsidRPr="00D6200F" w:rsidRDefault="00E91729" w:rsidP="00414A00">
            <w:pPr>
              <w:ind w:firstLine="0"/>
              <w:jc w:val="center"/>
              <w:rPr>
                <w:szCs w:val="24"/>
              </w:rPr>
            </w:pPr>
          </w:p>
          <w:p w14:paraId="581C6F8B" w14:textId="77777777" w:rsidR="00E91729" w:rsidRPr="00D6200F" w:rsidRDefault="00DC7A60" w:rsidP="00414A00">
            <w:pPr>
              <w:ind w:firstLine="0"/>
              <w:jc w:val="center"/>
              <w:rPr>
                <w:szCs w:val="24"/>
              </w:rPr>
            </w:pPr>
            <w:r w:rsidRPr="00D6200F">
              <w:rPr>
                <w:szCs w:val="24"/>
              </w:rPr>
              <w:t>1</w:t>
            </w:r>
          </w:p>
        </w:tc>
        <w:tc>
          <w:tcPr>
            <w:tcW w:w="1402" w:type="dxa"/>
            <w:tcBorders>
              <w:top w:val="single" w:sz="8" w:space="0" w:color="000000"/>
              <w:left w:val="single" w:sz="8" w:space="0" w:color="000000"/>
              <w:bottom w:val="single" w:sz="8" w:space="0" w:color="000000"/>
              <w:right w:val="single" w:sz="8" w:space="0" w:color="000000"/>
            </w:tcBorders>
          </w:tcPr>
          <w:p w14:paraId="55F004EE" w14:textId="77777777" w:rsidR="00E91729" w:rsidRPr="00D6200F" w:rsidRDefault="00DC7A60" w:rsidP="00414A00">
            <w:pPr>
              <w:ind w:firstLine="0"/>
              <w:jc w:val="center"/>
              <w:rPr>
                <w:szCs w:val="24"/>
              </w:rPr>
            </w:pPr>
            <w:r w:rsidRPr="00D6200F">
              <w:rPr>
                <w:szCs w:val="24"/>
              </w:rPr>
              <w:t>CFI</w:t>
            </w:r>
          </w:p>
        </w:tc>
        <w:tc>
          <w:tcPr>
            <w:tcW w:w="6547" w:type="dxa"/>
            <w:tcBorders>
              <w:top w:val="single" w:sz="8" w:space="0" w:color="000000"/>
              <w:left w:val="single" w:sz="8" w:space="0" w:color="000000"/>
              <w:bottom w:val="single" w:sz="8" w:space="0" w:color="000000"/>
              <w:right w:val="single" w:sz="8" w:space="0" w:color="000000"/>
            </w:tcBorders>
          </w:tcPr>
          <w:p w14:paraId="73FA0BB4" w14:textId="77777777" w:rsidR="00E91729" w:rsidRPr="00D6200F" w:rsidRDefault="00DC7A60" w:rsidP="009C1BB4">
            <w:pPr>
              <w:ind w:hanging="5"/>
              <w:rPr>
                <w:szCs w:val="24"/>
              </w:rPr>
            </w:pPr>
            <w:r w:rsidRPr="00D6200F">
              <w:rPr>
                <w:szCs w:val="24"/>
              </w:rPr>
              <w:t>Canonical Format Identifier.</w:t>
            </w:r>
          </w:p>
          <w:p w14:paraId="5A9FF226" w14:textId="77777777" w:rsidR="00E91729" w:rsidRPr="00D6200F" w:rsidRDefault="00DC7A60" w:rsidP="009C1BB4">
            <w:pPr>
              <w:ind w:hanging="5"/>
              <w:rPr>
                <w:szCs w:val="24"/>
              </w:rPr>
            </w:pPr>
            <w:r w:rsidRPr="00D6200F">
              <w:rPr>
                <w:szCs w:val="24"/>
              </w:rPr>
              <w:t xml:space="preserve">Ce champ est utilisé pour des raisons de compatibilité entre les réseaux Ethernet et les réseaux de type </w:t>
            </w:r>
            <w:proofErr w:type="spellStart"/>
            <w:r w:rsidRPr="00D6200F">
              <w:rPr>
                <w:szCs w:val="24"/>
              </w:rPr>
              <w:t>Token</w:t>
            </w:r>
            <w:proofErr w:type="spellEnd"/>
            <w:r w:rsidRPr="00D6200F">
              <w:rPr>
                <w:szCs w:val="24"/>
              </w:rPr>
              <w:t xml:space="preserve"> ring. Il doit être marqué à 0.</w:t>
            </w:r>
          </w:p>
        </w:tc>
      </w:tr>
      <w:tr w:rsidR="006136FC" w:rsidRPr="00D6200F" w14:paraId="7EC7FEC0" w14:textId="77777777" w:rsidTr="00EB3692">
        <w:trPr>
          <w:trHeight w:hRule="exact" w:val="905"/>
        </w:trPr>
        <w:tc>
          <w:tcPr>
            <w:tcW w:w="672" w:type="dxa"/>
            <w:gridSpan w:val="3"/>
            <w:vMerge/>
            <w:tcBorders>
              <w:left w:val="single" w:sz="8" w:space="0" w:color="000000"/>
              <w:bottom w:val="single" w:sz="8" w:space="0" w:color="000000"/>
              <w:right w:val="single" w:sz="8" w:space="0" w:color="000000"/>
            </w:tcBorders>
            <w:textDirection w:val="btLr"/>
          </w:tcPr>
          <w:p w14:paraId="7DBA417D" w14:textId="77777777" w:rsidR="00E91729" w:rsidRPr="00D6200F" w:rsidRDefault="00E91729" w:rsidP="00D6200F">
            <w:pPr>
              <w:jc w:val="right"/>
              <w:rPr>
                <w:szCs w:val="24"/>
              </w:rPr>
            </w:pPr>
          </w:p>
        </w:tc>
        <w:tc>
          <w:tcPr>
            <w:tcW w:w="806" w:type="dxa"/>
            <w:vMerge/>
            <w:tcBorders>
              <w:left w:val="single" w:sz="8" w:space="0" w:color="000000"/>
              <w:bottom w:val="single" w:sz="8" w:space="0" w:color="000000"/>
              <w:right w:val="single" w:sz="8" w:space="0" w:color="000000"/>
            </w:tcBorders>
            <w:textDirection w:val="btLr"/>
          </w:tcPr>
          <w:p w14:paraId="6D6F4F05" w14:textId="77777777" w:rsidR="00E91729" w:rsidRPr="00D6200F" w:rsidRDefault="00E91729" w:rsidP="00D6200F">
            <w:pPr>
              <w:jc w:val="right"/>
              <w:rPr>
                <w:szCs w:val="24"/>
              </w:rPr>
            </w:pPr>
          </w:p>
        </w:tc>
        <w:tc>
          <w:tcPr>
            <w:tcW w:w="998" w:type="dxa"/>
            <w:tcBorders>
              <w:top w:val="single" w:sz="8" w:space="0" w:color="000000"/>
              <w:left w:val="single" w:sz="8" w:space="0" w:color="000000"/>
              <w:bottom w:val="single" w:sz="8" w:space="0" w:color="000000"/>
              <w:right w:val="single" w:sz="8" w:space="0" w:color="000000"/>
            </w:tcBorders>
          </w:tcPr>
          <w:p w14:paraId="62376155" w14:textId="77777777" w:rsidR="00E91729" w:rsidRPr="00D6200F" w:rsidRDefault="00E91729" w:rsidP="00414A00">
            <w:pPr>
              <w:ind w:firstLine="0"/>
              <w:jc w:val="center"/>
              <w:rPr>
                <w:szCs w:val="24"/>
              </w:rPr>
            </w:pPr>
          </w:p>
          <w:p w14:paraId="019DF717" w14:textId="77777777" w:rsidR="00E91729" w:rsidRPr="00D6200F" w:rsidRDefault="00DC7A60" w:rsidP="00414A00">
            <w:pPr>
              <w:ind w:firstLine="0"/>
              <w:jc w:val="center"/>
              <w:rPr>
                <w:szCs w:val="24"/>
              </w:rPr>
            </w:pPr>
            <w:r w:rsidRPr="00D6200F">
              <w:rPr>
                <w:szCs w:val="24"/>
              </w:rPr>
              <w:t>12</w:t>
            </w:r>
          </w:p>
        </w:tc>
        <w:tc>
          <w:tcPr>
            <w:tcW w:w="1402" w:type="dxa"/>
            <w:tcBorders>
              <w:top w:val="single" w:sz="8" w:space="0" w:color="000000"/>
              <w:left w:val="single" w:sz="8" w:space="0" w:color="000000"/>
              <w:bottom w:val="single" w:sz="8" w:space="0" w:color="000000"/>
              <w:right w:val="single" w:sz="8" w:space="0" w:color="000000"/>
            </w:tcBorders>
          </w:tcPr>
          <w:p w14:paraId="241CCE7A" w14:textId="77777777" w:rsidR="00E91729" w:rsidRPr="00D6200F" w:rsidRDefault="00DC7A60" w:rsidP="00414A00">
            <w:pPr>
              <w:ind w:firstLine="0"/>
              <w:jc w:val="center"/>
              <w:rPr>
                <w:szCs w:val="24"/>
              </w:rPr>
            </w:pPr>
            <w:r w:rsidRPr="00D6200F">
              <w:rPr>
                <w:szCs w:val="24"/>
              </w:rPr>
              <w:t>VLAN ID</w:t>
            </w:r>
          </w:p>
          <w:p w14:paraId="0029DCBE" w14:textId="77777777" w:rsidR="00E91729" w:rsidRPr="00D6200F" w:rsidRDefault="00DC7A60" w:rsidP="00414A00">
            <w:pPr>
              <w:ind w:firstLine="0"/>
              <w:jc w:val="center"/>
              <w:rPr>
                <w:szCs w:val="24"/>
              </w:rPr>
            </w:pPr>
            <w:r w:rsidRPr="00D6200F">
              <w:rPr>
                <w:szCs w:val="24"/>
              </w:rPr>
              <w:t>VID</w:t>
            </w:r>
          </w:p>
        </w:tc>
        <w:tc>
          <w:tcPr>
            <w:tcW w:w="6547" w:type="dxa"/>
            <w:tcBorders>
              <w:top w:val="single" w:sz="8" w:space="0" w:color="000000"/>
              <w:left w:val="single" w:sz="8" w:space="0" w:color="000000"/>
              <w:bottom w:val="single" w:sz="8" w:space="0" w:color="000000"/>
              <w:right w:val="single" w:sz="8" w:space="0" w:color="000000"/>
            </w:tcBorders>
          </w:tcPr>
          <w:p w14:paraId="61060966" w14:textId="77777777" w:rsidR="00E91729" w:rsidRPr="00D6200F" w:rsidRDefault="00DC7A60" w:rsidP="009C1BB4">
            <w:pPr>
              <w:ind w:hanging="5"/>
              <w:rPr>
                <w:szCs w:val="24"/>
              </w:rPr>
            </w:pPr>
            <w:r w:rsidRPr="00D6200F">
              <w:rPr>
                <w:szCs w:val="24"/>
              </w:rPr>
              <w:t>Ce champ est codé sur 12 bits et représente le numéro du VLAN.</w:t>
            </w:r>
          </w:p>
          <w:p w14:paraId="3FA3823C" w14:textId="77777777" w:rsidR="00E91729" w:rsidRPr="00D6200F" w:rsidRDefault="00DC7A60" w:rsidP="009C1BB4">
            <w:pPr>
              <w:ind w:hanging="5"/>
              <w:rPr>
                <w:szCs w:val="24"/>
              </w:rPr>
            </w:pPr>
            <w:r w:rsidRPr="00D6200F">
              <w:rPr>
                <w:szCs w:val="24"/>
              </w:rPr>
              <w:t xml:space="preserve">Il </w:t>
            </w:r>
            <w:r w:rsidR="006136FC" w:rsidRPr="00D6200F">
              <w:rPr>
                <w:szCs w:val="24"/>
              </w:rPr>
              <w:t>est</w:t>
            </w:r>
            <w:r w:rsidRPr="00D6200F">
              <w:rPr>
                <w:szCs w:val="24"/>
              </w:rPr>
              <w:t xml:space="preserve"> donc </w:t>
            </w:r>
            <w:r w:rsidR="006136FC" w:rsidRPr="00D6200F">
              <w:rPr>
                <w:szCs w:val="24"/>
              </w:rPr>
              <w:t>possible</w:t>
            </w:r>
            <w:r w:rsidRPr="00D6200F">
              <w:rPr>
                <w:szCs w:val="24"/>
              </w:rPr>
              <w:t xml:space="preserve"> d</w:t>
            </w:r>
            <w:r w:rsidR="008A1620" w:rsidRPr="00D6200F">
              <w:rPr>
                <w:szCs w:val="24"/>
              </w:rPr>
              <w:t>’</w:t>
            </w:r>
            <w:r w:rsidR="00EB3692" w:rsidRPr="00D6200F">
              <w:rPr>
                <w:szCs w:val="24"/>
              </w:rPr>
              <w:t>intégrer la trame dans un</w:t>
            </w:r>
            <w:r w:rsidRPr="00D6200F">
              <w:rPr>
                <w:szCs w:val="24"/>
              </w:rPr>
              <w:t xml:space="preserve"> VLAN parmi 4096 possibilités. La valeur</w:t>
            </w:r>
            <w:r w:rsidR="008A1620" w:rsidRPr="00D6200F">
              <w:rPr>
                <w:szCs w:val="24"/>
              </w:rPr>
              <w:t> </w:t>
            </w:r>
            <w:r w:rsidRPr="00D6200F">
              <w:rPr>
                <w:szCs w:val="24"/>
              </w:rPr>
              <w:t>0 indique qu</w:t>
            </w:r>
            <w:r w:rsidR="008A1620" w:rsidRPr="00D6200F">
              <w:rPr>
                <w:szCs w:val="24"/>
              </w:rPr>
              <w:t>’</w:t>
            </w:r>
            <w:r w:rsidRPr="00D6200F">
              <w:rPr>
                <w:szCs w:val="24"/>
              </w:rPr>
              <w:t>il n</w:t>
            </w:r>
            <w:r w:rsidR="008A1620" w:rsidRPr="00D6200F">
              <w:rPr>
                <w:szCs w:val="24"/>
              </w:rPr>
              <w:t>’</w:t>
            </w:r>
            <w:r w:rsidRPr="00D6200F">
              <w:rPr>
                <w:szCs w:val="24"/>
              </w:rPr>
              <w:t>y a pas de VLAN.</w:t>
            </w:r>
          </w:p>
        </w:tc>
      </w:tr>
    </w:tbl>
    <w:p w14:paraId="59850C7A" w14:textId="77777777" w:rsidR="00E91729" w:rsidRPr="00D6200F" w:rsidRDefault="00E91729" w:rsidP="00D6200F">
      <w:pPr>
        <w:rPr>
          <w:szCs w:val="24"/>
        </w:rPr>
      </w:pPr>
    </w:p>
    <w:p w14:paraId="603C808E" w14:textId="77777777" w:rsidR="00E91729" w:rsidRPr="00D6200F" w:rsidRDefault="00DC7A60" w:rsidP="002B5939">
      <w:pPr>
        <w:pStyle w:val="Titre2"/>
        <w:rPr>
          <w:u w:color="000000"/>
        </w:rPr>
      </w:pPr>
      <w:bookmarkStart w:id="13" w:name="_Toc518224620"/>
      <w:r w:rsidRPr="00D6200F">
        <w:rPr>
          <w:u w:color="000000"/>
        </w:rPr>
        <w:t>Les ports des commutateurs.</w:t>
      </w:r>
      <w:bookmarkEnd w:id="13"/>
    </w:p>
    <w:p w14:paraId="0C1CB86E" w14:textId="77777777" w:rsidR="00E91729" w:rsidRPr="00D6200F" w:rsidRDefault="00E91729" w:rsidP="00D6200F">
      <w:pPr>
        <w:rPr>
          <w:szCs w:val="24"/>
        </w:rPr>
      </w:pPr>
    </w:p>
    <w:p w14:paraId="44DC1C91" w14:textId="77777777" w:rsidR="00E91729" w:rsidRPr="00D6200F" w:rsidRDefault="00DC7A60" w:rsidP="00D6200F">
      <w:pPr>
        <w:rPr>
          <w:szCs w:val="24"/>
        </w:rPr>
      </w:pPr>
      <w:r w:rsidRPr="00D6200F">
        <w:rPr>
          <w:szCs w:val="24"/>
        </w:rPr>
        <w:t>Les ports d</w:t>
      </w:r>
      <w:r w:rsidR="008A1620" w:rsidRPr="00D6200F">
        <w:rPr>
          <w:szCs w:val="24"/>
        </w:rPr>
        <w:t>’</w:t>
      </w:r>
      <w:r w:rsidRPr="00D6200F">
        <w:rPr>
          <w:szCs w:val="24"/>
        </w:rPr>
        <w:t>un commutateur peuvent être dans l</w:t>
      </w:r>
      <w:r w:rsidR="008A1620" w:rsidRPr="00D6200F">
        <w:rPr>
          <w:szCs w:val="24"/>
        </w:rPr>
        <w:t>’</w:t>
      </w:r>
      <w:r w:rsidRPr="00D6200F">
        <w:rPr>
          <w:szCs w:val="24"/>
        </w:rPr>
        <w:t>un d</w:t>
      </w:r>
      <w:r w:rsidR="006136FC" w:rsidRPr="00D6200F">
        <w:rPr>
          <w:szCs w:val="24"/>
        </w:rPr>
        <w:t>es</w:t>
      </w:r>
      <w:r w:rsidRPr="00D6200F">
        <w:rPr>
          <w:szCs w:val="24"/>
        </w:rPr>
        <w:t xml:space="preserve"> trois états suivants</w:t>
      </w:r>
      <w:r w:rsidR="008A1620" w:rsidRPr="00D6200F">
        <w:rPr>
          <w:szCs w:val="24"/>
        </w:rPr>
        <w:t> </w:t>
      </w:r>
      <w:r w:rsidRPr="00D6200F">
        <w:rPr>
          <w:szCs w:val="24"/>
        </w:rPr>
        <w:t xml:space="preserve">: </w:t>
      </w:r>
      <w:proofErr w:type="spellStart"/>
      <w:r w:rsidRPr="00D6200F">
        <w:rPr>
          <w:szCs w:val="24"/>
        </w:rPr>
        <w:t>untagged</w:t>
      </w:r>
      <w:proofErr w:type="spellEnd"/>
      <w:r w:rsidRPr="00D6200F">
        <w:rPr>
          <w:szCs w:val="24"/>
        </w:rPr>
        <w:t xml:space="preserve">, </w:t>
      </w:r>
      <w:proofErr w:type="spellStart"/>
      <w:r w:rsidRPr="00D6200F">
        <w:rPr>
          <w:szCs w:val="24"/>
        </w:rPr>
        <w:t>tagged</w:t>
      </w:r>
      <w:proofErr w:type="spellEnd"/>
      <w:r w:rsidRPr="00D6200F">
        <w:rPr>
          <w:szCs w:val="24"/>
        </w:rPr>
        <w:t xml:space="preserve"> ou no.</w:t>
      </w:r>
    </w:p>
    <w:p w14:paraId="4B40C0E4" w14:textId="77777777" w:rsidR="00E91729" w:rsidRPr="00D6200F" w:rsidRDefault="00E91729" w:rsidP="00D6200F">
      <w:pPr>
        <w:rPr>
          <w:szCs w:val="24"/>
        </w:rPr>
      </w:pPr>
    </w:p>
    <w:p w14:paraId="0E34B8FB" w14:textId="77777777" w:rsidR="00E91729" w:rsidRPr="00D6200F" w:rsidRDefault="00DC7A60" w:rsidP="00D6200F">
      <w:pPr>
        <w:rPr>
          <w:szCs w:val="24"/>
        </w:rPr>
      </w:pPr>
      <w:proofErr w:type="spellStart"/>
      <w:r w:rsidRPr="00D6200F">
        <w:rPr>
          <w:bCs/>
          <w:szCs w:val="24"/>
        </w:rPr>
        <w:t>Untagged</w:t>
      </w:r>
      <w:proofErr w:type="spellEnd"/>
      <w:r w:rsidR="008A1620" w:rsidRPr="00D6200F">
        <w:rPr>
          <w:bCs/>
          <w:szCs w:val="24"/>
        </w:rPr>
        <w:t> </w:t>
      </w:r>
      <w:r w:rsidRPr="00D6200F">
        <w:rPr>
          <w:szCs w:val="24"/>
        </w:rPr>
        <w:t>: le port n</w:t>
      </w:r>
      <w:r w:rsidR="008A1620" w:rsidRPr="00D6200F">
        <w:rPr>
          <w:szCs w:val="24"/>
        </w:rPr>
        <w:t>’</w:t>
      </w:r>
      <w:r w:rsidRPr="00D6200F">
        <w:rPr>
          <w:szCs w:val="24"/>
        </w:rPr>
        <w:t>est associé qu</w:t>
      </w:r>
      <w:r w:rsidR="008A1620" w:rsidRPr="00D6200F">
        <w:rPr>
          <w:szCs w:val="24"/>
        </w:rPr>
        <w:t>’</w:t>
      </w:r>
      <w:r w:rsidRPr="00D6200F">
        <w:rPr>
          <w:szCs w:val="24"/>
        </w:rPr>
        <w:t>à un seul VLAN. C</w:t>
      </w:r>
      <w:r w:rsidR="008A1620" w:rsidRPr="00D6200F">
        <w:rPr>
          <w:szCs w:val="24"/>
        </w:rPr>
        <w:t>’</w:t>
      </w:r>
      <w:r w:rsidR="006136FC" w:rsidRPr="00D6200F">
        <w:rPr>
          <w:szCs w:val="24"/>
        </w:rPr>
        <w:t>est</w:t>
      </w:r>
      <w:r w:rsidR="008A1620" w:rsidRPr="00D6200F">
        <w:rPr>
          <w:szCs w:val="24"/>
        </w:rPr>
        <w:t>-à-</w:t>
      </w:r>
      <w:r w:rsidRPr="00D6200F">
        <w:rPr>
          <w:szCs w:val="24"/>
        </w:rPr>
        <w:t>dire que tout équipement raccordé à ce port fera partie du VLAN.</w:t>
      </w:r>
    </w:p>
    <w:p w14:paraId="17A939F8" w14:textId="77777777" w:rsidR="00E91729" w:rsidRPr="00D6200F" w:rsidRDefault="00E91729" w:rsidP="00D6200F">
      <w:pPr>
        <w:rPr>
          <w:szCs w:val="24"/>
        </w:rPr>
      </w:pPr>
    </w:p>
    <w:p w14:paraId="5221AF31" w14:textId="77777777" w:rsidR="00E91729" w:rsidRPr="00D6200F" w:rsidRDefault="00DC7A60" w:rsidP="00D6200F">
      <w:pPr>
        <w:rPr>
          <w:szCs w:val="24"/>
        </w:rPr>
      </w:pPr>
      <w:proofErr w:type="spellStart"/>
      <w:r w:rsidRPr="00D6200F">
        <w:rPr>
          <w:bCs/>
          <w:szCs w:val="24"/>
        </w:rPr>
        <w:t>Tagged</w:t>
      </w:r>
      <w:proofErr w:type="spellEnd"/>
      <w:r w:rsidR="008A1620" w:rsidRPr="00D6200F">
        <w:rPr>
          <w:bCs/>
          <w:szCs w:val="24"/>
        </w:rPr>
        <w:t> </w:t>
      </w:r>
      <w:r w:rsidRPr="00D6200F">
        <w:rPr>
          <w:szCs w:val="24"/>
        </w:rPr>
        <w:t>: signifie que l</w:t>
      </w:r>
      <w:r w:rsidR="006136FC" w:rsidRPr="00D6200F">
        <w:rPr>
          <w:szCs w:val="24"/>
        </w:rPr>
        <w:t>es</w:t>
      </w:r>
      <w:r w:rsidRPr="00D6200F">
        <w:rPr>
          <w:szCs w:val="24"/>
        </w:rPr>
        <w:t xml:space="preserve"> </w:t>
      </w:r>
      <w:r w:rsidR="006136FC" w:rsidRPr="00D6200F">
        <w:rPr>
          <w:szCs w:val="24"/>
        </w:rPr>
        <w:t>t</w:t>
      </w:r>
      <w:r w:rsidRPr="00D6200F">
        <w:rPr>
          <w:szCs w:val="24"/>
        </w:rPr>
        <w:t xml:space="preserve">rames qui arrivent et sortent sur le port sont marquées par </w:t>
      </w:r>
      <w:r w:rsidR="00EC2769" w:rsidRPr="00D6200F">
        <w:rPr>
          <w:szCs w:val="24"/>
        </w:rPr>
        <w:t>un</w:t>
      </w:r>
      <w:r w:rsidRPr="00D6200F">
        <w:rPr>
          <w:szCs w:val="24"/>
        </w:rPr>
        <w:t xml:space="preserve"> </w:t>
      </w:r>
      <w:r w:rsidR="008A1620" w:rsidRPr="00D6200F">
        <w:rPr>
          <w:szCs w:val="24"/>
        </w:rPr>
        <w:t>entête </w:t>
      </w:r>
      <w:r w:rsidRPr="00D6200F">
        <w:rPr>
          <w:szCs w:val="24"/>
        </w:rPr>
        <w:t xml:space="preserve">802.1q supplémentaire dans </w:t>
      </w:r>
      <w:r w:rsidR="00EC2769" w:rsidRPr="00D6200F">
        <w:rPr>
          <w:szCs w:val="24"/>
        </w:rPr>
        <w:t>les champs</w:t>
      </w:r>
      <w:r w:rsidRPr="00D6200F">
        <w:rPr>
          <w:szCs w:val="24"/>
        </w:rPr>
        <w:t xml:space="preserve"> Ethernet.</w:t>
      </w:r>
    </w:p>
    <w:p w14:paraId="714ACB4E" w14:textId="77777777" w:rsidR="00E91729" w:rsidRPr="00D6200F" w:rsidRDefault="00DC7A60" w:rsidP="00D6200F">
      <w:pPr>
        <w:rPr>
          <w:szCs w:val="24"/>
        </w:rPr>
      </w:pPr>
      <w:r w:rsidRPr="00D6200F">
        <w:rPr>
          <w:szCs w:val="24"/>
        </w:rPr>
        <w:t xml:space="preserve">Un même port peut être </w:t>
      </w:r>
      <w:r w:rsidR="008A1620" w:rsidRPr="00D6200F">
        <w:rPr>
          <w:szCs w:val="24"/>
        </w:rPr>
        <w:t>« </w:t>
      </w:r>
      <w:proofErr w:type="spellStart"/>
      <w:r w:rsidRPr="00D6200F">
        <w:rPr>
          <w:szCs w:val="24"/>
        </w:rPr>
        <w:t>tagged</w:t>
      </w:r>
      <w:proofErr w:type="spellEnd"/>
      <w:r w:rsidR="008A1620" w:rsidRPr="00D6200F">
        <w:rPr>
          <w:szCs w:val="24"/>
        </w:rPr>
        <w:t> »</w:t>
      </w:r>
      <w:r w:rsidRPr="00D6200F">
        <w:rPr>
          <w:szCs w:val="24"/>
        </w:rPr>
        <w:t xml:space="preserve"> sur </w:t>
      </w:r>
      <w:r w:rsidR="00DF667A" w:rsidRPr="00D6200F">
        <w:rPr>
          <w:szCs w:val="24"/>
        </w:rPr>
        <w:t>plusieur</w:t>
      </w:r>
      <w:r w:rsidRPr="00D6200F">
        <w:rPr>
          <w:szCs w:val="24"/>
        </w:rPr>
        <w:t>s VLAN différent</w:t>
      </w:r>
      <w:r w:rsidR="008A1620" w:rsidRPr="00D6200F">
        <w:rPr>
          <w:szCs w:val="24"/>
        </w:rPr>
        <w:t>e</w:t>
      </w:r>
      <w:r w:rsidRPr="00D6200F">
        <w:rPr>
          <w:szCs w:val="24"/>
        </w:rPr>
        <w:t>.</w:t>
      </w:r>
    </w:p>
    <w:p w14:paraId="5D666DBD" w14:textId="77777777" w:rsidR="00E91729" w:rsidRPr="00D6200F" w:rsidRDefault="00E91729" w:rsidP="00D6200F">
      <w:pPr>
        <w:rPr>
          <w:szCs w:val="24"/>
        </w:rPr>
      </w:pPr>
    </w:p>
    <w:p w14:paraId="3D8CD5FC" w14:textId="77777777" w:rsidR="00E91729" w:rsidRPr="00D6200F" w:rsidRDefault="00DC7A60" w:rsidP="00D6200F">
      <w:pPr>
        <w:rPr>
          <w:szCs w:val="24"/>
        </w:rPr>
      </w:pPr>
      <w:r w:rsidRPr="00D6200F">
        <w:rPr>
          <w:bCs/>
          <w:szCs w:val="24"/>
        </w:rPr>
        <w:t>No</w:t>
      </w:r>
      <w:r w:rsidR="008A1620" w:rsidRPr="00D6200F">
        <w:rPr>
          <w:bCs/>
          <w:szCs w:val="24"/>
        </w:rPr>
        <w:t> </w:t>
      </w:r>
      <w:r w:rsidRPr="00D6200F">
        <w:rPr>
          <w:szCs w:val="24"/>
        </w:rPr>
        <w:t>: aucune configuration dans le VLAN. Le port est inactif.</w:t>
      </w:r>
    </w:p>
    <w:p w14:paraId="5EF9F4B8" w14:textId="77777777" w:rsidR="00E91729" w:rsidRPr="00D6200F" w:rsidRDefault="00E91729" w:rsidP="00D6200F">
      <w:pPr>
        <w:rPr>
          <w:szCs w:val="24"/>
        </w:rPr>
      </w:pPr>
    </w:p>
    <w:p w14:paraId="362E1E52" w14:textId="77777777" w:rsidR="00E91729" w:rsidRPr="00D6200F" w:rsidRDefault="00EC2769" w:rsidP="00D6200F">
      <w:pPr>
        <w:rPr>
          <w:szCs w:val="24"/>
        </w:rPr>
      </w:pPr>
      <w:r w:rsidRPr="00D6200F">
        <w:rPr>
          <w:szCs w:val="24"/>
        </w:rPr>
        <w:t>Chez Cisco, la terminologie est un peu différente</w:t>
      </w:r>
      <w:r w:rsidR="008A1620" w:rsidRPr="00D6200F">
        <w:rPr>
          <w:szCs w:val="24"/>
        </w:rPr>
        <w:t> </w:t>
      </w:r>
      <w:r w:rsidRPr="00D6200F">
        <w:rPr>
          <w:szCs w:val="24"/>
        </w:rPr>
        <w:t xml:space="preserve">: </w:t>
      </w:r>
      <w:proofErr w:type="spellStart"/>
      <w:r w:rsidRPr="00D6200F">
        <w:rPr>
          <w:bCs/>
          <w:szCs w:val="24"/>
        </w:rPr>
        <w:t>untagged</w:t>
      </w:r>
      <w:proofErr w:type="spellEnd"/>
      <w:r w:rsidRPr="00D6200F">
        <w:rPr>
          <w:bCs/>
          <w:szCs w:val="24"/>
        </w:rPr>
        <w:t xml:space="preserve"> </w:t>
      </w:r>
      <w:r w:rsidRPr="00D6200F">
        <w:rPr>
          <w:szCs w:val="24"/>
        </w:rPr>
        <w:t xml:space="preserve">devient </w:t>
      </w:r>
      <w:r w:rsidRPr="00D6200F">
        <w:rPr>
          <w:bCs/>
          <w:szCs w:val="24"/>
        </w:rPr>
        <w:t>ACCESS</w:t>
      </w:r>
      <w:r w:rsidRPr="00D6200F">
        <w:rPr>
          <w:szCs w:val="24"/>
        </w:rPr>
        <w:t xml:space="preserve">, </w:t>
      </w:r>
      <w:proofErr w:type="spellStart"/>
      <w:r w:rsidRPr="00D6200F">
        <w:rPr>
          <w:bCs/>
          <w:szCs w:val="24"/>
        </w:rPr>
        <w:t>tagged</w:t>
      </w:r>
      <w:proofErr w:type="spellEnd"/>
      <w:r w:rsidRPr="00D6200F">
        <w:rPr>
          <w:bCs/>
          <w:szCs w:val="24"/>
        </w:rPr>
        <w:t xml:space="preserve"> </w:t>
      </w:r>
      <w:r w:rsidRPr="00D6200F">
        <w:rPr>
          <w:szCs w:val="24"/>
        </w:rPr>
        <w:t xml:space="preserve">devient </w:t>
      </w:r>
      <w:proofErr w:type="spellStart"/>
      <w:r w:rsidRPr="00D6200F">
        <w:rPr>
          <w:bCs/>
          <w:szCs w:val="24"/>
        </w:rPr>
        <w:t>Trunk</w:t>
      </w:r>
      <w:proofErr w:type="spellEnd"/>
      <w:r w:rsidRPr="00D6200F">
        <w:rPr>
          <w:szCs w:val="24"/>
        </w:rPr>
        <w:t xml:space="preserve">. </w:t>
      </w:r>
      <w:r w:rsidR="00DC7A60" w:rsidRPr="00D6200F">
        <w:rPr>
          <w:szCs w:val="24"/>
        </w:rPr>
        <w:t>Le tout, c</w:t>
      </w:r>
      <w:r w:rsidR="008A1620" w:rsidRPr="00D6200F">
        <w:rPr>
          <w:szCs w:val="24"/>
        </w:rPr>
        <w:t>’</w:t>
      </w:r>
      <w:r w:rsidR="006136FC" w:rsidRPr="00D6200F">
        <w:rPr>
          <w:szCs w:val="24"/>
        </w:rPr>
        <w:t>est</w:t>
      </w:r>
      <w:r w:rsidR="00DC7A60" w:rsidRPr="00D6200F">
        <w:rPr>
          <w:szCs w:val="24"/>
        </w:rPr>
        <w:t xml:space="preserve"> de le savoir.</w:t>
      </w:r>
    </w:p>
    <w:p w14:paraId="224E03B6" w14:textId="77777777" w:rsidR="00E91729" w:rsidRPr="00D6200F" w:rsidRDefault="00E91729" w:rsidP="00D6200F">
      <w:pPr>
        <w:rPr>
          <w:szCs w:val="24"/>
        </w:rPr>
      </w:pPr>
    </w:p>
    <w:p w14:paraId="25F12161" w14:textId="77777777" w:rsidR="00E91729" w:rsidRPr="00D6200F" w:rsidRDefault="00DC7A60" w:rsidP="00D6200F">
      <w:pPr>
        <w:rPr>
          <w:szCs w:val="24"/>
        </w:rPr>
      </w:pPr>
      <w:r w:rsidRPr="00D6200F">
        <w:rPr>
          <w:szCs w:val="24"/>
        </w:rPr>
        <w:t xml:space="preserve">Le marquage </w:t>
      </w:r>
      <w:r w:rsidR="006136FC" w:rsidRPr="00D6200F">
        <w:rPr>
          <w:szCs w:val="24"/>
        </w:rPr>
        <w:t>est</w:t>
      </w:r>
      <w:r w:rsidRPr="00D6200F">
        <w:rPr>
          <w:szCs w:val="24"/>
        </w:rPr>
        <w:t xml:space="preserve"> implémenté pour la gestion des VLANs répartis sur </w:t>
      </w:r>
      <w:r w:rsidR="00DF667A" w:rsidRPr="00D6200F">
        <w:rPr>
          <w:szCs w:val="24"/>
        </w:rPr>
        <w:t>plusieur</w:t>
      </w:r>
      <w:r w:rsidRPr="00D6200F">
        <w:rPr>
          <w:szCs w:val="24"/>
        </w:rPr>
        <w:t>s commutateurs. L</w:t>
      </w:r>
      <w:r w:rsidR="00417CAD" w:rsidRPr="00D6200F">
        <w:rPr>
          <w:szCs w:val="24"/>
        </w:rPr>
        <w:t>es t</w:t>
      </w:r>
      <w:r w:rsidRPr="00D6200F">
        <w:rPr>
          <w:szCs w:val="24"/>
        </w:rPr>
        <w:t xml:space="preserve">rames voyagent alors au format Ethernet sur les ports </w:t>
      </w:r>
      <w:proofErr w:type="spellStart"/>
      <w:r w:rsidRPr="00D6200F">
        <w:rPr>
          <w:szCs w:val="24"/>
        </w:rPr>
        <w:t>untagged</w:t>
      </w:r>
      <w:proofErr w:type="spellEnd"/>
      <w:r w:rsidRPr="00D6200F">
        <w:rPr>
          <w:szCs w:val="24"/>
        </w:rPr>
        <w:t xml:space="preserve"> ou no et au format</w:t>
      </w:r>
      <w:r w:rsidR="008A1620" w:rsidRPr="00D6200F">
        <w:rPr>
          <w:szCs w:val="24"/>
        </w:rPr>
        <w:t> </w:t>
      </w:r>
      <w:r w:rsidRPr="00D6200F">
        <w:rPr>
          <w:szCs w:val="24"/>
        </w:rPr>
        <w:t xml:space="preserve">IEEE802.1q </w:t>
      </w:r>
      <w:r w:rsidR="006136FC" w:rsidRPr="00D6200F">
        <w:rPr>
          <w:szCs w:val="24"/>
        </w:rPr>
        <w:t>sur</w:t>
      </w:r>
      <w:r w:rsidRPr="00D6200F">
        <w:rPr>
          <w:szCs w:val="24"/>
        </w:rPr>
        <w:t xml:space="preserve"> les ports </w:t>
      </w:r>
      <w:proofErr w:type="spellStart"/>
      <w:r w:rsidRPr="00D6200F">
        <w:rPr>
          <w:szCs w:val="24"/>
        </w:rPr>
        <w:t>tagged</w:t>
      </w:r>
      <w:proofErr w:type="spellEnd"/>
      <w:r w:rsidRPr="00D6200F">
        <w:rPr>
          <w:szCs w:val="24"/>
        </w:rPr>
        <w:t xml:space="preserve"> dans les commutateurs.</w:t>
      </w:r>
    </w:p>
    <w:p w14:paraId="2E9A4BEC" w14:textId="77777777" w:rsidR="00E91729" w:rsidRPr="00D6200F" w:rsidRDefault="00DC7A60" w:rsidP="00D6200F">
      <w:pPr>
        <w:rPr>
          <w:szCs w:val="24"/>
        </w:rPr>
      </w:pPr>
      <w:r w:rsidRPr="00D6200F">
        <w:rPr>
          <w:szCs w:val="24"/>
        </w:rPr>
        <w:t>Lorsqu</w:t>
      </w:r>
      <w:r w:rsidR="008A1620" w:rsidRPr="00D6200F">
        <w:rPr>
          <w:szCs w:val="24"/>
        </w:rPr>
        <w:t>’</w:t>
      </w:r>
      <w:r w:rsidRPr="00D6200F">
        <w:rPr>
          <w:szCs w:val="24"/>
        </w:rPr>
        <w:t xml:space="preserve">une trame arrive </w:t>
      </w:r>
      <w:r w:rsidR="006136FC" w:rsidRPr="00D6200F">
        <w:rPr>
          <w:szCs w:val="24"/>
        </w:rPr>
        <w:t>sur</w:t>
      </w:r>
      <w:r w:rsidRPr="00D6200F">
        <w:rPr>
          <w:szCs w:val="24"/>
        </w:rPr>
        <w:t xml:space="preserve"> un port </w:t>
      </w:r>
      <w:proofErr w:type="spellStart"/>
      <w:r w:rsidRPr="00D6200F">
        <w:rPr>
          <w:szCs w:val="24"/>
        </w:rPr>
        <w:t>tagged</w:t>
      </w:r>
      <w:proofErr w:type="spellEnd"/>
      <w:r w:rsidRPr="00D6200F">
        <w:rPr>
          <w:szCs w:val="24"/>
        </w:rPr>
        <w:t>, son entête Ethernet est complété pour recevoir le tag, et le</w:t>
      </w:r>
    </w:p>
    <w:p w14:paraId="705F73B9" w14:textId="77777777" w:rsidR="00E91729" w:rsidRPr="00D6200F" w:rsidRDefault="00DC7A60" w:rsidP="00D6200F">
      <w:pPr>
        <w:rPr>
          <w:szCs w:val="24"/>
        </w:rPr>
      </w:pPr>
      <w:r w:rsidRPr="00D6200F">
        <w:rPr>
          <w:szCs w:val="24"/>
        </w:rPr>
        <w:t>FCS est recalculé.</w:t>
      </w:r>
    </w:p>
    <w:p w14:paraId="18E77BFE" w14:textId="77777777" w:rsidR="00E91729" w:rsidRPr="00D6200F" w:rsidRDefault="00E91729" w:rsidP="00D6200F">
      <w:pPr>
        <w:rPr>
          <w:szCs w:val="24"/>
        </w:rPr>
      </w:pPr>
    </w:p>
    <w:p w14:paraId="038C7573" w14:textId="77777777" w:rsidR="00E91729" w:rsidRPr="00D6200F" w:rsidRDefault="00EC2769" w:rsidP="002B5939">
      <w:pPr>
        <w:pStyle w:val="Titre2"/>
        <w:rPr>
          <w:u w:color="000000"/>
        </w:rPr>
      </w:pPr>
      <w:bookmarkStart w:id="14" w:name="_Toc518224621"/>
      <w:r w:rsidRPr="00D6200F">
        <w:rPr>
          <w:u w:color="000000"/>
        </w:rPr>
        <w:t>Usages et limites du marquage.</w:t>
      </w:r>
      <w:bookmarkEnd w:id="14"/>
    </w:p>
    <w:p w14:paraId="3E827CC4" w14:textId="77777777" w:rsidR="00E91729" w:rsidRPr="00D6200F" w:rsidRDefault="00E91729" w:rsidP="00D6200F">
      <w:pPr>
        <w:rPr>
          <w:szCs w:val="24"/>
        </w:rPr>
      </w:pPr>
    </w:p>
    <w:p w14:paraId="2EF949B0" w14:textId="77777777" w:rsidR="00E91729" w:rsidRDefault="00DC7A60" w:rsidP="00D6200F">
      <w:pPr>
        <w:rPr>
          <w:szCs w:val="24"/>
        </w:rPr>
      </w:pPr>
      <w:r w:rsidRPr="00D6200F">
        <w:rPr>
          <w:szCs w:val="24"/>
        </w:rPr>
        <w:t>Le premier intérêt du protocole</w:t>
      </w:r>
      <w:r w:rsidR="008A1620" w:rsidRPr="00D6200F">
        <w:rPr>
          <w:szCs w:val="24"/>
        </w:rPr>
        <w:t> </w:t>
      </w:r>
      <w:r w:rsidRPr="00D6200F">
        <w:rPr>
          <w:szCs w:val="24"/>
        </w:rPr>
        <w:t xml:space="preserve">IEEE802.1q </w:t>
      </w:r>
      <w:r w:rsidR="006136FC" w:rsidRPr="00D6200F">
        <w:rPr>
          <w:szCs w:val="24"/>
        </w:rPr>
        <w:t>est</w:t>
      </w:r>
      <w:r w:rsidRPr="00D6200F">
        <w:rPr>
          <w:szCs w:val="24"/>
        </w:rPr>
        <w:t xml:space="preserve"> de permettre la création de VLAN répartis </w:t>
      </w:r>
      <w:r w:rsidR="006136FC" w:rsidRPr="00D6200F">
        <w:rPr>
          <w:szCs w:val="24"/>
        </w:rPr>
        <w:t>sur</w:t>
      </w:r>
      <w:r w:rsidRPr="00D6200F">
        <w:rPr>
          <w:szCs w:val="24"/>
        </w:rPr>
        <w:t xml:space="preserve"> </w:t>
      </w:r>
      <w:r w:rsidR="00DF667A" w:rsidRPr="00D6200F">
        <w:rPr>
          <w:szCs w:val="24"/>
        </w:rPr>
        <w:t>plusieur</w:t>
      </w:r>
      <w:r w:rsidRPr="00D6200F">
        <w:rPr>
          <w:szCs w:val="24"/>
        </w:rPr>
        <w:t xml:space="preserve">s </w:t>
      </w:r>
      <w:r w:rsidR="00DF667A" w:rsidRPr="00D6200F">
        <w:rPr>
          <w:szCs w:val="24"/>
        </w:rPr>
        <w:t>commutateurs.</w:t>
      </w:r>
    </w:p>
    <w:p w14:paraId="2C8CC0A7" w14:textId="77777777" w:rsidR="00D6200F" w:rsidRPr="00D6200F" w:rsidRDefault="00D6200F" w:rsidP="00D6200F">
      <w:pPr>
        <w:rPr>
          <w:szCs w:val="24"/>
        </w:rPr>
      </w:pPr>
    </w:p>
    <w:p w14:paraId="2EC786BC" w14:textId="77777777" w:rsidR="00E91729" w:rsidRPr="00D6200F" w:rsidRDefault="00DC7A60" w:rsidP="00D6200F">
      <w:pPr>
        <w:rPr>
          <w:szCs w:val="24"/>
        </w:rPr>
      </w:pPr>
      <w:r w:rsidRPr="00D6200F">
        <w:rPr>
          <w:szCs w:val="24"/>
        </w:rPr>
        <w:t xml:space="preserve">On peut </w:t>
      </w:r>
      <w:r w:rsidR="006136FC" w:rsidRPr="00D6200F">
        <w:rPr>
          <w:szCs w:val="24"/>
        </w:rPr>
        <w:t>ainsi</w:t>
      </w:r>
      <w:r w:rsidRPr="00D6200F">
        <w:rPr>
          <w:szCs w:val="24"/>
        </w:rPr>
        <w:t xml:space="preserve"> mettre dans un même VLAN les prises destinées aux </w:t>
      </w:r>
      <w:r w:rsidR="00DF667A" w:rsidRPr="00D6200F">
        <w:rPr>
          <w:szCs w:val="24"/>
        </w:rPr>
        <w:t>imprimantes,</w:t>
      </w:r>
      <w:r w:rsidRPr="00D6200F">
        <w:rPr>
          <w:szCs w:val="24"/>
        </w:rPr>
        <w:t xml:space="preserve"> à l</w:t>
      </w:r>
      <w:r w:rsidR="008A1620" w:rsidRPr="00D6200F">
        <w:rPr>
          <w:szCs w:val="24"/>
        </w:rPr>
        <w:t>’</w:t>
      </w:r>
      <w:r w:rsidRPr="00D6200F">
        <w:rPr>
          <w:szCs w:val="24"/>
        </w:rPr>
        <w:t xml:space="preserve">administration </w:t>
      </w:r>
      <w:r w:rsidR="006136FC" w:rsidRPr="00D6200F">
        <w:rPr>
          <w:szCs w:val="24"/>
        </w:rPr>
        <w:t>réseau</w:t>
      </w:r>
      <w:r w:rsidRPr="00D6200F">
        <w:rPr>
          <w:szCs w:val="24"/>
        </w:rPr>
        <w:t>,</w:t>
      </w:r>
      <w:r w:rsidR="00EC2769" w:rsidRPr="00D6200F">
        <w:rPr>
          <w:szCs w:val="24"/>
        </w:rPr>
        <w:t xml:space="preserve"> </w:t>
      </w:r>
      <w:r w:rsidRPr="00D6200F">
        <w:rPr>
          <w:szCs w:val="24"/>
        </w:rPr>
        <w:t xml:space="preserve">à la comptabilité, même </w:t>
      </w:r>
      <w:r w:rsidR="006136FC" w:rsidRPr="00D6200F">
        <w:rPr>
          <w:szCs w:val="24"/>
        </w:rPr>
        <w:t xml:space="preserve">si </w:t>
      </w:r>
      <w:r w:rsidR="00FC45B8" w:rsidRPr="00D6200F">
        <w:rPr>
          <w:szCs w:val="24"/>
        </w:rPr>
        <w:t>pour des r</w:t>
      </w:r>
      <w:r w:rsidR="003E146A" w:rsidRPr="00D6200F">
        <w:rPr>
          <w:szCs w:val="24"/>
        </w:rPr>
        <w:t>aisons divers</w:t>
      </w:r>
      <w:r w:rsidRPr="00D6200F">
        <w:rPr>
          <w:szCs w:val="24"/>
        </w:rPr>
        <w:t xml:space="preserve">es les bureaux ne sont pas </w:t>
      </w:r>
      <w:r w:rsidR="00DF667A" w:rsidRPr="00D6200F">
        <w:rPr>
          <w:szCs w:val="24"/>
        </w:rPr>
        <w:t>regroupés.</w:t>
      </w:r>
    </w:p>
    <w:p w14:paraId="37889963" w14:textId="77777777" w:rsidR="00E91729" w:rsidRPr="00D6200F" w:rsidRDefault="00E91729" w:rsidP="00D6200F">
      <w:pPr>
        <w:rPr>
          <w:szCs w:val="24"/>
        </w:rPr>
      </w:pPr>
    </w:p>
    <w:p w14:paraId="0E71428F" w14:textId="77777777" w:rsidR="00E91729" w:rsidRPr="00D6200F" w:rsidRDefault="00DC7A60" w:rsidP="00D6200F">
      <w:pPr>
        <w:rPr>
          <w:szCs w:val="24"/>
        </w:rPr>
      </w:pPr>
      <w:r w:rsidRPr="00D6200F">
        <w:rPr>
          <w:szCs w:val="24"/>
        </w:rPr>
        <w:lastRenderedPageBreak/>
        <w:t xml:space="preserve">Il peut être également </w:t>
      </w:r>
      <w:r w:rsidR="006136FC" w:rsidRPr="00D6200F">
        <w:rPr>
          <w:szCs w:val="24"/>
        </w:rPr>
        <w:t>possible</w:t>
      </w:r>
      <w:r w:rsidRPr="00D6200F">
        <w:rPr>
          <w:szCs w:val="24"/>
        </w:rPr>
        <w:t xml:space="preserve">, grâce aux ports </w:t>
      </w:r>
      <w:proofErr w:type="spellStart"/>
      <w:r w:rsidRPr="00D6200F">
        <w:rPr>
          <w:szCs w:val="24"/>
        </w:rPr>
        <w:t>tagged</w:t>
      </w:r>
      <w:proofErr w:type="spellEnd"/>
      <w:r w:rsidRPr="00D6200F">
        <w:rPr>
          <w:szCs w:val="24"/>
        </w:rPr>
        <w:t xml:space="preserve">, de partager un même port entre </w:t>
      </w:r>
      <w:r w:rsidR="00DF667A" w:rsidRPr="00D6200F">
        <w:rPr>
          <w:szCs w:val="24"/>
        </w:rPr>
        <w:t>plusieur</w:t>
      </w:r>
      <w:r w:rsidRPr="00D6200F">
        <w:rPr>
          <w:szCs w:val="24"/>
        </w:rPr>
        <w:t xml:space="preserve">s </w:t>
      </w:r>
      <w:r w:rsidR="00DF667A" w:rsidRPr="00D6200F">
        <w:rPr>
          <w:szCs w:val="24"/>
        </w:rPr>
        <w:t>VLANs,</w:t>
      </w:r>
      <w:r w:rsidRPr="00D6200F">
        <w:rPr>
          <w:szCs w:val="24"/>
        </w:rPr>
        <w:t xml:space="preserve"> pour accéder à un serveur…</w:t>
      </w:r>
    </w:p>
    <w:p w14:paraId="2A132864" w14:textId="77777777" w:rsidR="00E91729" w:rsidRPr="00D6200F" w:rsidRDefault="00E91729" w:rsidP="00D6200F">
      <w:pPr>
        <w:rPr>
          <w:szCs w:val="24"/>
        </w:rPr>
      </w:pPr>
    </w:p>
    <w:p w14:paraId="3C013FE6" w14:textId="77777777" w:rsidR="00E91729" w:rsidRPr="00D6200F" w:rsidRDefault="00DC7A60" w:rsidP="00D6200F">
      <w:pPr>
        <w:rPr>
          <w:szCs w:val="24"/>
        </w:rPr>
      </w:pPr>
      <w:r w:rsidRPr="00D6200F">
        <w:rPr>
          <w:szCs w:val="24"/>
        </w:rPr>
        <w:t>Si le serveur est directement relié à ce port, il faut que sa carte réseau soit compatible 802.1q.</w:t>
      </w:r>
    </w:p>
    <w:p w14:paraId="16FD1D8B" w14:textId="77777777" w:rsidR="00E91729" w:rsidRPr="00D6200F" w:rsidRDefault="00E91729" w:rsidP="00D6200F">
      <w:pPr>
        <w:rPr>
          <w:szCs w:val="24"/>
        </w:rPr>
      </w:pPr>
    </w:p>
    <w:p w14:paraId="07631FD0" w14:textId="77777777" w:rsidR="00E91729" w:rsidRPr="00D6200F" w:rsidRDefault="00DC7A60" w:rsidP="002B5939">
      <w:pPr>
        <w:pStyle w:val="Titre1"/>
        <w:rPr>
          <w:u w:color="000000"/>
        </w:rPr>
      </w:pPr>
      <w:bookmarkStart w:id="15" w:name="_Toc518224622"/>
      <w:r w:rsidRPr="00D6200F">
        <w:rPr>
          <w:u w:color="000000"/>
        </w:rPr>
        <w:t xml:space="preserve">Interconnexion des </w:t>
      </w:r>
      <w:r w:rsidR="00EC2769" w:rsidRPr="00D6200F">
        <w:rPr>
          <w:u w:color="000000"/>
        </w:rPr>
        <w:t>VLANs.</w:t>
      </w:r>
      <w:bookmarkEnd w:id="15"/>
    </w:p>
    <w:p w14:paraId="00C81887" w14:textId="77777777" w:rsidR="00E91729" w:rsidRPr="00D6200F" w:rsidRDefault="00E91729" w:rsidP="00D6200F">
      <w:pPr>
        <w:rPr>
          <w:szCs w:val="24"/>
        </w:rPr>
      </w:pPr>
    </w:p>
    <w:p w14:paraId="17619BBB" w14:textId="77777777" w:rsidR="00E91729" w:rsidRPr="00D6200F" w:rsidRDefault="00DC7A60" w:rsidP="00D6200F">
      <w:pPr>
        <w:rPr>
          <w:szCs w:val="24"/>
        </w:rPr>
      </w:pPr>
      <w:r w:rsidRPr="00D6200F">
        <w:rPr>
          <w:szCs w:val="24"/>
        </w:rPr>
        <w:t xml:space="preserve">Pour interconnecter les </w:t>
      </w:r>
      <w:r w:rsidR="00DF667A" w:rsidRPr="00D6200F">
        <w:rPr>
          <w:szCs w:val="24"/>
        </w:rPr>
        <w:t>VLANs,</w:t>
      </w:r>
      <w:r w:rsidRPr="00D6200F">
        <w:rPr>
          <w:szCs w:val="24"/>
        </w:rPr>
        <w:t xml:space="preserve"> même </w:t>
      </w:r>
      <w:r w:rsidR="00DF667A" w:rsidRPr="00D6200F">
        <w:rPr>
          <w:szCs w:val="24"/>
        </w:rPr>
        <w:t>s’ils</w:t>
      </w:r>
      <w:r w:rsidRPr="00D6200F">
        <w:rPr>
          <w:szCs w:val="24"/>
        </w:rPr>
        <w:t xml:space="preserve"> sont dans le même sous réseau IP, ce qu</w:t>
      </w:r>
      <w:r w:rsidR="00643BB3" w:rsidRPr="00D6200F">
        <w:rPr>
          <w:szCs w:val="24"/>
        </w:rPr>
        <w:t xml:space="preserve">i est à éviter, il faut mettre en </w:t>
      </w:r>
      <w:r w:rsidRPr="00D6200F">
        <w:rPr>
          <w:szCs w:val="24"/>
        </w:rPr>
        <w:t>œuvre un routeur, qui aura une interface dans chaque VLAN.</w:t>
      </w:r>
    </w:p>
    <w:p w14:paraId="16A0209D" w14:textId="77777777" w:rsidR="00E91729" w:rsidRPr="00D6200F" w:rsidRDefault="00E91729" w:rsidP="00D6200F">
      <w:pPr>
        <w:rPr>
          <w:szCs w:val="24"/>
        </w:rPr>
      </w:pPr>
    </w:p>
    <w:p w14:paraId="180FF78C" w14:textId="77777777" w:rsidR="00E91729" w:rsidRPr="00D6200F" w:rsidRDefault="00DC7A60" w:rsidP="00D6200F">
      <w:pPr>
        <w:rPr>
          <w:szCs w:val="24"/>
        </w:rPr>
      </w:pPr>
      <w:r w:rsidRPr="00D6200F">
        <w:rPr>
          <w:szCs w:val="24"/>
        </w:rPr>
        <w:t>Cette technique est nommée routage inter VLAN.</w:t>
      </w:r>
    </w:p>
    <w:p w14:paraId="37988326" w14:textId="77777777" w:rsidR="00E91729" w:rsidRPr="00D6200F" w:rsidRDefault="00E91729" w:rsidP="00D6200F">
      <w:pPr>
        <w:rPr>
          <w:szCs w:val="24"/>
        </w:rPr>
      </w:pPr>
    </w:p>
    <w:p w14:paraId="70EC1D5C" w14:textId="77777777" w:rsidR="00E91729" w:rsidRPr="00D6200F" w:rsidRDefault="00DC7A60" w:rsidP="00D6200F">
      <w:pPr>
        <w:rPr>
          <w:szCs w:val="24"/>
        </w:rPr>
      </w:pPr>
      <w:r w:rsidRPr="00D6200F">
        <w:rPr>
          <w:szCs w:val="24"/>
        </w:rPr>
        <w:t>Remarque</w:t>
      </w:r>
      <w:r w:rsidR="008A1620" w:rsidRPr="00D6200F">
        <w:rPr>
          <w:szCs w:val="24"/>
        </w:rPr>
        <w:t> </w:t>
      </w:r>
      <w:r w:rsidRPr="00D6200F">
        <w:rPr>
          <w:szCs w:val="24"/>
        </w:rPr>
        <w:t>: 802.1</w:t>
      </w:r>
      <w:r w:rsidR="008A1620" w:rsidRPr="00D6200F">
        <w:rPr>
          <w:szCs w:val="24"/>
        </w:rPr>
        <w:t> </w:t>
      </w:r>
      <w:r w:rsidRPr="00D6200F">
        <w:rPr>
          <w:szCs w:val="24"/>
        </w:rPr>
        <w:t xml:space="preserve">q est basé sur un protocole propriétaire CISCO ISL (Inter Switch </w:t>
      </w:r>
      <w:proofErr w:type="spellStart"/>
      <w:r w:rsidRPr="00D6200F">
        <w:rPr>
          <w:szCs w:val="24"/>
        </w:rPr>
        <w:t>Linking</w:t>
      </w:r>
      <w:proofErr w:type="spellEnd"/>
      <w:r w:rsidRPr="00D6200F">
        <w:rPr>
          <w:szCs w:val="24"/>
        </w:rPr>
        <w:t>) et permet également de gérer la qualité de service (QoS) par la même technique de marquage de la trame.</w:t>
      </w:r>
    </w:p>
    <w:p w14:paraId="2D2F3EC5" w14:textId="77777777" w:rsidR="00031725" w:rsidRDefault="00031725" w:rsidP="00D6200F">
      <w:pPr>
        <w:rPr>
          <w:szCs w:val="24"/>
        </w:rPr>
      </w:pPr>
    </w:p>
    <w:p w14:paraId="0887D839" w14:textId="77777777" w:rsidR="00D6200F" w:rsidRPr="00D6200F" w:rsidRDefault="00D6200F" w:rsidP="00D6200F">
      <w:pPr>
        <w:rPr>
          <w:szCs w:val="24"/>
        </w:rPr>
      </w:pPr>
    </w:p>
    <w:p w14:paraId="5E7EAF37" w14:textId="77777777" w:rsidR="00031725" w:rsidRPr="002B5939" w:rsidRDefault="00031725" w:rsidP="002B5939">
      <w:pPr>
        <w:pStyle w:val="Titre1"/>
      </w:pPr>
      <w:bookmarkStart w:id="16" w:name="_Toc518224623"/>
      <w:r w:rsidRPr="002B5939">
        <w:t>VLAN privé</w:t>
      </w:r>
      <w:bookmarkEnd w:id="16"/>
    </w:p>
    <w:p w14:paraId="3D14A6C6" w14:textId="77777777" w:rsidR="00031725" w:rsidRDefault="00031725" w:rsidP="00D6200F">
      <w:pPr>
        <w:rPr>
          <w:szCs w:val="24"/>
        </w:rPr>
      </w:pPr>
    </w:p>
    <w:p w14:paraId="5C4ED2F1" w14:textId="77777777" w:rsidR="00D6200F" w:rsidRPr="00D6200F" w:rsidRDefault="00D6200F" w:rsidP="00D6200F">
      <w:pPr>
        <w:rPr>
          <w:szCs w:val="24"/>
        </w:rPr>
      </w:pPr>
    </w:p>
    <w:p w14:paraId="56FF5FA9" w14:textId="77777777" w:rsidR="00031725" w:rsidRPr="00D6200F" w:rsidRDefault="00031725" w:rsidP="00D6200F">
      <w:pPr>
        <w:pStyle w:val="NormalWeb"/>
        <w:spacing w:before="0" w:beforeAutospacing="0" w:after="0" w:afterAutospacing="0"/>
      </w:pPr>
      <w:r w:rsidRPr="00D6200F">
        <w:t xml:space="preserve">Un </w:t>
      </w:r>
      <w:r w:rsidRPr="00D6200F">
        <w:rPr>
          <w:b/>
          <w:bCs/>
        </w:rPr>
        <w:t>VLAN privé</w:t>
      </w:r>
      <w:r w:rsidRPr="00D6200F">
        <w:t xml:space="preserve"> (</w:t>
      </w:r>
      <w:proofErr w:type="spellStart"/>
      <w:r w:rsidRPr="00D6200F">
        <w:rPr>
          <w:rStyle w:val="lang-en"/>
          <w:i/>
          <w:iCs/>
        </w:rPr>
        <w:t>private</w:t>
      </w:r>
      <w:proofErr w:type="spellEnd"/>
      <w:r w:rsidRPr="00D6200F">
        <w:rPr>
          <w:rStyle w:val="lang-en"/>
          <w:i/>
          <w:iCs/>
        </w:rPr>
        <w:t xml:space="preserve"> VLAN</w:t>
      </w:r>
      <w:r w:rsidRPr="00D6200F">
        <w:t>) est une configuration de réseau informatique où certains ports des commutateurs</w:t>
      </w:r>
      <w:r w:rsidR="00816372" w:rsidRPr="00D6200F">
        <w:t xml:space="preserve"> </w:t>
      </w:r>
      <w:r w:rsidRPr="00D6200F">
        <w:t>sur lesquels sont définis des VLAN</w:t>
      </w:r>
      <w:r w:rsidR="00816372" w:rsidRPr="00D6200F">
        <w:t xml:space="preserve"> so</w:t>
      </w:r>
      <w:r w:rsidRPr="00D6200F">
        <w:t>nt restreints. En général, on ne leur permet de communiquer qu</w:t>
      </w:r>
      <w:r w:rsidR="00787803">
        <w:t>’</w:t>
      </w:r>
      <w:r w:rsidRPr="00D6200F">
        <w:t>avec un certain « lien ascendant » (</w:t>
      </w:r>
      <w:proofErr w:type="spellStart"/>
      <w:r w:rsidRPr="00D6200F">
        <w:rPr>
          <w:i/>
          <w:iCs/>
        </w:rPr>
        <w:t>uplink</w:t>
      </w:r>
      <w:proofErr w:type="spellEnd"/>
      <w:r w:rsidRPr="00D6200F">
        <w:t>). Par conséquent, tous les ordinateurs membres d</w:t>
      </w:r>
      <w:r w:rsidR="00787803">
        <w:t>’</w:t>
      </w:r>
      <w:r w:rsidRPr="00D6200F">
        <w:t>un VLAN ne peuvent pas forcément communiquer entre eux.</w:t>
      </w:r>
    </w:p>
    <w:p w14:paraId="1E05B6C1" w14:textId="77777777" w:rsidR="00816372" w:rsidRPr="00D6200F" w:rsidRDefault="00816372" w:rsidP="00D6200F">
      <w:pPr>
        <w:pStyle w:val="NormalWeb"/>
        <w:spacing w:before="0" w:beforeAutospacing="0" w:after="0" w:afterAutospacing="0"/>
      </w:pPr>
    </w:p>
    <w:p w14:paraId="5C40D437" w14:textId="77777777" w:rsidR="00031725" w:rsidRPr="002B5939" w:rsidRDefault="00031725" w:rsidP="002B5939">
      <w:pPr>
        <w:pStyle w:val="Titre2"/>
        <w:rPr>
          <w:rStyle w:val="mw-headline"/>
        </w:rPr>
      </w:pPr>
      <w:bookmarkStart w:id="17" w:name="_Toc518224624"/>
      <w:r w:rsidRPr="002B5939">
        <w:rPr>
          <w:rStyle w:val="mw-headline"/>
        </w:rPr>
        <w:t>Description</w:t>
      </w:r>
      <w:bookmarkEnd w:id="17"/>
    </w:p>
    <w:p w14:paraId="3E1A3479" w14:textId="77777777" w:rsidR="00816372" w:rsidRPr="00D6200F" w:rsidRDefault="00816372" w:rsidP="00D6200F">
      <w:pPr>
        <w:pStyle w:val="NormalWeb"/>
        <w:spacing w:before="0" w:beforeAutospacing="0" w:after="0" w:afterAutospacing="0"/>
      </w:pPr>
    </w:p>
    <w:p w14:paraId="0E5BCE6B" w14:textId="77777777" w:rsidR="00031725" w:rsidRDefault="00031725" w:rsidP="00D6200F">
      <w:pPr>
        <w:pStyle w:val="NormalWeb"/>
        <w:spacing w:before="0" w:beforeAutospacing="0" w:after="0" w:afterAutospacing="0"/>
      </w:pPr>
      <w:r w:rsidRPr="00D6200F">
        <w:t>Les ports restreints sont appelés « ports privés » (</w:t>
      </w:r>
      <w:proofErr w:type="spellStart"/>
      <w:r w:rsidRPr="00D6200F">
        <w:rPr>
          <w:rStyle w:val="lang-en"/>
          <w:i/>
          <w:iCs/>
        </w:rPr>
        <w:t>private</w:t>
      </w:r>
      <w:proofErr w:type="spellEnd"/>
      <w:r w:rsidRPr="00D6200F">
        <w:rPr>
          <w:rStyle w:val="lang-en"/>
          <w:i/>
          <w:iCs/>
        </w:rPr>
        <w:t xml:space="preserve"> ports</w:t>
      </w:r>
      <w:r w:rsidRPr="00D6200F">
        <w:t>). Chaque VLAN privé contient typiquement de nombreux ports privés, et un seul port « ascendant » (</w:t>
      </w:r>
      <w:proofErr w:type="spellStart"/>
      <w:r w:rsidRPr="00D6200F">
        <w:rPr>
          <w:i/>
          <w:iCs/>
        </w:rPr>
        <w:t>uplink</w:t>
      </w:r>
      <w:proofErr w:type="spellEnd"/>
      <w:r w:rsidRPr="00D6200F">
        <w:rPr>
          <w:i/>
          <w:iCs/>
        </w:rPr>
        <w:t xml:space="preserve"> port</w:t>
      </w:r>
      <w:r w:rsidRPr="00D6200F">
        <w:t>). Il s</w:t>
      </w:r>
      <w:r w:rsidR="00787803">
        <w:t>’</w:t>
      </w:r>
      <w:r w:rsidRPr="00D6200F">
        <w:t>agit en général du port qui mène au routeur, au pare-feu, au serveur</w:t>
      </w:r>
      <w:r w:rsidR="00816372" w:rsidRPr="00D6200F">
        <w:t xml:space="preserve"> </w:t>
      </w:r>
      <w:r w:rsidRPr="00D6200F">
        <w:t>au réseau du fournisseur d</w:t>
      </w:r>
      <w:r w:rsidR="00787803">
        <w:t>’</w:t>
      </w:r>
      <w:r w:rsidRPr="00D6200F">
        <w:t>accès à Internet, ou à une ressource centrale similaire.</w:t>
      </w:r>
    </w:p>
    <w:p w14:paraId="730A84C8" w14:textId="77777777" w:rsidR="00D6200F" w:rsidRPr="00D6200F" w:rsidRDefault="00D6200F" w:rsidP="00D6200F">
      <w:pPr>
        <w:pStyle w:val="NormalWeb"/>
        <w:spacing w:before="0" w:beforeAutospacing="0" w:after="0" w:afterAutospacing="0"/>
      </w:pPr>
    </w:p>
    <w:p w14:paraId="7594E969" w14:textId="77777777" w:rsidR="00031725" w:rsidRDefault="00031725" w:rsidP="00D6200F">
      <w:pPr>
        <w:pStyle w:val="NormalWeb"/>
        <w:spacing w:before="0" w:beforeAutospacing="0" w:after="0" w:afterAutospacing="0"/>
      </w:pPr>
      <w:r w:rsidRPr="00D6200F">
        <w:t>Le commutateur laisse passer toutes les trames qu</w:t>
      </w:r>
      <w:r w:rsidR="00787803">
        <w:t>’</w:t>
      </w:r>
      <w:r w:rsidRPr="00D6200F">
        <w:t>il reçoit sur un port privé vers le port ascendant, sans prêter attention au numéro de VLAN ni à l</w:t>
      </w:r>
      <w:r w:rsidR="00787803">
        <w:t>’</w:t>
      </w:r>
      <w:r w:rsidRPr="00D6200F">
        <w:t>adresse MAC destination. Les trames reçues sur le port ascendant sont transmises de façon normale, c</w:t>
      </w:r>
      <w:r w:rsidR="00787803">
        <w:t>’</w:t>
      </w:r>
      <w:r w:rsidRPr="00D6200F">
        <w:t>est-à-dire en les envoyant sur le port associé à l</w:t>
      </w:r>
      <w:r w:rsidR="00787803">
        <w:t>’</w:t>
      </w:r>
      <w:r w:rsidRPr="00D6200F">
        <w:t>adresse MAC destination, ou à tous les ports du VLAN lorsque cette destination est inconnue ou s</w:t>
      </w:r>
      <w:r w:rsidR="00787803">
        <w:t>’</w:t>
      </w:r>
      <w:r w:rsidRPr="00D6200F">
        <w:t>il s</w:t>
      </w:r>
      <w:r w:rsidR="00787803">
        <w:t>’</w:t>
      </w:r>
      <w:r w:rsidRPr="00D6200F">
        <w:t>agit d</w:t>
      </w:r>
      <w:r w:rsidR="00787803">
        <w:t>’</w:t>
      </w:r>
      <w:r w:rsidRPr="00D6200F">
        <w:t>une trame de diffusion. Le trafic « de station à station » est bloqué.</w:t>
      </w:r>
    </w:p>
    <w:p w14:paraId="6CCB4B9D" w14:textId="77777777" w:rsidR="00D6200F" w:rsidRPr="00D6200F" w:rsidRDefault="00D6200F" w:rsidP="00D6200F">
      <w:pPr>
        <w:pStyle w:val="NormalWeb"/>
        <w:spacing w:before="0" w:beforeAutospacing="0" w:after="0" w:afterAutospacing="0"/>
      </w:pPr>
    </w:p>
    <w:p w14:paraId="4E20CA95" w14:textId="77777777" w:rsidR="00031725" w:rsidRPr="00D6200F" w:rsidRDefault="00031725" w:rsidP="00D6200F">
      <w:pPr>
        <w:pStyle w:val="NormalWeb"/>
        <w:spacing w:before="0" w:beforeAutospacing="0" w:after="0" w:afterAutospacing="0"/>
      </w:pPr>
      <w:r w:rsidRPr="00D6200F">
        <w:t>Même si les VLAN privés isolent les postes au niveau de la couche liaison, il reste possible de communiquer de poste à poste au travers de protocoles des couches supérieures. En particulier, ce n</w:t>
      </w:r>
      <w:r w:rsidR="00787803">
        <w:t>’</w:t>
      </w:r>
      <w:r w:rsidRPr="00D6200F">
        <w:t>est pas parce qu</w:t>
      </w:r>
      <w:r w:rsidR="00787803">
        <w:t>’</w:t>
      </w:r>
      <w:r w:rsidRPr="00D6200F">
        <w:t>ils sont isolés au niveau Ethernet qu</w:t>
      </w:r>
      <w:r w:rsidR="00787803">
        <w:t>’</w:t>
      </w:r>
      <w:r w:rsidRPr="00D6200F">
        <w:t>ils ne peuvent pas être placés dans un même sous-réseau IP (adresses commençant par le même préfixe). Dans un tel cas, la communication directe entre des machines sur ports privés n</w:t>
      </w:r>
      <w:r w:rsidR="00787803">
        <w:t>’</w:t>
      </w:r>
      <w:r w:rsidRPr="00D6200F">
        <w:t>est possible qu</w:t>
      </w:r>
      <w:r w:rsidR="00787803">
        <w:t>’</w:t>
      </w:r>
      <w:r w:rsidRPr="00D6200F">
        <w:t>en utilisant un mandataire ARP ou une solution semblable.</w:t>
      </w:r>
    </w:p>
    <w:p w14:paraId="5B089C68" w14:textId="77777777" w:rsidR="00816372" w:rsidRPr="00D6200F" w:rsidRDefault="00816372" w:rsidP="00D6200F">
      <w:pPr>
        <w:pStyle w:val="NormalWeb"/>
        <w:spacing w:before="0" w:beforeAutospacing="0" w:after="0" w:afterAutospacing="0"/>
      </w:pPr>
    </w:p>
    <w:p w14:paraId="7465194B" w14:textId="77777777" w:rsidR="00031725" w:rsidRPr="00D6200F" w:rsidRDefault="00031725" w:rsidP="002B5939">
      <w:pPr>
        <w:pStyle w:val="Titre2"/>
        <w:rPr>
          <w:rStyle w:val="mw-headline"/>
          <w:lang w:val="fr-FR"/>
        </w:rPr>
      </w:pPr>
      <w:bookmarkStart w:id="18" w:name="_Toc518224625"/>
      <w:r w:rsidRPr="00D6200F">
        <w:rPr>
          <w:rStyle w:val="mw-headline"/>
          <w:lang w:val="fr-FR"/>
        </w:rPr>
        <w:t>Applications</w:t>
      </w:r>
      <w:bookmarkEnd w:id="18"/>
    </w:p>
    <w:p w14:paraId="65885871" w14:textId="77777777" w:rsidR="00816372" w:rsidRPr="00D6200F" w:rsidRDefault="00816372" w:rsidP="00D6200F">
      <w:pPr>
        <w:pStyle w:val="NormalWeb"/>
        <w:spacing w:before="0" w:beforeAutospacing="0" w:after="0" w:afterAutospacing="0"/>
        <w:rPr>
          <w:rFonts w:eastAsiaTheme="minorHAnsi"/>
          <w:lang w:eastAsia="en-US"/>
        </w:rPr>
      </w:pPr>
    </w:p>
    <w:p w14:paraId="3AB5CD2E" w14:textId="77777777" w:rsidR="00031725" w:rsidRDefault="00031725" w:rsidP="00D6200F">
      <w:pPr>
        <w:pStyle w:val="NormalWeb"/>
        <w:spacing w:before="0" w:beforeAutospacing="0" w:after="0" w:afterAutospacing="0"/>
      </w:pPr>
      <w:r w:rsidRPr="00D6200F">
        <w:t>Une application typique des VLAN privés est un réseau d</w:t>
      </w:r>
      <w:r w:rsidR="00787803">
        <w:t>’</w:t>
      </w:r>
      <w:r w:rsidRPr="00D6200F">
        <w:t>hôtel où chaque chambre a un port pour l</w:t>
      </w:r>
      <w:r w:rsidR="00787803">
        <w:t>’</w:t>
      </w:r>
      <w:r w:rsidRPr="00D6200F">
        <w:t>accès à Internet. Il en va de même dans un réseau FTTH ou câble pour les abonnés, ou au sein d</w:t>
      </w:r>
      <w:r w:rsidR="00787803">
        <w:t>’</w:t>
      </w:r>
      <w:r w:rsidRPr="00D6200F">
        <w:t>un DSLAM</w:t>
      </w:r>
      <w:r w:rsidR="00816372" w:rsidRPr="00D6200F">
        <w:t xml:space="preserve"> </w:t>
      </w:r>
      <w:r w:rsidRPr="00D6200F">
        <w:t>ADSL : permettre la communication directe en couche liaison entre les postes des clients exposeraient le réseau local à différentes attaques de sécurité, comme l</w:t>
      </w:r>
      <w:r w:rsidR="00787803">
        <w:t>’</w:t>
      </w:r>
      <w:r w:rsidRPr="00D6200F">
        <w:t>ARP spoofing, et augmenterait les conséquences d</w:t>
      </w:r>
      <w:r w:rsidR="00787803">
        <w:t>’</w:t>
      </w:r>
      <w:r w:rsidRPr="00D6200F">
        <w:t>une mauvaise configuration.</w:t>
      </w:r>
    </w:p>
    <w:p w14:paraId="6B8D274A" w14:textId="77777777" w:rsidR="00D6200F" w:rsidRPr="00D6200F" w:rsidRDefault="00D6200F" w:rsidP="00D6200F">
      <w:pPr>
        <w:pStyle w:val="NormalWeb"/>
        <w:spacing w:before="0" w:beforeAutospacing="0" w:after="0" w:afterAutospacing="0"/>
      </w:pPr>
    </w:p>
    <w:p w14:paraId="212929F6" w14:textId="77777777" w:rsidR="00031725" w:rsidRPr="00D6200F" w:rsidRDefault="00D6200F" w:rsidP="00D6200F">
      <w:pPr>
        <w:pStyle w:val="Titre2"/>
        <w:numPr>
          <w:ilvl w:val="1"/>
          <w:numId w:val="2"/>
        </w:numPr>
        <w:rPr>
          <w:rStyle w:val="mw-headline"/>
          <w:lang w:val="fr-FR"/>
        </w:rPr>
      </w:pPr>
      <w:bookmarkStart w:id="19" w:name="_Toc518224626"/>
      <w:r w:rsidRPr="00D6200F">
        <w:rPr>
          <w:rStyle w:val="mw-headline"/>
          <w:lang w:val="fr-FR"/>
        </w:rPr>
        <w:t xml:space="preserve">Vocabulaire </w:t>
      </w:r>
      <w:r w:rsidR="00031725" w:rsidRPr="00D6200F">
        <w:rPr>
          <w:rStyle w:val="mw-headline"/>
          <w:lang w:val="fr-FR"/>
        </w:rPr>
        <w:t>et types de ports</w:t>
      </w:r>
      <w:bookmarkEnd w:id="19"/>
    </w:p>
    <w:p w14:paraId="433B8162" w14:textId="77777777" w:rsidR="00816372" w:rsidRPr="00D6200F" w:rsidRDefault="00816372" w:rsidP="00D6200F">
      <w:pPr>
        <w:rPr>
          <w:szCs w:val="24"/>
        </w:rPr>
      </w:pPr>
    </w:p>
    <w:p w14:paraId="5CDF5D39" w14:textId="77777777" w:rsidR="00816372" w:rsidRPr="00D6200F" w:rsidRDefault="00031725" w:rsidP="00D6200F">
      <w:pPr>
        <w:keepNext/>
        <w:jc w:val="center"/>
        <w:rPr>
          <w:szCs w:val="24"/>
        </w:rPr>
      </w:pPr>
      <w:r w:rsidRPr="00D6200F">
        <w:rPr>
          <w:noProof/>
          <w:color w:val="0000FF"/>
          <w:szCs w:val="24"/>
          <w:lang w:eastAsia="fr-FR"/>
        </w:rPr>
        <w:lastRenderedPageBreak/>
        <w:drawing>
          <wp:inline distT="0" distB="0" distL="0" distR="0" wp14:anchorId="665E36E4" wp14:editId="476CA8BC">
            <wp:extent cx="3569970" cy="1785283"/>
            <wp:effectExtent l="0" t="0" r="0" b="0"/>
            <wp:docPr id="3" name="Image 3" descr="https://upload.wikimedia.org/wikipedia/commons/thumb/b/b0/Private_VLAN_Traffic_Flow.jpg/400px-Private_VLAN_Traffic_Flow.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b/b0/Private_VLAN_Traffic_Flow.jpg/400px-Private_VLAN_Traffic_Flow.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2034" cy="1791316"/>
                    </a:xfrm>
                    <a:prstGeom prst="rect">
                      <a:avLst/>
                    </a:prstGeom>
                    <a:noFill/>
                    <a:ln>
                      <a:noFill/>
                    </a:ln>
                  </pic:spPr>
                </pic:pic>
              </a:graphicData>
            </a:graphic>
          </wp:inline>
        </w:drawing>
      </w:r>
    </w:p>
    <w:p w14:paraId="00083EA2" w14:textId="77777777" w:rsidR="00031725" w:rsidRPr="00D6200F" w:rsidRDefault="00816372" w:rsidP="00D6200F">
      <w:pPr>
        <w:pStyle w:val="Lgende"/>
        <w:jc w:val="center"/>
        <w:rPr>
          <w:sz w:val="24"/>
          <w:szCs w:val="24"/>
        </w:rPr>
      </w:pPr>
      <w:r w:rsidRPr="00D6200F">
        <w:rPr>
          <w:sz w:val="24"/>
          <w:szCs w:val="24"/>
        </w:rPr>
        <w:t>Figure</w:t>
      </w:r>
      <w:r w:rsidR="00787803">
        <w:rPr>
          <w:sz w:val="24"/>
          <w:szCs w:val="24"/>
        </w:rPr>
        <w:t> </w:t>
      </w:r>
      <w:r w:rsidR="00104AC6" w:rsidRPr="00D6200F">
        <w:rPr>
          <w:sz w:val="24"/>
          <w:szCs w:val="24"/>
        </w:rPr>
        <w:fldChar w:fldCharType="begin"/>
      </w:r>
      <w:r w:rsidR="00104AC6" w:rsidRPr="00D6200F">
        <w:rPr>
          <w:sz w:val="24"/>
          <w:szCs w:val="24"/>
        </w:rPr>
        <w:instrText xml:space="preserve"> SEQ Figure \* ARABIC </w:instrText>
      </w:r>
      <w:r w:rsidR="00104AC6" w:rsidRPr="00D6200F">
        <w:rPr>
          <w:sz w:val="24"/>
          <w:szCs w:val="24"/>
        </w:rPr>
        <w:fldChar w:fldCharType="separate"/>
      </w:r>
      <w:r w:rsidR="00164600">
        <w:rPr>
          <w:noProof/>
          <w:sz w:val="24"/>
          <w:szCs w:val="24"/>
        </w:rPr>
        <w:t>1</w:t>
      </w:r>
      <w:r w:rsidR="00104AC6" w:rsidRPr="00D6200F">
        <w:rPr>
          <w:sz w:val="24"/>
          <w:szCs w:val="24"/>
        </w:rPr>
        <w:fldChar w:fldCharType="end"/>
      </w:r>
      <w:r w:rsidR="00787803">
        <w:rPr>
          <w:sz w:val="24"/>
          <w:szCs w:val="24"/>
        </w:rPr>
        <w:t> </w:t>
      </w:r>
      <w:r w:rsidRPr="00D6200F">
        <w:rPr>
          <w:sz w:val="24"/>
          <w:szCs w:val="24"/>
        </w:rPr>
        <w:t>: Flux des données sur un VLAN privé</w:t>
      </w:r>
    </w:p>
    <w:p w14:paraId="5757880B" w14:textId="77777777" w:rsidR="00816372" w:rsidRPr="00D6200F" w:rsidRDefault="00031725" w:rsidP="00D6200F">
      <w:pPr>
        <w:keepNext/>
        <w:jc w:val="center"/>
        <w:rPr>
          <w:szCs w:val="24"/>
        </w:rPr>
      </w:pPr>
      <w:r w:rsidRPr="00D6200F">
        <w:rPr>
          <w:noProof/>
          <w:color w:val="0000FF"/>
          <w:szCs w:val="24"/>
          <w:lang w:eastAsia="fr-FR"/>
        </w:rPr>
        <w:drawing>
          <wp:inline distT="0" distB="0" distL="0" distR="0" wp14:anchorId="2E922152" wp14:editId="37150548">
            <wp:extent cx="3808095" cy="2406650"/>
            <wp:effectExtent l="0" t="0" r="0" b="0"/>
            <wp:docPr id="2" name="Image 2" descr="https://upload.wikimedia.org/wikipedia/commons/thumb/1/1c/Devices_connected_to_Switch.JPG/400px-Devices_connected_to_Switch.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1/1c/Devices_connected_to_Switch.JPG/400px-Devices_connected_to_Switch.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8095" cy="2406650"/>
                    </a:xfrm>
                    <a:prstGeom prst="rect">
                      <a:avLst/>
                    </a:prstGeom>
                    <a:noFill/>
                    <a:ln>
                      <a:noFill/>
                    </a:ln>
                  </pic:spPr>
                </pic:pic>
              </a:graphicData>
            </a:graphic>
          </wp:inline>
        </w:drawing>
      </w:r>
    </w:p>
    <w:p w14:paraId="540AFADE" w14:textId="77777777" w:rsidR="00031725" w:rsidRPr="00D6200F" w:rsidRDefault="00816372" w:rsidP="00D6200F">
      <w:pPr>
        <w:pStyle w:val="Lgende"/>
        <w:jc w:val="center"/>
        <w:rPr>
          <w:sz w:val="24"/>
          <w:szCs w:val="24"/>
        </w:rPr>
      </w:pPr>
      <w:r w:rsidRPr="00D6200F">
        <w:rPr>
          <w:sz w:val="24"/>
          <w:szCs w:val="24"/>
        </w:rPr>
        <w:t>Figure</w:t>
      </w:r>
      <w:r w:rsidR="00787803">
        <w:rPr>
          <w:sz w:val="24"/>
          <w:szCs w:val="24"/>
        </w:rPr>
        <w:t> </w:t>
      </w:r>
      <w:r w:rsidR="00104AC6" w:rsidRPr="00D6200F">
        <w:rPr>
          <w:sz w:val="24"/>
          <w:szCs w:val="24"/>
        </w:rPr>
        <w:fldChar w:fldCharType="begin"/>
      </w:r>
      <w:r w:rsidR="00104AC6" w:rsidRPr="00D6200F">
        <w:rPr>
          <w:sz w:val="24"/>
          <w:szCs w:val="24"/>
        </w:rPr>
        <w:instrText xml:space="preserve"> SEQ Figure \* ARABIC </w:instrText>
      </w:r>
      <w:r w:rsidR="00104AC6" w:rsidRPr="00D6200F">
        <w:rPr>
          <w:sz w:val="24"/>
          <w:szCs w:val="24"/>
        </w:rPr>
        <w:fldChar w:fldCharType="separate"/>
      </w:r>
      <w:r w:rsidR="00164600">
        <w:rPr>
          <w:noProof/>
          <w:sz w:val="24"/>
          <w:szCs w:val="24"/>
        </w:rPr>
        <w:t>2</w:t>
      </w:r>
      <w:r w:rsidR="00104AC6" w:rsidRPr="00D6200F">
        <w:rPr>
          <w:sz w:val="24"/>
          <w:szCs w:val="24"/>
        </w:rPr>
        <w:fldChar w:fldCharType="end"/>
      </w:r>
      <w:r w:rsidR="00787803">
        <w:rPr>
          <w:sz w:val="24"/>
          <w:szCs w:val="24"/>
        </w:rPr>
        <w:t> </w:t>
      </w:r>
      <w:r w:rsidRPr="00D6200F">
        <w:rPr>
          <w:sz w:val="24"/>
          <w:szCs w:val="24"/>
        </w:rPr>
        <w:t>: Les différents types de ports sur le commutateur (exemple)</w:t>
      </w:r>
    </w:p>
    <w:p w14:paraId="4446FB34" w14:textId="77777777" w:rsidR="00D6200F" w:rsidRPr="00D6200F" w:rsidRDefault="00D6200F" w:rsidP="00D6200F">
      <w:pPr>
        <w:rPr>
          <w:szCs w:val="24"/>
        </w:rPr>
      </w:pPr>
    </w:p>
    <w:p w14:paraId="721FCA96" w14:textId="77777777" w:rsidR="00031725" w:rsidRPr="00D6200F" w:rsidRDefault="00031725" w:rsidP="00D6200F">
      <w:pPr>
        <w:rPr>
          <w:szCs w:val="24"/>
        </w:rPr>
      </w:pPr>
      <w:r w:rsidRPr="00D6200F">
        <w:rPr>
          <w:szCs w:val="24"/>
        </w:rPr>
        <w:t>Les VLAN privés divisent un VLAN (dit « primaire ») en plusieurs sous-VLAN (« secondaires »). Un VLAN ordinaire forme un seul domaine de diffusion, alors que les VLAN privés forment des domaines de diffusion plus petits. En d</w:t>
      </w:r>
      <w:r w:rsidR="00787803">
        <w:rPr>
          <w:szCs w:val="24"/>
        </w:rPr>
        <w:t>’</w:t>
      </w:r>
      <w:r w:rsidRPr="00D6200F">
        <w:rPr>
          <w:szCs w:val="24"/>
        </w:rPr>
        <w:t>autres mots, un VLAN privé est un VLAN primaire découpé en plusieurs VLAN secondaires.</w:t>
      </w:r>
    </w:p>
    <w:p w14:paraId="48ABCE62" w14:textId="77777777" w:rsidR="00031725" w:rsidRPr="00D6200F" w:rsidRDefault="00031725" w:rsidP="00416AF8">
      <w:pPr>
        <w:numPr>
          <w:ilvl w:val="0"/>
          <w:numId w:val="3"/>
        </w:numPr>
        <w:rPr>
          <w:szCs w:val="24"/>
        </w:rPr>
      </w:pPr>
      <w:r w:rsidRPr="00D6200F">
        <w:rPr>
          <w:szCs w:val="24"/>
        </w:rPr>
        <w:t>VLAN primaire : simplement le VLAN d</w:t>
      </w:r>
      <w:r w:rsidR="00787803">
        <w:rPr>
          <w:szCs w:val="24"/>
        </w:rPr>
        <w:t>’</w:t>
      </w:r>
      <w:r w:rsidRPr="00D6200F">
        <w:rPr>
          <w:szCs w:val="24"/>
        </w:rPr>
        <w:t>origine. Ce VLAN est utilisé pour envoyer les trames « descendantes » vers tous les VLAN secondaires.</w:t>
      </w:r>
    </w:p>
    <w:p w14:paraId="0219630B" w14:textId="77777777" w:rsidR="00031725" w:rsidRPr="00D6200F" w:rsidRDefault="00031725" w:rsidP="00416AF8">
      <w:pPr>
        <w:numPr>
          <w:ilvl w:val="0"/>
          <w:numId w:val="3"/>
        </w:numPr>
        <w:rPr>
          <w:szCs w:val="24"/>
        </w:rPr>
      </w:pPr>
      <w:r w:rsidRPr="00D6200F">
        <w:rPr>
          <w:szCs w:val="24"/>
        </w:rPr>
        <w:t xml:space="preserve">VLAN secondaires : ils possèdent eux aussi un numéro de VLAN. Ils appartiennent à un des types suivants : </w:t>
      </w:r>
    </w:p>
    <w:p w14:paraId="22F93D84" w14:textId="77777777" w:rsidR="00031725" w:rsidRPr="00D6200F" w:rsidRDefault="00031725" w:rsidP="00416AF8">
      <w:pPr>
        <w:numPr>
          <w:ilvl w:val="1"/>
          <w:numId w:val="3"/>
        </w:numPr>
        <w:rPr>
          <w:szCs w:val="24"/>
        </w:rPr>
      </w:pPr>
      <w:r w:rsidRPr="00D6200F">
        <w:rPr>
          <w:szCs w:val="24"/>
        </w:rPr>
        <w:t>Isolé</w:t>
      </w:r>
      <w:r w:rsidR="00787803">
        <w:rPr>
          <w:szCs w:val="24"/>
        </w:rPr>
        <w:t> </w:t>
      </w:r>
      <w:r w:rsidRPr="00D6200F">
        <w:rPr>
          <w:szCs w:val="24"/>
        </w:rPr>
        <w:t>: les ports du VLAN isolé peuvent atteindre le VLAN primaire, mais aucun autre VLAN secondaire. De plus, les hôtes du même VLAN isolé ne peuvent pas communiquer entre eux. Il n</w:t>
      </w:r>
      <w:r w:rsidR="00787803">
        <w:rPr>
          <w:szCs w:val="24"/>
        </w:rPr>
        <w:t>’</w:t>
      </w:r>
      <w:r w:rsidRPr="00D6200F">
        <w:rPr>
          <w:szCs w:val="24"/>
        </w:rPr>
        <w:t>est possible d</w:t>
      </w:r>
      <w:r w:rsidR="00787803">
        <w:rPr>
          <w:szCs w:val="24"/>
        </w:rPr>
        <w:t>’</w:t>
      </w:r>
      <w:r w:rsidRPr="00D6200F">
        <w:rPr>
          <w:szCs w:val="24"/>
        </w:rPr>
        <w:t>avoir qu</w:t>
      </w:r>
      <w:r w:rsidR="00787803">
        <w:rPr>
          <w:szCs w:val="24"/>
        </w:rPr>
        <w:t>’</w:t>
      </w:r>
      <w:r w:rsidRPr="00D6200F">
        <w:rPr>
          <w:szCs w:val="24"/>
        </w:rPr>
        <w:t>un seul VLAN isolé au sein d</w:t>
      </w:r>
      <w:r w:rsidR="00787803">
        <w:rPr>
          <w:szCs w:val="24"/>
        </w:rPr>
        <w:t>’</w:t>
      </w:r>
      <w:r w:rsidRPr="00D6200F">
        <w:rPr>
          <w:szCs w:val="24"/>
        </w:rPr>
        <w:t>un VLAN privé.</w:t>
      </w:r>
    </w:p>
    <w:p w14:paraId="4EB9C45A" w14:textId="77777777" w:rsidR="00031725" w:rsidRPr="00D6200F" w:rsidRDefault="00031725" w:rsidP="00416AF8">
      <w:pPr>
        <w:numPr>
          <w:ilvl w:val="1"/>
          <w:numId w:val="3"/>
        </w:numPr>
        <w:rPr>
          <w:szCs w:val="24"/>
        </w:rPr>
      </w:pPr>
      <w:r w:rsidRPr="00D6200F">
        <w:rPr>
          <w:szCs w:val="24"/>
        </w:rPr>
        <w:t>Communauté : les ports d</w:t>
      </w:r>
      <w:r w:rsidR="00787803">
        <w:rPr>
          <w:szCs w:val="24"/>
        </w:rPr>
        <w:t>’</w:t>
      </w:r>
      <w:r w:rsidRPr="00D6200F">
        <w:rPr>
          <w:szCs w:val="24"/>
        </w:rPr>
        <w:t>un même VLAN communautaire peuvent communiquer entre eux et avec le VLAN primaire. Ils ne peuvent pas communiquer avec d</w:t>
      </w:r>
      <w:r w:rsidR="00787803">
        <w:rPr>
          <w:szCs w:val="24"/>
        </w:rPr>
        <w:t>’</w:t>
      </w:r>
      <w:r w:rsidRPr="00D6200F">
        <w:rPr>
          <w:szCs w:val="24"/>
        </w:rPr>
        <w:t>autres VLAN secondaires. Il peut y avoir plusieurs VLAN communautaires au sein d</w:t>
      </w:r>
      <w:r w:rsidR="00787803">
        <w:rPr>
          <w:szCs w:val="24"/>
        </w:rPr>
        <w:t>’</w:t>
      </w:r>
      <w:r w:rsidRPr="00D6200F">
        <w:rPr>
          <w:szCs w:val="24"/>
        </w:rPr>
        <w:t>un VLAN privé.</w:t>
      </w:r>
    </w:p>
    <w:p w14:paraId="47AE818B" w14:textId="77777777" w:rsidR="00031725" w:rsidRPr="00D6200F" w:rsidRDefault="00031725" w:rsidP="00D6200F">
      <w:pPr>
        <w:pStyle w:val="NormalWeb"/>
        <w:spacing w:before="0" w:beforeAutospacing="0" w:after="0" w:afterAutospacing="0"/>
      </w:pPr>
      <w:r w:rsidRPr="00D6200F">
        <w:t>Il y a deux grands types de ports dans le VLAN privé : le port en mode de promiscuité (</w:t>
      </w:r>
      <w:proofErr w:type="spellStart"/>
      <w:r w:rsidRPr="00D6200F">
        <w:rPr>
          <w:i/>
          <w:iCs/>
        </w:rPr>
        <w:t>promiscuous</w:t>
      </w:r>
      <w:proofErr w:type="spellEnd"/>
      <w:r w:rsidRPr="00D6200F">
        <w:rPr>
          <w:i/>
          <w:iCs/>
        </w:rPr>
        <w:t xml:space="preserve"> port</w:t>
      </w:r>
      <w:r w:rsidRPr="00D6200F">
        <w:t>, port P) et les ports d</w:t>
      </w:r>
      <w:r w:rsidR="00787803">
        <w:t>’</w:t>
      </w:r>
      <w:r w:rsidRPr="00D6200F">
        <w:t>hôtes (</w:t>
      </w:r>
      <w:r w:rsidRPr="00D6200F">
        <w:rPr>
          <w:i/>
          <w:iCs/>
        </w:rPr>
        <w:t>host ports</w:t>
      </w:r>
      <w:r w:rsidRPr="00D6200F">
        <w:t>). Les ports d</w:t>
      </w:r>
      <w:r w:rsidR="00787803">
        <w:t>’</w:t>
      </w:r>
      <w:r w:rsidRPr="00D6200F">
        <w:t>hôtes se répartissent à leur tour en deux types : les ports isolés (</w:t>
      </w:r>
      <w:proofErr w:type="spellStart"/>
      <w:r w:rsidRPr="00D6200F">
        <w:rPr>
          <w:i/>
          <w:iCs/>
        </w:rPr>
        <w:t>isolated</w:t>
      </w:r>
      <w:proofErr w:type="spellEnd"/>
      <w:r w:rsidRPr="00D6200F">
        <w:rPr>
          <w:i/>
          <w:iCs/>
        </w:rPr>
        <w:t xml:space="preserve"> ports</w:t>
      </w:r>
      <w:r w:rsidRPr="00D6200F">
        <w:t>, ports I) et les ports communautaires (</w:t>
      </w:r>
      <w:proofErr w:type="spellStart"/>
      <w:r w:rsidRPr="00D6200F">
        <w:rPr>
          <w:i/>
          <w:iCs/>
        </w:rPr>
        <w:t>community</w:t>
      </w:r>
      <w:proofErr w:type="spellEnd"/>
      <w:r w:rsidRPr="00D6200F">
        <w:rPr>
          <w:i/>
          <w:iCs/>
        </w:rPr>
        <w:t xml:space="preserve"> ports</w:t>
      </w:r>
      <w:r w:rsidRPr="00D6200F">
        <w:t>, ports C).</w:t>
      </w:r>
    </w:p>
    <w:p w14:paraId="0CAC8AF7" w14:textId="77777777" w:rsidR="00031725" w:rsidRPr="00D6200F" w:rsidRDefault="00031725" w:rsidP="00416AF8">
      <w:pPr>
        <w:numPr>
          <w:ilvl w:val="0"/>
          <w:numId w:val="4"/>
        </w:numPr>
        <w:rPr>
          <w:szCs w:val="24"/>
        </w:rPr>
      </w:pPr>
      <w:r w:rsidRPr="00D6200F">
        <w:rPr>
          <w:szCs w:val="24"/>
        </w:rPr>
        <w:t>Port en mode de promiscuité : c</w:t>
      </w:r>
      <w:r w:rsidR="00787803">
        <w:rPr>
          <w:szCs w:val="24"/>
        </w:rPr>
        <w:t>’</w:t>
      </w:r>
      <w:r w:rsidRPr="00D6200F">
        <w:rPr>
          <w:szCs w:val="24"/>
        </w:rPr>
        <w:t>est le port du commutateur qui est branché au routeur, pare-feu, etc. Ce port peut communiquer avec tout ce qui fait partie du VLAN primaire ou d</w:t>
      </w:r>
      <w:r w:rsidR="00787803">
        <w:rPr>
          <w:szCs w:val="24"/>
        </w:rPr>
        <w:t>’</w:t>
      </w:r>
      <w:r w:rsidRPr="00D6200F">
        <w:rPr>
          <w:szCs w:val="24"/>
        </w:rPr>
        <w:t>un des VLAN secondaires. En d</w:t>
      </w:r>
      <w:r w:rsidR="00787803">
        <w:rPr>
          <w:szCs w:val="24"/>
        </w:rPr>
        <w:t>’</w:t>
      </w:r>
      <w:r w:rsidRPr="00D6200F">
        <w:rPr>
          <w:szCs w:val="24"/>
        </w:rPr>
        <w:t>autres termes, il peut envoyer et recevoir des données depuis n</w:t>
      </w:r>
      <w:r w:rsidR="00787803">
        <w:rPr>
          <w:szCs w:val="24"/>
        </w:rPr>
        <w:t>’</w:t>
      </w:r>
      <w:r w:rsidRPr="00D6200F">
        <w:rPr>
          <w:szCs w:val="24"/>
        </w:rPr>
        <w:t>importe quel autre port du VLAN.</w:t>
      </w:r>
    </w:p>
    <w:p w14:paraId="525BD48F" w14:textId="77777777" w:rsidR="00031725" w:rsidRPr="00D6200F" w:rsidRDefault="00031725" w:rsidP="00416AF8">
      <w:pPr>
        <w:numPr>
          <w:ilvl w:val="0"/>
          <w:numId w:val="4"/>
        </w:numPr>
        <w:rPr>
          <w:szCs w:val="24"/>
        </w:rPr>
      </w:pPr>
      <w:r w:rsidRPr="00D6200F">
        <w:rPr>
          <w:szCs w:val="24"/>
        </w:rPr>
        <w:t>Port isolé : port qui ne peut communiquer qu</w:t>
      </w:r>
      <w:r w:rsidR="00787803">
        <w:rPr>
          <w:szCs w:val="24"/>
        </w:rPr>
        <w:t>’</w:t>
      </w:r>
      <w:r w:rsidRPr="00D6200F">
        <w:rPr>
          <w:szCs w:val="24"/>
        </w:rPr>
        <w:t>avec les ports P.</w:t>
      </w:r>
    </w:p>
    <w:p w14:paraId="27F65FF2" w14:textId="77777777" w:rsidR="00031725" w:rsidRPr="00D6200F" w:rsidRDefault="00031725" w:rsidP="00416AF8">
      <w:pPr>
        <w:numPr>
          <w:ilvl w:val="0"/>
          <w:numId w:val="4"/>
        </w:numPr>
        <w:rPr>
          <w:szCs w:val="24"/>
        </w:rPr>
      </w:pPr>
      <w:r w:rsidRPr="00D6200F">
        <w:rPr>
          <w:szCs w:val="24"/>
        </w:rPr>
        <w:t>Port communautaire : communique avec les ports P et les ports de la même communauté.</w:t>
      </w:r>
    </w:p>
    <w:p w14:paraId="31CB9344" w14:textId="77777777" w:rsidR="00E91729" w:rsidRDefault="00E91729" w:rsidP="00D6200F">
      <w:pPr>
        <w:rPr>
          <w:szCs w:val="24"/>
        </w:rPr>
      </w:pPr>
    </w:p>
    <w:p w14:paraId="69DD7510" w14:textId="77777777" w:rsidR="00D6200F" w:rsidRPr="00D6200F" w:rsidRDefault="00D6200F" w:rsidP="00D6200F">
      <w:pPr>
        <w:rPr>
          <w:szCs w:val="24"/>
        </w:rPr>
      </w:pPr>
    </w:p>
    <w:p w14:paraId="6FE0CD16" w14:textId="77777777" w:rsidR="00E91729" w:rsidRPr="00D6200F" w:rsidRDefault="00DC7A60" w:rsidP="00D6200F">
      <w:pPr>
        <w:pStyle w:val="Titre1"/>
      </w:pPr>
      <w:bookmarkStart w:id="20" w:name="_Toc518224627"/>
      <w:r w:rsidRPr="00D6200F">
        <w:t xml:space="preserve">Les plus des commutateurs </w:t>
      </w:r>
      <w:r w:rsidR="00DF667A" w:rsidRPr="00D6200F">
        <w:t>administra</w:t>
      </w:r>
      <w:r w:rsidRPr="00D6200F">
        <w:t>bles.</w:t>
      </w:r>
      <w:bookmarkEnd w:id="20"/>
    </w:p>
    <w:p w14:paraId="1E28C2E0" w14:textId="77777777" w:rsidR="00E91729" w:rsidRDefault="00E91729" w:rsidP="00D6200F">
      <w:pPr>
        <w:rPr>
          <w:szCs w:val="24"/>
        </w:rPr>
      </w:pPr>
    </w:p>
    <w:p w14:paraId="1CC8C4D9" w14:textId="77777777" w:rsidR="00D6200F" w:rsidRPr="00D6200F" w:rsidRDefault="00D6200F" w:rsidP="00D6200F">
      <w:pPr>
        <w:rPr>
          <w:szCs w:val="24"/>
        </w:rPr>
      </w:pPr>
    </w:p>
    <w:p w14:paraId="5D347885" w14:textId="77777777" w:rsidR="00E91729" w:rsidRPr="00D6200F" w:rsidRDefault="00DC7A60" w:rsidP="00D6200F">
      <w:pPr>
        <w:rPr>
          <w:szCs w:val="24"/>
        </w:rPr>
      </w:pPr>
      <w:r w:rsidRPr="00D6200F">
        <w:rPr>
          <w:szCs w:val="24"/>
        </w:rPr>
        <w:lastRenderedPageBreak/>
        <w:t>Bien</w:t>
      </w:r>
      <w:r w:rsidR="006136FC" w:rsidRPr="00D6200F">
        <w:rPr>
          <w:szCs w:val="24"/>
        </w:rPr>
        <w:t xml:space="preserve"> </w:t>
      </w:r>
      <w:r w:rsidRPr="00D6200F">
        <w:rPr>
          <w:szCs w:val="24"/>
        </w:rPr>
        <w:t>que n</w:t>
      </w:r>
      <w:r w:rsidR="008A1620" w:rsidRPr="00D6200F">
        <w:rPr>
          <w:szCs w:val="24"/>
        </w:rPr>
        <w:t>’</w:t>
      </w:r>
      <w:r w:rsidRPr="00D6200F">
        <w:rPr>
          <w:szCs w:val="24"/>
        </w:rPr>
        <w:t>ayant</w:t>
      </w:r>
      <w:r w:rsidR="006136FC" w:rsidRPr="00D6200F">
        <w:rPr>
          <w:szCs w:val="24"/>
        </w:rPr>
        <w:t xml:space="preserve"> </w:t>
      </w:r>
      <w:r w:rsidRPr="00D6200F">
        <w:rPr>
          <w:szCs w:val="24"/>
        </w:rPr>
        <w:t>rien à</w:t>
      </w:r>
      <w:r w:rsidR="006136FC" w:rsidRPr="00D6200F">
        <w:rPr>
          <w:szCs w:val="24"/>
        </w:rPr>
        <w:t xml:space="preserve"> </w:t>
      </w:r>
      <w:r w:rsidRPr="00D6200F">
        <w:rPr>
          <w:szCs w:val="24"/>
        </w:rPr>
        <w:t>voir directement avec</w:t>
      </w:r>
      <w:r w:rsidR="006136FC" w:rsidRPr="00D6200F">
        <w:rPr>
          <w:szCs w:val="24"/>
        </w:rPr>
        <w:t xml:space="preserve"> </w:t>
      </w:r>
      <w:r w:rsidRPr="00D6200F">
        <w:rPr>
          <w:szCs w:val="24"/>
        </w:rPr>
        <w:t>les</w:t>
      </w:r>
      <w:r w:rsidR="006136FC" w:rsidRPr="00D6200F">
        <w:rPr>
          <w:szCs w:val="24"/>
        </w:rPr>
        <w:t xml:space="preserve"> </w:t>
      </w:r>
      <w:r w:rsidR="00DF667A" w:rsidRPr="00D6200F">
        <w:rPr>
          <w:szCs w:val="24"/>
        </w:rPr>
        <w:t>VLANs,</w:t>
      </w:r>
      <w:r w:rsidR="006136FC" w:rsidRPr="00D6200F">
        <w:rPr>
          <w:szCs w:val="24"/>
        </w:rPr>
        <w:t xml:space="preserve"> </w:t>
      </w:r>
      <w:r w:rsidRPr="00D6200F">
        <w:rPr>
          <w:szCs w:val="24"/>
        </w:rPr>
        <w:t>les</w:t>
      </w:r>
      <w:r w:rsidR="006136FC" w:rsidRPr="00D6200F">
        <w:rPr>
          <w:szCs w:val="24"/>
        </w:rPr>
        <w:t xml:space="preserve"> </w:t>
      </w:r>
      <w:r w:rsidRPr="00D6200F">
        <w:rPr>
          <w:szCs w:val="24"/>
        </w:rPr>
        <w:t>commutateurs</w:t>
      </w:r>
      <w:r w:rsidR="006136FC" w:rsidRPr="00D6200F">
        <w:rPr>
          <w:szCs w:val="24"/>
        </w:rPr>
        <w:t xml:space="preserve"> </w:t>
      </w:r>
      <w:r w:rsidRPr="00D6200F">
        <w:rPr>
          <w:szCs w:val="24"/>
        </w:rPr>
        <w:t>administrables sont également capables de faire d</w:t>
      </w:r>
      <w:r w:rsidR="008A1620" w:rsidRPr="00D6200F">
        <w:rPr>
          <w:szCs w:val="24"/>
        </w:rPr>
        <w:t>’</w:t>
      </w:r>
      <w:r w:rsidRPr="00D6200F">
        <w:rPr>
          <w:szCs w:val="24"/>
        </w:rPr>
        <w:t>autres choses</w:t>
      </w:r>
      <w:r w:rsidR="008A1620" w:rsidRPr="00D6200F">
        <w:rPr>
          <w:szCs w:val="24"/>
        </w:rPr>
        <w:t> </w:t>
      </w:r>
      <w:r w:rsidRPr="00D6200F">
        <w:rPr>
          <w:szCs w:val="24"/>
        </w:rPr>
        <w:t>: intégration d</w:t>
      </w:r>
      <w:r w:rsidR="008A1620" w:rsidRPr="00D6200F">
        <w:rPr>
          <w:szCs w:val="24"/>
        </w:rPr>
        <w:t>’</w:t>
      </w:r>
      <w:r w:rsidRPr="00D6200F">
        <w:rPr>
          <w:szCs w:val="24"/>
        </w:rPr>
        <w:t>un agent SNMP, d</w:t>
      </w:r>
      <w:r w:rsidR="008A1620" w:rsidRPr="00D6200F">
        <w:rPr>
          <w:szCs w:val="24"/>
        </w:rPr>
        <w:t>’</w:t>
      </w:r>
      <w:r w:rsidRPr="00D6200F">
        <w:rPr>
          <w:szCs w:val="24"/>
        </w:rPr>
        <w:t xml:space="preserve">un serveur HTTP destiné uniquement à son </w:t>
      </w:r>
      <w:r w:rsidR="00DF667A" w:rsidRPr="00D6200F">
        <w:rPr>
          <w:szCs w:val="24"/>
        </w:rPr>
        <w:t>administra</w:t>
      </w:r>
      <w:r w:rsidRPr="00D6200F">
        <w:rPr>
          <w:szCs w:val="24"/>
        </w:rPr>
        <w:t>tion, intégration de la g</w:t>
      </w:r>
      <w:r w:rsidR="006136FC" w:rsidRPr="00D6200F">
        <w:rPr>
          <w:szCs w:val="24"/>
        </w:rPr>
        <w:t>est</w:t>
      </w:r>
      <w:r w:rsidRPr="00D6200F">
        <w:rPr>
          <w:szCs w:val="24"/>
        </w:rPr>
        <w:t xml:space="preserve">ion de redondance de </w:t>
      </w:r>
      <w:r w:rsidR="00DF667A" w:rsidRPr="00D6200F">
        <w:rPr>
          <w:szCs w:val="24"/>
        </w:rPr>
        <w:t>liens,</w:t>
      </w:r>
      <w:r w:rsidRPr="00D6200F">
        <w:rPr>
          <w:szCs w:val="24"/>
        </w:rPr>
        <w:t xml:space="preserve"> de l</w:t>
      </w:r>
      <w:r w:rsidR="008A1620" w:rsidRPr="00D6200F">
        <w:rPr>
          <w:szCs w:val="24"/>
        </w:rPr>
        <w:t>’</w:t>
      </w:r>
      <w:r w:rsidRPr="00D6200F">
        <w:rPr>
          <w:szCs w:val="24"/>
        </w:rPr>
        <w:t xml:space="preserve">agrégation de </w:t>
      </w:r>
      <w:r w:rsidR="00DF667A" w:rsidRPr="00D6200F">
        <w:rPr>
          <w:szCs w:val="24"/>
        </w:rPr>
        <w:t>ports,</w:t>
      </w:r>
      <w:r w:rsidRPr="00D6200F">
        <w:rPr>
          <w:szCs w:val="24"/>
        </w:rPr>
        <w:t xml:space="preserve"> de mécanismes d</w:t>
      </w:r>
      <w:r w:rsidR="008A1620" w:rsidRPr="00D6200F">
        <w:rPr>
          <w:szCs w:val="24"/>
        </w:rPr>
        <w:t>’</w:t>
      </w:r>
      <w:r w:rsidRPr="00D6200F">
        <w:rPr>
          <w:szCs w:val="24"/>
        </w:rPr>
        <w:t>authentification…</w:t>
      </w:r>
    </w:p>
    <w:p w14:paraId="41006F4B" w14:textId="77777777" w:rsidR="00FC45B8" w:rsidRPr="00D6200F" w:rsidRDefault="00FC45B8" w:rsidP="00D6200F">
      <w:pPr>
        <w:rPr>
          <w:szCs w:val="24"/>
        </w:rPr>
      </w:pPr>
    </w:p>
    <w:p w14:paraId="48BA5614" w14:textId="77777777" w:rsidR="00E91729" w:rsidRPr="00D6200F" w:rsidRDefault="00DC7A60" w:rsidP="00A07835">
      <w:pPr>
        <w:pStyle w:val="Titre2"/>
        <w:rPr>
          <w:rStyle w:val="mw-headline"/>
          <w:lang w:val="fr-FR"/>
        </w:rPr>
      </w:pPr>
      <w:bookmarkStart w:id="21" w:name="_Toc518224628"/>
      <w:r w:rsidRPr="00D6200F">
        <w:rPr>
          <w:rStyle w:val="mw-headline"/>
          <w:lang w:val="fr-FR"/>
        </w:rPr>
        <w:t>L</w:t>
      </w:r>
      <w:r w:rsidR="008A1620" w:rsidRPr="00D6200F">
        <w:rPr>
          <w:rStyle w:val="mw-headline"/>
          <w:lang w:val="fr-FR"/>
        </w:rPr>
        <w:t>’</w:t>
      </w:r>
      <w:r w:rsidRPr="00D6200F">
        <w:rPr>
          <w:rStyle w:val="mw-headline"/>
          <w:lang w:val="fr-FR"/>
        </w:rPr>
        <w:t xml:space="preserve">agrégation de </w:t>
      </w:r>
      <w:r w:rsidR="00EC2769" w:rsidRPr="00D6200F">
        <w:rPr>
          <w:rStyle w:val="mw-headline"/>
          <w:lang w:val="fr-FR"/>
        </w:rPr>
        <w:t>liens.</w:t>
      </w:r>
      <w:bookmarkEnd w:id="21"/>
    </w:p>
    <w:p w14:paraId="2F852232" w14:textId="77777777" w:rsidR="00E91729" w:rsidRPr="00D6200F" w:rsidRDefault="00E91729" w:rsidP="00D6200F">
      <w:pPr>
        <w:rPr>
          <w:szCs w:val="24"/>
        </w:rPr>
      </w:pPr>
    </w:p>
    <w:p w14:paraId="217DA558" w14:textId="77777777" w:rsidR="00E91729" w:rsidRPr="00D6200F" w:rsidRDefault="00DC7A60" w:rsidP="00D6200F">
      <w:pPr>
        <w:rPr>
          <w:szCs w:val="24"/>
        </w:rPr>
      </w:pPr>
      <w:r w:rsidRPr="00D6200F">
        <w:rPr>
          <w:szCs w:val="24"/>
        </w:rPr>
        <w:t xml:space="preserve">Il </w:t>
      </w:r>
      <w:r w:rsidR="00DF667A" w:rsidRPr="00D6200F">
        <w:rPr>
          <w:szCs w:val="24"/>
        </w:rPr>
        <w:t>s’agit</w:t>
      </w:r>
      <w:r w:rsidRPr="00D6200F">
        <w:rPr>
          <w:szCs w:val="24"/>
        </w:rPr>
        <w:t xml:space="preserve"> d</w:t>
      </w:r>
      <w:r w:rsidR="008A1620" w:rsidRPr="00D6200F">
        <w:rPr>
          <w:szCs w:val="24"/>
        </w:rPr>
        <w:t>’</w:t>
      </w:r>
      <w:r w:rsidRPr="00D6200F">
        <w:rPr>
          <w:szCs w:val="24"/>
        </w:rPr>
        <w:t xml:space="preserve">une technique proposée par de nombreux </w:t>
      </w:r>
      <w:r w:rsidR="00DF667A" w:rsidRPr="00D6200F">
        <w:rPr>
          <w:szCs w:val="24"/>
        </w:rPr>
        <w:t>constructeurs,</w:t>
      </w:r>
      <w:r w:rsidRPr="00D6200F">
        <w:rPr>
          <w:szCs w:val="24"/>
        </w:rPr>
        <w:t xml:space="preserve"> sur des matériels haut de gamme</w:t>
      </w:r>
      <w:r w:rsidR="008A1620" w:rsidRPr="00D6200F">
        <w:rPr>
          <w:szCs w:val="24"/>
        </w:rPr>
        <w:t> </w:t>
      </w:r>
      <w:r w:rsidRPr="00D6200F">
        <w:rPr>
          <w:szCs w:val="24"/>
        </w:rPr>
        <w:t>:</w:t>
      </w:r>
    </w:p>
    <w:p w14:paraId="6C3CD7E4" w14:textId="77777777" w:rsidR="00E91729" w:rsidRPr="00D6200F" w:rsidRDefault="009963E2" w:rsidP="00D6200F">
      <w:pPr>
        <w:rPr>
          <w:szCs w:val="24"/>
        </w:rPr>
      </w:pPr>
      <w:r w:rsidRPr="00D6200F">
        <w:rPr>
          <w:szCs w:val="24"/>
        </w:rPr>
        <w:t>Au lieu d</w:t>
      </w:r>
      <w:r w:rsidR="008A1620" w:rsidRPr="00D6200F">
        <w:rPr>
          <w:szCs w:val="24"/>
        </w:rPr>
        <w:t>’</w:t>
      </w:r>
      <w:r w:rsidRPr="00D6200F">
        <w:rPr>
          <w:szCs w:val="24"/>
        </w:rPr>
        <w:t>établir une liais</w:t>
      </w:r>
      <w:r w:rsidR="00DC7A60" w:rsidRPr="00D6200F">
        <w:rPr>
          <w:szCs w:val="24"/>
        </w:rPr>
        <w:t xml:space="preserve">on simple entre deux </w:t>
      </w:r>
      <w:r w:rsidR="00DF667A" w:rsidRPr="00D6200F">
        <w:rPr>
          <w:szCs w:val="24"/>
        </w:rPr>
        <w:t>commutateurs,</w:t>
      </w:r>
      <w:r w:rsidR="00DC7A60" w:rsidRPr="00D6200F">
        <w:rPr>
          <w:szCs w:val="24"/>
        </w:rPr>
        <w:t xml:space="preserve"> il est </w:t>
      </w:r>
      <w:r w:rsidR="006136FC" w:rsidRPr="00D6200F">
        <w:rPr>
          <w:szCs w:val="24"/>
        </w:rPr>
        <w:t>possible</w:t>
      </w:r>
      <w:r w:rsidR="00DC7A60" w:rsidRPr="00D6200F">
        <w:rPr>
          <w:szCs w:val="24"/>
        </w:rPr>
        <w:t xml:space="preserve"> de les agré</w:t>
      </w:r>
      <w:r w:rsidR="00643BB3" w:rsidRPr="00D6200F">
        <w:rPr>
          <w:szCs w:val="24"/>
        </w:rPr>
        <w:t>g</w:t>
      </w:r>
      <w:r w:rsidR="00DC7A60" w:rsidRPr="00D6200F">
        <w:rPr>
          <w:szCs w:val="24"/>
        </w:rPr>
        <w:t>er c</w:t>
      </w:r>
      <w:r w:rsidR="008A1620" w:rsidRPr="00D6200F">
        <w:rPr>
          <w:szCs w:val="24"/>
        </w:rPr>
        <w:t>’</w:t>
      </w:r>
      <w:r w:rsidR="00DC7A60" w:rsidRPr="00D6200F">
        <w:rPr>
          <w:szCs w:val="24"/>
        </w:rPr>
        <w:t xml:space="preserve">est-à-dire </w:t>
      </w:r>
      <w:r w:rsidR="00DF667A" w:rsidRPr="00D6200F">
        <w:rPr>
          <w:szCs w:val="24"/>
        </w:rPr>
        <w:t>d’utiliser</w:t>
      </w:r>
      <w:r w:rsidR="00DC7A60" w:rsidRPr="00D6200F">
        <w:rPr>
          <w:szCs w:val="24"/>
        </w:rPr>
        <w:t xml:space="preserve"> </w:t>
      </w:r>
      <w:r w:rsidR="00DF667A" w:rsidRPr="00D6200F">
        <w:rPr>
          <w:szCs w:val="24"/>
        </w:rPr>
        <w:t>plusieur</w:t>
      </w:r>
      <w:r w:rsidR="00DC7A60" w:rsidRPr="00D6200F">
        <w:rPr>
          <w:szCs w:val="24"/>
        </w:rPr>
        <w:t>s liaisons en parallèle, ce qui augmente d</w:t>
      </w:r>
      <w:r w:rsidR="008A1620" w:rsidRPr="00D6200F">
        <w:rPr>
          <w:szCs w:val="24"/>
        </w:rPr>
        <w:t>’</w:t>
      </w:r>
      <w:r w:rsidR="00DC7A60" w:rsidRPr="00D6200F">
        <w:rPr>
          <w:szCs w:val="24"/>
        </w:rPr>
        <w:t xml:space="preserve">autant le débit </w:t>
      </w:r>
      <w:r w:rsidR="008A1620" w:rsidRPr="00D6200F">
        <w:rPr>
          <w:szCs w:val="24"/>
        </w:rPr>
        <w:t>« </w:t>
      </w:r>
      <w:r w:rsidR="00DC7A60" w:rsidRPr="00D6200F">
        <w:rPr>
          <w:szCs w:val="24"/>
        </w:rPr>
        <w:t>virtuel</w:t>
      </w:r>
      <w:r w:rsidR="008A1620" w:rsidRPr="00D6200F">
        <w:rPr>
          <w:szCs w:val="24"/>
        </w:rPr>
        <w:t> »</w:t>
      </w:r>
      <w:r w:rsidR="00DC7A60" w:rsidRPr="00D6200F">
        <w:rPr>
          <w:szCs w:val="24"/>
        </w:rPr>
        <w:t xml:space="preserve"> de la liaison</w:t>
      </w:r>
      <w:r w:rsidR="008A1620" w:rsidRPr="00D6200F">
        <w:rPr>
          <w:szCs w:val="24"/>
        </w:rPr>
        <w:t> </w:t>
      </w:r>
      <w:r w:rsidR="00DC7A60" w:rsidRPr="00D6200F">
        <w:rPr>
          <w:szCs w:val="24"/>
        </w:rPr>
        <w:t>:</w:t>
      </w:r>
    </w:p>
    <w:p w14:paraId="75332522" w14:textId="77777777" w:rsidR="00E91729" w:rsidRPr="00D6200F" w:rsidRDefault="008A2C88" w:rsidP="00D6200F">
      <w:pPr>
        <w:jc w:val="center"/>
        <w:rPr>
          <w:szCs w:val="24"/>
        </w:rPr>
      </w:pPr>
      <w:r>
        <w:rPr>
          <w:szCs w:val="24"/>
        </w:rPr>
        <w:pict w14:anchorId="3C78615D">
          <v:shape id="_x0000_i1026" type="#_x0000_t75" style="width:261.6pt;height:201pt;mso-position-horizontal-relative:char;mso-position-vertical-relative:line">
            <v:imagedata r:id="rId17" o:title=""/>
          </v:shape>
        </w:pict>
      </w:r>
    </w:p>
    <w:p w14:paraId="46248B5A" w14:textId="77777777" w:rsidR="00E91729" w:rsidRPr="00D6200F" w:rsidRDefault="00E91729" w:rsidP="00D6200F">
      <w:pPr>
        <w:rPr>
          <w:szCs w:val="24"/>
        </w:rPr>
      </w:pPr>
    </w:p>
    <w:p w14:paraId="0302DB3C" w14:textId="77777777" w:rsidR="00E91729" w:rsidRPr="00D6200F" w:rsidRDefault="00DC7A60" w:rsidP="00D6200F">
      <w:pPr>
        <w:rPr>
          <w:szCs w:val="24"/>
        </w:rPr>
      </w:pPr>
      <w:r w:rsidRPr="00D6200F">
        <w:rPr>
          <w:szCs w:val="24"/>
        </w:rPr>
        <w:t xml:space="preserve">Cette agrégation porte également le nom de… </w:t>
      </w:r>
      <w:proofErr w:type="spellStart"/>
      <w:r w:rsidRPr="00D6200F">
        <w:rPr>
          <w:szCs w:val="24"/>
        </w:rPr>
        <w:t>tru</w:t>
      </w:r>
      <w:r w:rsidR="00816372" w:rsidRPr="00D6200F">
        <w:rPr>
          <w:szCs w:val="24"/>
        </w:rPr>
        <w:t>n</w:t>
      </w:r>
      <w:r w:rsidRPr="00D6200F">
        <w:rPr>
          <w:szCs w:val="24"/>
        </w:rPr>
        <w:t>k</w:t>
      </w:r>
      <w:proofErr w:type="spellEnd"/>
      <w:r w:rsidRPr="00D6200F">
        <w:rPr>
          <w:szCs w:val="24"/>
        </w:rPr>
        <w:t>.</w:t>
      </w:r>
    </w:p>
    <w:p w14:paraId="1FA1309D" w14:textId="77777777" w:rsidR="00E91729" w:rsidRPr="00D6200F" w:rsidRDefault="00E91729" w:rsidP="00D6200F">
      <w:pPr>
        <w:rPr>
          <w:szCs w:val="24"/>
        </w:rPr>
      </w:pPr>
    </w:p>
    <w:p w14:paraId="05D2CA23" w14:textId="77777777" w:rsidR="00E91729" w:rsidRPr="00D6200F" w:rsidRDefault="00EC2769" w:rsidP="00A07835">
      <w:pPr>
        <w:pStyle w:val="Titre2"/>
        <w:rPr>
          <w:rStyle w:val="mw-headline"/>
          <w:lang w:val="fr-FR"/>
        </w:rPr>
      </w:pPr>
      <w:bookmarkStart w:id="22" w:name="_Toc518224629"/>
      <w:r w:rsidRPr="00D6200F">
        <w:rPr>
          <w:rStyle w:val="mw-headline"/>
          <w:lang w:val="fr-FR"/>
        </w:rPr>
        <w:t>Les mécanismes d’authentification dans les VLANs.</w:t>
      </w:r>
      <w:bookmarkEnd w:id="22"/>
    </w:p>
    <w:p w14:paraId="02A155B1" w14:textId="77777777" w:rsidR="00E91729" w:rsidRPr="00D6200F" w:rsidRDefault="00E91729" w:rsidP="00D6200F">
      <w:pPr>
        <w:rPr>
          <w:szCs w:val="24"/>
        </w:rPr>
      </w:pPr>
    </w:p>
    <w:p w14:paraId="02612AE4" w14:textId="77777777" w:rsidR="00E91729" w:rsidRPr="00D6200F" w:rsidRDefault="00DC7A60" w:rsidP="00D6200F">
      <w:pPr>
        <w:rPr>
          <w:szCs w:val="24"/>
        </w:rPr>
      </w:pPr>
      <w:r w:rsidRPr="00D6200F">
        <w:rPr>
          <w:szCs w:val="24"/>
        </w:rPr>
        <w:t xml:space="preserve">La sécurité des VLANs repose </w:t>
      </w:r>
      <w:r w:rsidR="006136FC" w:rsidRPr="00D6200F">
        <w:rPr>
          <w:szCs w:val="24"/>
        </w:rPr>
        <w:t>sur</w:t>
      </w:r>
      <w:r w:rsidRPr="00D6200F">
        <w:rPr>
          <w:szCs w:val="24"/>
        </w:rPr>
        <w:t xml:space="preserve"> les mécanismes mis en œuvre pour l’authentification des machines se connectant aux ports des </w:t>
      </w:r>
      <w:proofErr w:type="spellStart"/>
      <w:r w:rsidR="00DF667A" w:rsidRPr="00D6200F">
        <w:rPr>
          <w:szCs w:val="24"/>
        </w:rPr>
        <w:t>switchs</w:t>
      </w:r>
      <w:proofErr w:type="spellEnd"/>
      <w:r w:rsidR="00DF667A" w:rsidRPr="00D6200F">
        <w:rPr>
          <w:szCs w:val="24"/>
        </w:rPr>
        <w:t>.</w:t>
      </w:r>
    </w:p>
    <w:p w14:paraId="64B71A29" w14:textId="77777777" w:rsidR="00E91729" w:rsidRPr="00D6200F" w:rsidRDefault="00DC7A60" w:rsidP="00D6200F">
      <w:pPr>
        <w:rPr>
          <w:szCs w:val="24"/>
        </w:rPr>
      </w:pPr>
      <w:r w:rsidRPr="00D6200F">
        <w:rPr>
          <w:szCs w:val="24"/>
        </w:rPr>
        <w:t>Ci-dessous sont détaillées les principales méthodes utilisables pour l’authentification</w:t>
      </w:r>
      <w:r w:rsidR="008A1620" w:rsidRPr="00D6200F">
        <w:rPr>
          <w:szCs w:val="24"/>
        </w:rPr>
        <w:t> </w:t>
      </w:r>
      <w:r w:rsidRPr="00D6200F">
        <w:rPr>
          <w:szCs w:val="24"/>
        </w:rPr>
        <w:t>:</w:t>
      </w:r>
    </w:p>
    <w:p w14:paraId="5F73839C" w14:textId="77777777" w:rsidR="00E91729" w:rsidRPr="00D6200F" w:rsidRDefault="00E91729" w:rsidP="00D6200F">
      <w:pPr>
        <w:rPr>
          <w:szCs w:val="24"/>
        </w:rPr>
      </w:pPr>
    </w:p>
    <w:p w14:paraId="6D8CDF5F" w14:textId="77777777" w:rsidR="00EB3692" w:rsidRPr="00D6200F" w:rsidRDefault="00DC7A60" w:rsidP="00416AF8">
      <w:pPr>
        <w:pStyle w:val="Paragraphedeliste"/>
        <w:numPr>
          <w:ilvl w:val="0"/>
          <w:numId w:val="5"/>
        </w:numPr>
        <w:rPr>
          <w:szCs w:val="24"/>
        </w:rPr>
      </w:pPr>
      <w:r w:rsidRPr="00D6200F">
        <w:rPr>
          <w:bCs/>
          <w:szCs w:val="24"/>
        </w:rPr>
        <w:t xml:space="preserve">Fixer une </w:t>
      </w:r>
      <w:r w:rsidR="006136FC" w:rsidRPr="00D6200F">
        <w:rPr>
          <w:bCs/>
          <w:szCs w:val="24"/>
        </w:rPr>
        <w:t>adresse</w:t>
      </w:r>
      <w:r w:rsidRPr="00D6200F">
        <w:rPr>
          <w:bCs/>
          <w:szCs w:val="24"/>
        </w:rPr>
        <w:t xml:space="preserve"> MAC à un port </w:t>
      </w:r>
      <w:r w:rsidR="00DF667A" w:rsidRPr="00D6200F">
        <w:rPr>
          <w:bCs/>
          <w:szCs w:val="24"/>
        </w:rPr>
        <w:t>physique</w:t>
      </w:r>
      <w:r w:rsidR="008A1620" w:rsidRPr="00D6200F">
        <w:rPr>
          <w:bCs/>
          <w:szCs w:val="24"/>
        </w:rPr>
        <w:t> </w:t>
      </w:r>
      <w:r w:rsidRPr="00D6200F">
        <w:rPr>
          <w:bCs/>
          <w:szCs w:val="24"/>
        </w:rPr>
        <w:t xml:space="preserve">: </w:t>
      </w:r>
      <w:r w:rsidRPr="00D6200F">
        <w:rPr>
          <w:szCs w:val="24"/>
        </w:rPr>
        <w:t xml:space="preserve">cette méthode, certes efficace, pose le problème de l’administration qui devient très lourde à gérer notamment lors des déplacements de machines dans le réseau. </w:t>
      </w:r>
      <w:r w:rsidR="006136FC" w:rsidRPr="00D6200F">
        <w:rPr>
          <w:szCs w:val="24"/>
        </w:rPr>
        <w:t>Ainsi</w:t>
      </w:r>
      <w:r w:rsidRPr="00D6200F">
        <w:rPr>
          <w:szCs w:val="24"/>
        </w:rPr>
        <w:t xml:space="preserve"> chaque port </w:t>
      </w:r>
      <w:r w:rsidR="00DF667A" w:rsidRPr="00D6200F">
        <w:rPr>
          <w:szCs w:val="24"/>
        </w:rPr>
        <w:t>physique</w:t>
      </w:r>
      <w:r w:rsidRPr="00D6200F">
        <w:rPr>
          <w:szCs w:val="24"/>
        </w:rPr>
        <w:t xml:space="preserve"> fait partie d’un seul VLAN et seule l’interface réseau paramétrée peut se connecter au port.</w:t>
      </w:r>
    </w:p>
    <w:p w14:paraId="50622856" w14:textId="77777777" w:rsidR="00E91729" w:rsidRPr="00D6200F" w:rsidRDefault="00816372" w:rsidP="00416AF8">
      <w:pPr>
        <w:pStyle w:val="Paragraphedeliste"/>
        <w:numPr>
          <w:ilvl w:val="0"/>
          <w:numId w:val="5"/>
        </w:numPr>
        <w:rPr>
          <w:szCs w:val="24"/>
        </w:rPr>
      </w:pPr>
      <w:r w:rsidRPr="00D6200F">
        <w:rPr>
          <w:rFonts w:eastAsia="Segoe UI"/>
          <w:szCs w:val="24"/>
        </w:rPr>
        <w:t xml:space="preserve">Utiliser </w:t>
      </w:r>
      <w:r w:rsidR="00DC7A60" w:rsidRPr="00D6200F">
        <w:rPr>
          <w:bCs/>
          <w:szCs w:val="24"/>
        </w:rPr>
        <w:t>802.1x (RFC 2284)</w:t>
      </w:r>
      <w:r w:rsidR="008A1620" w:rsidRPr="00D6200F">
        <w:rPr>
          <w:bCs/>
          <w:szCs w:val="24"/>
        </w:rPr>
        <w:t> </w:t>
      </w:r>
      <w:r w:rsidR="00DC7A60" w:rsidRPr="00D6200F">
        <w:rPr>
          <w:bCs/>
          <w:szCs w:val="24"/>
        </w:rPr>
        <w:t xml:space="preserve">: </w:t>
      </w:r>
      <w:r w:rsidR="00DC7A60" w:rsidRPr="00D6200F">
        <w:rPr>
          <w:szCs w:val="24"/>
        </w:rPr>
        <w:t>cette norme d’authentification est également employée dans la norme de réseaux WIFI</w:t>
      </w:r>
      <w:r w:rsidR="008A1620" w:rsidRPr="00D6200F">
        <w:rPr>
          <w:szCs w:val="24"/>
        </w:rPr>
        <w:t> </w:t>
      </w:r>
      <w:r w:rsidR="00DC7A60" w:rsidRPr="00D6200F">
        <w:rPr>
          <w:szCs w:val="24"/>
        </w:rPr>
        <w:t>802.11i. On distingue 3 rôles dans le schéma d’authentification</w:t>
      </w:r>
      <w:r w:rsidR="008A1620" w:rsidRPr="00D6200F">
        <w:rPr>
          <w:szCs w:val="24"/>
        </w:rPr>
        <w:t> </w:t>
      </w:r>
      <w:r w:rsidR="00DC7A60" w:rsidRPr="00D6200F">
        <w:rPr>
          <w:szCs w:val="24"/>
        </w:rPr>
        <w:t>:</w:t>
      </w:r>
    </w:p>
    <w:p w14:paraId="60B24993" w14:textId="77777777" w:rsidR="00E91729" w:rsidRPr="00D6200F" w:rsidRDefault="00DC7A60" w:rsidP="00D6200F">
      <w:pPr>
        <w:ind w:left="709" w:firstLine="567"/>
        <w:rPr>
          <w:szCs w:val="24"/>
        </w:rPr>
      </w:pPr>
      <w:r w:rsidRPr="00D6200F">
        <w:rPr>
          <w:szCs w:val="24"/>
        </w:rPr>
        <w:t>-</w:t>
      </w:r>
      <w:r w:rsidRPr="00D6200F">
        <w:rPr>
          <w:szCs w:val="24"/>
        </w:rPr>
        <w:tab/>
        <w:t>«</w:t>
      </w:r>
      <w:r w:rsidR="008A1620" w:rsidRPr="00D6200F">
        <w:rPr>
          <w:szCs w:val="24"/>
        </w:rPr>
        <w:t> </w:t>
      </w:r>
      <w:r w:rsidRPr="00D6200F">
        <w:rPr>
          <w:szCs w:val="24"/>
        </w:rPr>
        <w:t>l’authentificateur</w:t>
      </w:r>
      <w:r w:rsidR="008A1620" w:rsidRPr="00D6200F">
        <w:rPr>
          <w:szCs w:val="24"/>
        </w:rPr>
        <w:t> </w:t>
      </w:r>
      <w:r w:rsidRPr="00D6200F">
        <w:rPr>
          <w:szCs w:val="24"/>
        </w:rPr>
        <w:t>» qui met en œuvre l’authentification et route le trafic vers le réseau si</w:t>
      </w:r>
      <w:r w:rsidR="00DF667A" w:rsidRPr="00D6200F">
        <w:rPr>
          <w:szCs w:val="24"/>
        </w:rPr>
        <w:t xml:space="preserve"> </w:t>
      </w:r>
      <w:r w:rsidRPr="00D6200F">
        <w:rPr>
          <w:szCs w:val="24"/>
        </w:rPr>
        <w:t>l’authentification a marché.</w:t>
      </w:r>
    </w:p>
    <w:p w14:paraId="32BD808B" w14:textId="77777777" w:rsidR="00E91729" w:rsidRPr="00D6200F" w:rsidRDefault="00DC7A60" w:rsidP="00D6200F">
      <w:pPr>
        <w:ind w:left="709" w:firstLine="567"/>
        <w:rPr>
          <w:szCs w:val="24"/>
        </w:rPr>
      </w:pPr>
      <w:r w:rsidRPr="00D6200F">
        <w:rPr>
          <w:szCs w:val="24"/>
        </w:rPr>
        <w:t>-</w:t>
      </w:r>
      <w:r w:rsidRPr="00D6200F">
        <w:rPr>
          <w:szCs w:val="24"/>
        </w:rPr>
        <w:tab/>
        <w:t>le «</w:t>
      </w:r>
      <w:r w:rsidR="008A1620" w:rsidRPr="00D6200F">
        <w:rPr>
          <w:szCs w:val="24"/>
        </w:rPr>
        <w:t> </w:t>
      </w:r>
      <w:r w:rsidRPr="00D6200F">
        <w:rPr>
          <w:szCs w:val="24"/>
        </w:rPr>
        <w:t>demandeur</w:t>
      </w:r>
      <w:r w:rsidR="008A1620" w:rsidRPr="00D6200F">
        <w:rPr>
          <w:szCs w:val="24"/>
        </w:rPr>
        <w:t> </w:t>
      </w:r>
      <w:r w:rsidRPr="00D6200F">
        <w:rPr>
          <w:szCs w:val="24"/>
        </w:rPr>
        <w:t xml:space="preserve">» qui demande l’accès au réseau. Dans notre </w:t>
      </w:r>
      <w:r w:rsidR="00DF667A" w:rsidRPr="00D6200F">
        <w:rPr>
          <w:szCs w:val="24"/>
        </w:rPr>
        <w:t>cas,</w:t>
      </w:r>
      <w:r w:rsidRPr="00D6200F">
        <w:rPr>
          <w:szCs w:val="24"/>
        </w:rPr>
        <w:t xml:space="preserve"> il </w:t>
      </w:r>
      <w:r w:rsidR="00EC2769" w:rsidRPr="00D6200F">
        <w:rPr>
          <w:szCs w:val="24"/>
        </w:rPr>
        <w:t>s’agit</w:t>
      </w:r>
      <w:r w:rsidRPr="00D6200F">
        <w:rPr>
          <w:szCs w:val="24"/>
        </w:rPr>
        <w:t xml:space="preserve"> de la machine cliente.</w:t>
      </w:r>
    </w:p>
    <w:p w14:paraId="2AF91CCE" w14:textId="77777777" w:rsidR="00E91729" w:rsidRPr="00D6200F" w:rsidRDefault="00DC7A60" w:rsidP="00D6200F">
      <w:pPr>
        <w:ind w:left="709" w:firstLine="567"/>
        <w:rPr>
          <w:szCs w:val="24"/>
        </w:rPr>
      </w:pPr>
      <w:r w:rsidRPr="00D6200F">
        <w:rPr>
          <w:szCs w:val="24"/>
        </w:rPr>
        <w:t>-</w:t>
      </w:r>
      <w:r w:rsidRPr="00D6200F">
        <w:rPr>
          <w:szCs w:val="24"/>
        </w:rPr>
        <w:tab/>
        <w:t>le «</w:t>
      </w:r>
      <w:r w:rsidR="008A1620" w:rsidRPr="00D6200F">
        <w:rPr>
          <w:szCs w:val="24"/>
        </w:rPr>
        <w:t> </w:t>
      </w:r>
      <w:r w:rsidRPr="00D6200F">
        <w:rPr>
          <w:szCs w:val="24"/>
        </w:rPr>
        <w:t>serveur d’authentification</w:t>
      </w:r>
      <w:r w:rsidR="008A1620" w:rsidRPr="00D6200F">
        <w:rPr>
          <w:szCs w:val="24"/>
        </w:rPr>
        <w:t> </w:t>
      </w:r>
      <w:r w:rsidRPr="00D6200F">
        <w:rPr>
          <w:szCs w:val="24"/>
        </w:rPr>
        <w:t xml:space="preserve">» qui effectue l’authentification du demandeur en vérifiant les données qu’il a </w:t>
      </w:r>
      <w:r w:rsidR="00DF667A" w:rsidRPr="00D6200F">
        <w:rPr>
          <w:szCs w:val="24"/>
        </w:rPr>
        <w:t xml:space="preserve">transmises. </w:t>
      </w:r>
      <w:r w:rsidRPr="00D6200F">
        <w:rPr>
          <w:szCs w:val="24"/>
        </w:rPr>
        <w:t xml:space="preserve">La plupart du temps il </w:t>
      </w:r>
      <w:r w:rsidR="00DF667A" w:rsidRPr="00D6200F">
        <w:rPr>
          <w:szCs w:val="24"/>
        </w:rPr>
        <w:t>s’agit</w:t>
      </w:r>
      <w:r w:rsidRPr="00D6200F">
        <w:rPr>
          <w:szCs w:val="24"/>
        </w:rPr>
        <w:t xml:space="preserve"> d’un serveur </w:t>
      </w:r>
      <w:r w:rsidR="00DF667A" w:rsidRPr="00D6200F">
        <w:rPr>
          <w:szCs w:val="24"/>
        </w:rPr>
        <w:t>radius.</w:t>
      </w:r>
    </w:p>
    <w:p w14:paraId="31D2C92D" w14:textId="77777777" w:rsidR="00E91729" w:rsidRPr="00D6200F" w:rsidRDefault="00DC7A60" w:rsidP="00D6200F">
      <w:pPr>
        <w:rPr>
          <w:szCs w:val="24"/>
        </w:rPr>
      </w:pPr>
      <w:r w:rsidRPr="00D6200F">
        <w:rPr>
          <w:bCs/>
          <w:szCs w:val="24"/>
        </w:rPr>
        <w:t>Le concept de «</w:t>
      </w:r>
      <w:r w:rsidR="008A1620" w:rsidRPr="00D6200F">
        <w:rPr>
          <w:bCs/>
          <w:szCs w:val="24"/>
        </w:rPr>
        <w:t> </w:t>
      </w:r>
      <w:proofErr w:type="spellStart"/>
      <w:r w:rsidRPr="00D6200F">
        <w:rPr>
          <w:bCs/>
          <w:szCs w:val="24"/>
        </w:rPr>
        <w:t>Controlled</w:t>
      </w:r>
      <w:proofErr w:type="spellEnd"/>
      <w:r w:rsidRPr="00D6200F">
        <w:rPr>
          <w:bCs/>
          <w:szCs w:val="24"/>
        </w:rPr>
        <w:t>/</w:t>
      </w:r>
      <w:proofErr w:type="spellStart"/>
      <w:r w:rsidRPr="00D6200F">
        <w:rPr>
          <w:bCs/>
          <w:szCs w:val="24"/>
        </w:rPr>
        <w:t>Uncontrolled</w:t>
      </w:r>
      <w:proofErr w:type="spellEnd"/>
      <w:r w:rsidRPr="00D6200F">
        <w:rPr>
          <w:bCs/>
          <w:szCs w:val="24"/>
        </w:rPr>
        <w:t xml:space="preserve"> Port</w:t>
      </w:r>
      <w:r w:rsidR="008A1620" w:rsidRPr="00D6200F">
        <w:rPr>
          <w:bCs/>
          <w:szCs w:val="24"/>
        </w:rPr>
        <w:t> </w:t>
      </w:r>
      <w:r w:rsidRPr="00D6200F">
        <w:rPr>
          <w:bCs/>
          <w:szCs w:val="24"/>
        </w:rPr>
        <w:t>»</w:t>
      </w:r>
      <w:r w:rsidR="008A1620" w:rsidRPr="00D6200F">
        <w:rPr>
          <w:bCs/>
          <w:szCs w:val="24"/>
        </w:rPr>
        <w:t> </w:t>
      </w:r>
      <w:r w:rsidRPr="00D6200F">
        <w:rPr>
          <w:bCs/>
          <w:szCs w:val="24"/>
        </w:rPr>
        <w:t>:</w:t>
      </w:r>
      <w:r w:rsidR="00EB3692" w:rsidRPr="00D6200F">
        <w:rPr>
          <w:szCs w:val="24"/>
        </w:rPr>
        <w:t xml:space="preserve"> </w:t>
      </w:r>
      <w:r w:rsidR="00DF667A" w:rsidRPr="00D6200F">
        <w:rPr>
          <w:szCs w:val="24"/>
        </w:rPr>
        <w:t>l’</w:t>
      </w:r>
      <w:proofErr w:type="spellStart"/>
      <w:r w:rsidR="00DF667A" w:rsidRPr="00D6200F">
        <w:rPr>
          <w:szCs w:val="24"/>
        </w:rPr>
        <w:t>Uncontrolled</w:t>
      </w:r>
      <w:proofErr w:type="spellEnd"/>
      <w:r w:rsidRPr="00D6200F">
        <w:rPr>
          <w:szCs w:val="24"/>
        </w:rPr>
        <w:t xml:space="preserve"> Port (UP) et le </w:t>
      </w:r>
      <w:proofErr w:type="spellStart"/>
      <w:r w:rsidRPr="00D6200F">
        <w:rPr>
          <w:szCs w:val="24"/>
        </w:rPr>
        <w:t>Controlled</w:t>
      </w:r>
      <w:proofErr w:type="spellEnd"/>
      <w:r w:rsidRPr="00D6200F">
        <w:rPr>
          <w:szCs w:val="24"/>
        </w:rPr>
        <w:t xml:space="preserve"> Port (CP) sont 2 abstractions fonctionnelles qui sont</w:t>
      </w:r>
      <w:r w:rsidR="00DF667A" w:rsidRPr="00D6200F">
        <w:rPr>
          <w:szCs w:val="24"/>
        </w:rPr>
        <w:t xml:space="preserve"> </w:t>
      </w:r>
      <w:r w:rsidRPr="00D6200F">
        <w:rPr>
          <w:szCs w:val="24"/>
        </w:rPr>
        <w:t xml:space="preserve">physiquement sur la même connexion </w:t>
      </w:r>
      <w:r w:rsidR="006136FC" w:rsidRPr="00D6200F">
        <w:rPr>
          <w:szCs w:val="24"/>
        </w:rPr>
        <w:t>réseau</w:t>
      </w:r>
      <w:r w:rsidRPr="00D6200F">
        <w:rPr>
          <w:szCs w:val="24"/>
        </w:rPr>
        <w:t xml:space="preserve">. Une trame du client </w:t>
      </w:r>
      <w:r w:rsidR="006136FC" w:rsidRPr="00D6200F">
        <w:rPr>
          <w:szCs w:val="24"/>
        </w:rPr>
        <w:t>est</w:t>
      </w:r>
      <w:r w:rsidRPr="00D6200F">
        <w:rPr>
          <w:szCs w:val="24"/>
        </w:rPr>
        <w:t xml:space="preserve"> routée par l’AP (Access Point</w:t>
      </w:r>
      <w:r w:rsidR="00EB3692" w:rsidRPr="00D6200F">
        <w:rPr>
          <w:szCs w:val="24"/>
        </w:rPr>
        <w:t xml:space="preserve"> </w:t>
      </w:r>
      <w:r w:rsidR="00EC2769" w:rsidRPr="00D6200F">
        <w:rPr>
          <w:szCs w:val="24"/>
        </w:rPr>
        <w:t>qui est dans notre cas le switch) vers l’UP ou le CP en fonction de l’état de l’authentification.</w:t>
      </w:r>
    </w:p>
    <w:p w14:paraId="7E7CA1FB" w14:textId="77777777" w:rsidR="00E91729" w:rsidRPr="00D6200F" w:rsidRDefault="00DC7A60" w:rsidP="00D6200F">
      <w:pPr>
        <w:rPr>
          <w:szCs w:val="24"/>
        </w:rPr>
      </w:pPr>
      <w:r w:rsidRPr="00D6200F">
        <w:rPr>
          <w:szCs w:val="24"/>
        </w:rPr>
        <w:t xml:space="preserve">Le résultat de cette abstraction logique est que </w:t>
      </w:r>
      <w:r w:rsidR="006136FC" w:rsidRPr="00D6200F">
        <w:rPr>
          <w:szCs w:val="24"/>
        </w:rPr>
        <w:t xml:space="preserve">si </w:t>
      </w:r>
      <w:r w:rsidRPr="00D6200F">
        <w:rPr>
          <w:szCs w:val="24"/>
        </w:rPr>
        <w:t>le client n’est pas authentifié il aura seulement accès au serveur d’authentification. Une fois l’authentification réussie il pourra accéder aux services du réseau.</w:t>
      </w:r>
    </w:p>
    <w:p w14:paraId="0E5F03D6" w14:textId="77777777" w:rsidR="00E91729" w:rsidRPr="00D6200F" w:rsidRDefault="00DC7A60" w:rsidP="00D6200F">
      <w:pPr>
        <w:rPr>
          <w:szCs w:val="24"/>
        </w:rPr>
      </w:pPr>
      <w:r w:rsidRPr="00D6200F">
        <w:rPr>
          <w:szCs w:val="24"/>
        </w:rPr>
        <w:t xml:space="preserve">Un point important </w:t>
      </w:r>
      <w:r w:rsidR="006136FC" w:rsidRPr="00D6200F">
        <w:rPr>
          <w:szCs w:val="24"/>
        </w:rPr>
        <w:t>est</w:t>
      </w:r>
      <w:r w:rsidRPr="00D6200F">
        <w:rPr>
          <w:szCs w:val="24"/>
        </w:rPr>
        <w:t xml:space="preserve"> que cette authentification doit être mutuelle ce qui rend qua</w:t>
      </w:r>
      <w:r w:rsidR="006136FC" w:rsidRPr="00D6200F">
        <w:rPr>
          <w:szCs w:val="24"/>
        </w:rPr>
        <w:t>si impossible</w:t>
      </w:r>
      <w:r w:rsidRPr="00D6200F">
        <w:rPr>
          <w:szCs w:val="24"/>
        </w:rPr>
        <w:t xml:space="preserve"> toute attaque de type «</w:t>
      </w:r>
      <w:r w:rsidR="008A1620" w:rsidRPr="00D6200F">
        <w:rPr>
          <w:szCs w:val="24"/>
        </w:rPr>
        <w:t> </w:t>
      </w:r>
      <w:r w:rsidRPr="00D6200F">
        <w:rPr>
          <w:szCs w:val="24"/>
        </w:rPr>
        <w:t>man in the middle</w:t>
      </w:r>
      <w:r w:rsidR="008A1620" w:rsidRPr="00D6200F">
        <w:rPr>
          <w:szCs w:val="24"/>
        </w:rPr>
        <w:t> </w:t>
      </w:r>
      <w:r w:rsidRPr="00D6200F">
        <w:rPr>
          <w:szCs w:val="24"/>
        </w:rPr>
        <w:t>».</w:t>
      </w:r>
    </w:p>
    <w:p w14:paraId="6E22E0B6" w14:textId="77777777" w:rsidR="00E91729" w:rsidRPr="00D6200F" w:rsidRDefault="00DC7A60" w:rsidP="00416AF8">
      <w:pPr>
        <w:pStyle w:val="Paragraphedeliste"/>
        <w:numPr>
          <w:ilvl w:val="0"/>
          <w:numId w:val="5"/>
        </w:numPr>
        <w:rPr>
          <w:rFonts w:eastAsia="Segoe UI"/>
          <w:szCs w:val="24"/>
        </w:rPr>
      </w:pPr>
      <w:r w:rsidRPr="00D6200F">
        <w:rPr>
          <w:rFonts w:eastAsia="Segoe UI"/>
          <w:szCs w:val="24"/>
        </w:rPr>
        <w:lastRenderedPageBreak/>
        <w:t xml:space="preserve">Port </w:t>
      </w:r>
      <w:proofErr w:type="spellStart"/>
      <w:r w:rsidRPr="00D6200F">
        <w:rPr>
          <w:rFonts w:eastAsia="Segoe UI"/>
          <w:szCs w:val="24"/>
        </w:rPr>
        <w:t>security</w:t>
      </w:r>
      <w:proofErr w:type="spellEnd"/>
      <w:r w:rsidRPr="00D6200F">
        <w:rPr>
          <w:rFonts w:eastAsia="Segoe UI"/>
          <w:szCs w:val="24"/>
        </w:rPr>
        <w:t xml:space="preserve"> (propriétaire </w:t>
      </w:r>
      <w:proofErr w:type="spellStart"/>
      <w:r w:rsidRPr="00D6200F">
        <w:rPr>
          <w:rFonts w:eastAsia="Segoe UI"/>
          <w:szCs w:val="24"/>
        </w:rPr>
        <w:t>cisco</w:t>
      </w:r>
      <w:proofErr w:type="spellEnd"/>
      <w:r w:rsidRPr="00D6200F">
        <w:rPr>
          <w:rFonts w:eastAsia="Segoe UI"/>
          <w:szCs w:val="24"/>
        </w:rPr>
        <w:t>)</w:t>
      </w:r>
      <w:r w:rsidR="008A1620" w:rsidRPr="00D6200F">
        <w:rPr>
          <w:rFonts w:eastAsia="Segoe UI"/>
          <w:szCs w:val="24"/>
        </w:rPr>
        <w:t> </w:t>
      </w:r>
      <w:r w:rsidRPr="00D6200F">
        <w:rPr>
          <w:rFonts w:eastAsia="Segoe UI"/>
          <w:szCs w:val="24"/>
        </w:rPr>
        <w:t>: Cette technologie permet d’implémenter de façon plus souple les règles ci-dessus en indiquant des règles sur les adresses mac permettant de se connecter</w:t>
      </w:r>
      <w:r w:rsidR="008A1620" w:rsidRPr="00D6200F">
        <w:rPr>
          <w:rFonts w:eastAsia="Segoe UI"/>
          <w:szCs w:val="24"/>
        </w:rPr>
        <w:t> </w:t>
      </w:r>
      <w:r w:rsidRPr="00D6200F">
        <w:rPr>
          <w:rFonts w:eastAsia="Segoe UI"/>
          <w:szCs w:val="24"/>
        </w:rPr>
        <w:t xml:space="preserve">: une liste de macs </w:t>
      </w:r>
      <w:r w:rsidR="00DF667A" w:rsidRPr="00D6200F">
        <w:rPr>
          <w:rFonts w:eastAsia="Segoe UI"/>
          <w:szCs w:val="24"/>
        </w:rPr>
        <w:t>autorisés,</w:t>
      </w:r>
      <w:r w:rsidRPr="00D6200F">
        <w:rPr>
          <w:rFonts w:eastAsia="Segoe UI"/>
          <w:szCs w:val="24"/>
        </w:rPr>
        <w:t xml:space="preserve"> des conditions de connections (</w:t>
      </w:r>
      <w:r w:rsidR="00DF667A" w:rsidRPr="00D6200F">
        <w:rPr>
          <w:rFonts w:eastAsia="Segoe UI"/>
          <w:szCs w:val="24"/>
        </w:rPr>
        <w:t>horaires</w:t>
      </w:r>
      <w:r w:rsidRPr="00D6200F">
        <w:rPr>
          <w:rFonts w:eastAsia="Segoe UI"/>
          <w:szCs w:val="24"/>
        </w:rPr>
        <w:t>…).</w:t>
      </w:r>
    </w:p>
    <w:p w14:paraId="4B139A41" w14:textId="77777777" w:rsidR="00E91729" w:rsidRPr="00D6200F" w:rsidRDefault="00DC7A60" w:rsidP="00416AF8">
      <w:pPr>
        <w:pStyle w:val="Paragraphedeliste"/>
        <w:numPr>
          <w:ilvl w:val="0"/>
          <w:numId w:val="5"/>
        </w:numPr>
        <w:rPr>
          <w:rFonts w:eastAsia="Segoe UI"/>
          <w:szCs w:val="24"/>
        </w:rPr>
      </w:pPr>
      <w:r w:rsidRPr="00D6200F">
        <w:rPr>
          <w:rFonts w:eastAsia="Segoe UI"/>
          <w:szCs w:val="24"/>
        </w:rPr>
        <w:t xml:space="preserve">Dynamics </w:t>
      </w:r>
      <w:proofErr w:type="spellStart"/>
      <w:r w:rsidRPr="00D6200F">
        <w:rPr>
          <w:rFonts w:eastAsia="Segoe UI"/>
          <w:szCs w:val="24"/>
        </w:rPr>
        <w:t>Vlans</w:t>
      </w:r>
      <w:proofErr w:type="spellEnd"/>
      <w:r w:rsidRPr="00D6200F">
        <w:rPr>
          <w:rFonts w:eastAsia="Segoe UI"/>
          <w:szCs w:val="24"/>
        </w:rPr>
        <w:t xml:space="preserve"> (VQP et VMPS) (propriétaire </w:t>
      </w:r>
      <w:proofErr w:type="spellStart"/>
      <w:r w:rsidRPr="00D6200F">
        <w:rPr>
          <w:rFonts w:eastAsia="Segoe UI"/>
          <w:szCs w:val="24"/>
        </w:rPr>
        <w:t>cisco</w:t>
      </w:r>
      <w:proofErr w:type="spellEnd"/>
      <w:r w:rsidRPr="00D6200F">
        <w:rPr>
          <w:rFonts w:eastAsia="Segoe UI"/>
          <w:szCs w:val="24"/>
        </w:rPr>
        <w:t>)</w:t>
      </w:r>
      <w:r w:rsidR="008A1620" w:rsidRPr="00D6200F">
        <w:rPr>
          <w:rFonts w:eastAsia="Segoe UI"/>
          <w:szCs w:val="24"/>
        </w:rPr>
        <w:t> </w:t>
      </w:r>
      <w:r w:rsidRPr="00D6200F">
        <w:rPr>
          <w:rFonts w:eastAsia="Segoe UI"/>
          <w:szCs w:val="24"/>
        </w:rPr>
        <w:t xml:space="preserve">: VQP (Vlan </w:t>
      </w:r>
      <w:proofErr w:type="spellStart"/>
      <w:r w:rsidRPr="00D6200F">
        <w:rPr>
          <w:rFonts w:eastAsia="Segoe UI"/>
          <w:szCs w:val="24"/>
        </w:rPr>
        <w:t>Query</w:t>
      </w:r>
      <w:proofErr w:type="spellEnd"/>
      <w:r w:rsidRPr="00D6200F">
        <w:rPr>
          <w:rFonts w:eastAsia="Segoe UI"/>
          <w:szCs w:val="24"/>
        </w:rPr>
        <w:t xml:space="preserve"> Protocol) est un protocole qui permet au switch client d’interroger un serveur VMPS (VLAN </w:t>
      </w:r>
      <w:proofErr w:type="spellStart"/>
      <w:r w:rsidRPr="00D6200F">
        <w:rPr>
          <w:rFonts w:eastAsia="Segoe UI"/>
          <w:szCs w:val="24"/>
        </w:rPr>
        <w:t>Members</w:t>
      </w:r>
      <w:proofErr w:type="spellEnd"/>
      <w:r w:rsidRPr="00D6200F">
        <w:rPr>
          <w:rFonts w:eastAsia="Segoe UI"/>
          <w:szCs w:val="24"/>
        </w:rPr>
        <w:t xml:space="preserve"> hip Policy Server) avec des informations sur les stations enregistrées et leur VLAN associé. </w:t>
      </w:r>
      <w:r w:rsidR="006136FC" w:rsidRPr="00D6200F">
        <w:rPr>
          <w:rFonts w:eastAsia="Segoe UI"/>
          <w:szCs w:val="24"/>
        </w:rPr>
        <w:t>Ainsi</w:t>
      </w:r>
      <w:r w:rsidRPr="00D6200F">
        <w:rPr>
          <w:rFonts w:eastAsia="Segoe UI"/>
          <w:szCs w:val="24"/>
        </w:rPr>
        <w:t xml:space="preserve"> le switch client pourra associer le port avec le bon VLAN. Le serveur VMPS peut être un switch (ex</w:t>
      </w:r>
      <w:r w:rsidR="008A1620" w:rsidRPr="00D6200F">
        <w:rPr>
          <w:rFonts w:eastAsia="Segoe UI"/>
          <w:szCs w:val="24"/>
        </w:rPr>
        <w:t> </w:t>
      </w:r>
      <w:r w:rsidRPr="00D6200F">
        <w:rPr>
          <w:rFonts w:eastAsia="Segoe UI"/>
          <w:szCs w:val="24"/>
        </w:rPr>
        <w:t xml:space="preserve">: </w:t>
      </w:r>
      <w:proofErr w:type="spellStart"/>
      <w:r w:rsidRPr="00D6200F">
        <w:rPr>
          <w:rFonts w:eastAsia="Segoe UI"/>
          <w:szCs w:val="24"/>
        </w:rPr>
        <w:t>cisco</w:t>
      </w:r>
      <w:proofErr w:type="spellEnd"/>
      <w:r w:rsidRPr="00D6200F">
        <w:rPr>
          <w:rFonts w:eastAsia="Segoe UI"/>
          <w:szCs w:val="24"/>
        </w:rPr>
        <w:t xml:space="preserve"> </w:t>
      </w:r>
      <w:proofErr w:type="spellStart"/>
      <w:r w:rsidRPr="00D6200F">
        <w:rPr>
          <w:rFonts w:eastAsia="Segoe UI"/>
          <w:szCs w:val="24"/>
        </w:rPr>
        <w:t>cat</w:t>
      </w:r>
      <w:r w:rsidR="00E47244" w:rsidRPr="00D6200F">
        <w:rPr>
          <w:rFonts w:eastAsia="Segoe UI"/>
          <w:szCs w:val="24"/>
        </w:rPr>
        <w:t>alyst</w:t>
      </w:r>
      <w:proofErr w:type="spellEnd"/>
      <w:r w:rsidR="00E47244" w:rsidRPr="00D6200F">
        <w:rPr>
          <w:rFonts w:eastAsia="Segoe UI"/>
          <w:szCs w:val="24"/>
        </w:rPr>
        <w:t xml:space="preserve">) ou un serveur </w:t>
      </w:r>
      <w:r w:rsidR="008A1620" w:rsidRPr="00D6200F">
        <w:rPr>
          <w:rFonts w:eastAsia="Segoe UI"/>
          <w:szCs w:val="24"/>
        </w:rPr>
        <w:t>W</w:t>
      </w:r>
      <w:r w:rsidR="00E47244" w:rsidRPr="00D6200F">
        <w:rPr>
          <w:rFonts w:eastAsia="Segoe UI"/>
          <w:szCs w:val="24"/>
        </w:rPr>
        <w:t>indows</w:t>
      </w:r>
      <w:r w:rsidRPr="00D6200F">
        <w:rPr>
          <w:rFonts w:eastAsia="Segoe UI"/>
          <w:szCs w:val="24"/>
        </w:rPr>
        <w:t xml:space="preserve"> avec active directory server.</w:t>
      </w:r>
    </w:p>
    <w:p w14:paraId="4A119E6F" w14:textId="77777777" w:rsidR="00E91729" w:rsidRPr="00D6200F" w:rsidRDefault="00E91729" w:rsidP="00D6200F">
      <w:pPr>
        <w:rPr>
          <w:szCs w:val="24"/>
        </w:rPr>
      </w:pPr>
    </w:p>
    <w:p w14:paraId="20F7D49A" w14:textId="77777777" w:rsidR="00E91729" w:rsidRPr="00D6200F" w:rsidRDefault="00DC7A60" w:rsidP="00A07835">
      <w:pPr>
        <w:pStyle w:val="Titre2"/>
        <w:rPr>
          <w:rStyle w:val="mw-headline"/>
          <w:lang w:val="fr-FR"/>
        </w:rPr>
      </w:pPr>
      <w:bookmarkStart w:id="23" w:name="_Toc518224630"/>
      <w:r w:rsidRPr="00D6200F">
        <w:rPr>
          <w:rStyle w:val="mw-headline"/>
          <w:lang w:val="fr-FR"/>
        </w:rPr>
        <w:t xml:space="preserve">La redondance de </w:t>
      </w:r>
      <w:r w:rsidR="00EC2769" w:rsidRPr="00D6200F">
        <w:rPr>
          <w:rStyle w:val="mw-headline"/>
          <w:lang w:val="fr-FR"/>
        </w:rPr>
        <w:t>liens.</w:t>
      </w:r>
      <w:bookmarkEnd w:id="23"/>
    </w:p>
    <w:p w14:paraId="5EA3EE56" w14:textId="77777777" w:rsidR="00E91729" w:rsidRPr="00D6200F" w:rsidRDefault="00E91729" w:rsidP="00D6200F">
      <w:pPr>
        <w:rPr>
          <w:szCs w:val="24"/>
        </w:rPr>
      </w:pPr>
    </w:p>
    <w:p w14:paraId="51FB43A4" w14:textId="77777777" w:rsidR="00E91729" w:rsidRPr="00D6200F" w:rsidRDefault="00DC7A60" w:rsidP="00D6200F">
      <w:pPr>
        <w:rPr>
          <w:szCs w:val="24"/>
        </w:rPr>
      </w:pPr>
      <w:r w:rsidRPr="00D6200F">
        <w:rPr>
          <w:szCs w:val="24"/>
        </w:rPr>
        <w:t xml:space="preserve">Imaginons un réseau Ethernet mettant en œuvre plusieurs </w:t>
      </w:r>
      <w:r w:rsidR="00DF667A" w:rsidRPr="00D6200F">
        <w:rPr>
          <w:szCs w:val="24"/>
        </w:rPr>
        <w:t xml:space="preserve">commutateurs. </w:t>
      </w:r>
      <w:r w:rsidRPr="00D6200F">
        <w:rPr>
          <w:szCs w:val="24"/>
        </w:rPr>
        <w:t>Au lieu d</w:t>
      </w:r>
      <w:r w:rsidR="008A1620" w:rsidRPr="00D6200F">
        <w:rPr>
          <w:szCs w:val="24"/>
        </w:rPr>
        <w:t>’</w:t>
      </w:r>
      <w:r w:rsidRPr="00D6200F">
        <w:rPr>
          <w:szCs w:val="24"/>
        </w:rPr>
        <w:t xml:space="preserve">établir une structure en étoile, ou en arbre </w:t>
      </w:r>
      <w:r w:rsidR="006136FC" w:rsidRPr="00D6200F">
        <w:rPr>
          <w:szCs w:val="24"/>
        </w:rPr>
        <w:t xml:space="preserve">si </w:t>
      </w:r>
      <w:r w:rsidRPr="00D6200F">
        <w:rPr>
          <w:szCs w:val="24"/>
        </w:rPr>
        <w:t xml:space="preserve">elle est plus complexe, il devient </w:t>
      </w:r>
      <w:r w:rsidR="006136FC" w:rsidRPr="00D6200F">
        <w:rPr>
          <w:szCs w:val="24"/>
        </w:rPr>
        <w:t>possible</w:t>
      </w:r>
      <w:r w:rsidRPr="00D6200F">
        <w:rPr>
          <w:szCs w:val="24"/>
        </w:rPr>
        <w:t xml:space="preserve"> de rajouter des liaisons entre les commutateurs qui n</w:t>
      </w:r>
      <w:r w:rsidR="008A1620" w:rsidRPr="00D6200F">
        <w:rPr>
          <w:szCs w:val="24"/>
        </w:rPr>
        <w:t>’</w:t>
      </w:r>
      <w:r w:rsidRPr="00D6200F">
        <w:rPr>
          <w:szCs w:val="24"/>
        </w:rPr>
        <w:t xml:space="preserve">étaient pas </w:t>
      </w:r>
      <w:r w:rsidR="00DF667A" w:rsidRPr="00D6200F">
        <w:rPr>
          <w:szCs w:val="24"/>
        </w:rPr>
        <w:t>interconnectés.</w:t>
      </w:r>
    </w:p>
    <w:p w14:paraId="2F5EC1B9" w14:textId="77777777" w:rsidR="00E91729" w:rsidRPr="00D6200F" w:rsidRDefault="00E91729" w:rsidP="00D6200F">
      <w:pPr>
        <w:rPr>
          <w:szCs w:val="24"/>
        </w:rPr>
      </w:pPr>
    </w:p>
    <w:p w14:paraId="613A9332" w14:textId="77777777" w:rsidR="00E91729" w:rsidRPr="00D6200F" w:rsidRDefault="00DC7A60" w:rsidP="00D6200F">
      <w:pPr>
        <w:rPr>
          <w:szCs w:val="24"/>
        </w:rPr>
      </w:pPr>
      <w:r w:rsidRPr="00D6200F">
        <w:rPr>
          <w:szCs w:val="24"/>
        </w:rPr>
        <w:t>Cette redondance de lien a pour but de créer des chemins alternatifs en cas de rupture d</w:t>
      </w:r>
      <w:r w:rsidR="008A1620" w:rsidRPr="00D6200F">
        <w:rPr>
          <w:szCs w:val="24"/>
        </w:rPr>
        <w:t>’</w:t>
      </w:r>
      <w:r w:rsidRPr="00D6200F">
        <w:rPr>
          <w:szCs w:val="24"/>
        </w:rPr>
        <w:t>un chemin inter commutateur.</w:t>
      </w:r>
    </w:p>
    <w:p w14:paraId="1F2DDFD3" w14:textId="77777777" w:rsidR="00E91729" w:rsidRPr="00D6200F" w:rsidRDefault="00E91729" w:rsidP="00D6200F">
      <w:pPr>
        <w:rPr>
          <w:szCs w:val="24"/>
        </w:rPr>
      </w:pPr>
    </w:p>
    <w:p w14:paraId="3DF06264" w14:textId="77777777" w:rsidR="00E91729" w:rsidRPr="00D6200F" w:rsidRDefault="00DC7A60" w:rsidP="00D6200F">
      <w:pPr>
        <w:rPr>
          <w:szCs w:val="24"/>
        </w:rPr>
      </w:pPr>
      <w:r w:rsidRPr="00D6200F">
        <w:rPr>
          <w:szCs w:val="24"/>
        </w:rPr>
        <w:t>Cela a aus</w:t>
      </w:r>
      <w:r w:rsidR="006136FC" w:rsidRPr="00D6200F">
        <w:rPr>
          <w:szCs w:val="24"/>
        </w:rPr>
        <w:t xml:space="preserve">si </w:t>
      </w:r>
      <w:r w:rsidRPr="00D6200F">
        <w:rPr>
          <w:szCs w:val="24"/>
        </w:rPr>
        <w:t>une i</w:t>
      </w:r>
      <w:r w:rsidR="008A1620" w:rsidRPr="00D6200F">
        <w:rPr>
          <w:szCs w:val="24"/>
        </w:rPr>
        <w:t>ncidence : le domaine de diffus</w:t>
      </w:r>
      <w:r w:rsidRPr="00D6200F">
        <w:rPr>
          <w:szCs w:val="24"/>
        </w:rPr>
        <w:t>ion offre des boucles dans lesquelles l</w:t>
      </w:r>
      <w:r w:rsidR="006136FC" w:rsidRPr="00D6200F">
        <w:rPr>
          <w:szCs w:val="24"/>
        </w:rPr>
        <w:t>es</w:t>
      </w:r>
      <w:r w:rsidR="00DF667A" w:rsidRPr="00D6200F">
        <w:rPr>
          <w:szCs w:val="24"/>
        </w:rPr>
        <w:t xml:space="preserve"> </w:t>
      </w:r>
      <w:r w:rsidR="006136FC" w:rsidRPr="00D6200F">
        <w:rPr>
          <w:szCs w:val="24"/>
        </w:rPr>
        <w:t>t</w:t>
      </w:r>
      <w:r w:rsidRPr="00D6200F">
        <w:rPr>
          <w:szCs w:val="24"/>
        </w:rPr>
        <w:t xml:space="preserve">rames de diffusion (broadcast) risquent de tourner en rond, provoquant une tempête de diffusion (broadcast </w:t>
      </w:r>
      <w:proofErr w:type="spellStart"/>
      <w:r w:rsidRPr="00D6200F">
        <w:rPr>
          <w:szCs w:val="24"/>
        </w:rPr>
        <w:t>storm</w:t>
      </w:r>
      <w:proofErr w:type="spellEnd"/>
      <w:r w:rsidRPr="00D6200F">
        <w:rPr>
          <w:szCs w:val="24"/>
        </w:rPr>
        <w:t xml:space="preserve">) qui paralyse le </w:t>
      </w:r>
      <w:r w:rsidR="006136FC" w:rsidRPr="00D6200F">
        <w:rPr>
          <w:szCs w:val="24"/>
        </w:rPr>
        <w:t>réseau</w:t>
      </w:r>
      <w:r w:rsidRPr="00D6200F">
        <w:rPr>
          <w:szCs w:val="24"/>
        </w:rPr>
        <w:t xml:space="preserve"> et des problèmes d</w:t>
      </w:r>
      <w:r w:rsidR="008A1620" w:rsidRPr="00D6200F">
        <w:rPr>
          <w:szCs w:val="24"/>
        </w:rPr>
        <w:t>’</w:t>
      </w:r>
      <w:r w:rsidRPr="00D6200F">
        <w:rPr>
          <w:szCs w:val="24"/>
        </w:rPr>
        <w:t>identification d</w:t>
      </w:r>
      <w:r w:rsidR="006136FC" w:rsidRPr="00D6200F">
        <w:rPr>
          <w:szCs w:val="24"/>
        </w:rPr>
        <w:t>es</w:t>
      </w:r>
      <w:r w:rsidR="00DF667A" w:rsidRPr="00D6200F">
        <w:rPr>
          <w:szCs w:val="24"/>
        </w:rPr>
        <w:t xml:space="preserve"> </w:t>
      </w:r>
      <w:r w:rsidR="006136FC" w:rsidRPr="00D6200F">
        <w:rPr>
          <w:szCs w:val="24"/>
        </w:rPr>
        <w:t>t</w:t>
      </w:r>
      <w:r w:rsidRPr="00D6200F">
        <w:rPr>
          <w:szCs w:val="24"/>
        </w:rPr>
        <w:t>rames</w:t>
      </w:r>
      <w:r w:rsidR="008A1620" w:rsidRPr="00D6200F">
        <w:rPr>
          <w:szCs w:val="24"/>
        </w:rPr>
        <w:t> </w:t>
      </w:r>
      <w:r w:rsidRPr="00D6200F">
        <w:rPr>
          <w:szCs w:val="24"/>
        </w:rPr>
        <w:t>: une même trame risque d</w:t>
      </w:r>
      <w:r w:rsidR="008A1620" w:rsidRPr="00D6200F">
        <w:rPr>
          <w:szCs w:val="24"/>
        </w:rPr>
        <w:t>’</w:t>
      </w:r>
      <w:r w:rsidRPr="00D6200F">
        <w:rPr>
          <w:szCs w:val="24"/>
        </w:rPr>
        <w:t xml:space="preserve">apparaître plusieurs fois en suivant des chemins </w:t>
      </w:r>
      <w:r w:rsidR="00DF667A" w:rsidRPr="00D6200F">
        <w:rPr>
          <w:szCs w:val="24"/>
        </w:rPr>
        <w:t>différents,</w:t>
      </w:r>
      <w:r w:rsidRPr="00D6200F">
        <w:rPr>
          <w:szCs w:val="24"/>
        </w:rPr>
        <w:t xml:space="preserve"> ce que les éléments du réseau ne sauront pas gérer.</w:t>
      </w:r>
    </w:p>
    <w:p w14:paraId="49FB6DC5" w14:textId="77777777" w:rsidR="00E91729" w:rsidRPr="00D6200F" w:rsidRDefault="00E91729" w:rsidP="00D6200F">
      <w:pPr>
        <w:rPr>
          <w:szCs w:val="24"/>
        </w:rPr>
      </w:pPr>
    </w:p>
    <w:p w14:paraId="4DAEF76E" w14:textId="77777777" w:rsidR="00E91729" w:rsidRPr="00D6200F" w:rsidRDefault="00DC7A60" w:rsidP="00D6200F">
      <w:pPr>
        <w:rPr>
          <w:szCs w:val="24"/>
        </w:rPr>
      </w:pPr>
      <w:r w:rsidRPr="00D6200F">
        <w:rPr>
          <w:szCs w:val="24"/>
        </w:rPr>
        <w:t>L</w:t>
      </w:r>
      <w:r w:rsidR="008A1620" w:rsidRPr="00D6200F">
        <w:rPr>
          <w:szCs w:val="24"/>
        </w:rPr>
        <w:t>’</w:t>
      </w:r>
      <w:r w:rsidRPr="00D6200F">
        <w:rPr>
          <w:szCs w:val="24"/>
        </w:rPr>
        <w:t xml:space="preserve">idée </w:t>
      </w:r>
      <w:r w:rsidR="006136FC" w:rsidRPr="00D6200F">
        <w:rPr>
          <w:szCs w:val="24"/>
        </w:rPr>
        <w:t>est</w:t>
      </w:r>
      <w:r w:rsidRPr="00D6200F">
        <w:rPr>
          <w:szCs w:val="24"/>
        </w:rPr>
        <w:t xml:space="preserve"> donc bonne, mais pas aus</w:t>
      </w:r>
      <w:r w:rsidR="006136FC" w:rsidRPr="00D6200F">
        <w:rPr>
          <w:szCs w:val="24"/>
        </w:rPr>
        <w:t xml:space="preserve">si </w:t>
      </w:r>
      <w:r w:rsidRPr="00D6200F">
        <w:rPr>
          <w:szCs w:val="24"/>
        </w:rPr>
        <w:t xml:space="preserve">simple que cela. Il faut mettre en œuvre les chemins </w:t>
      </w:r>
      <w:r w:rsidR="00DF667A" w:rsidRPr="00D6200F">
        <w:rPr>
          <w:szCs w:val="24"/>
        </w:rPr>
        <w:t>redondants,</w:t>
      </w:r>
      <w:r w:rsidRPr="00D6200F">
        <w:rPr>
          <w:szCs w:val="24"/>
        </w:rPr>
        <w:t xml:space="preserve"> mais </w:t>
      </w:r>
      <w:r w:rsidR="00DF667A" w:rsidRPr="00D6200F">
        <w:rPr>
          <w:szCs w:val="24"/>
        </w:rPr>
        <w:t>s’arranger</w:t>
      </w:r>
      <w:r w:rsidRPr="00D6200F">
        <w:rPr>
          <w:szCs w:val="24"/>
        </w:rPr>
        <w:t xml:space="preserve"> pour qu</w:t>
      </w:r>
      <w:r w:rsidR="008A1620" w:rsidRPr="00D6200F">
        <w:rPr>
          <w:szCs w:val="24"/>
        </w:rPr>
        <w:t>’</w:t>
      </w:r>
      <w:r w:rsidRPr="00D6200F">
        <w:rPr>
          <w:szCs w:val="24"/>
        </w:rPr>
        <w:t xml:space="preserve">ils ne </w:t>
      </w:r>
      <w:r w:rsidR="00DF667A" w:rsidRPr="00D6200F">
        <w:rPr>
          <w:szCs w:val="24"/>
        </w:rPr>
        <w:t>s’activent</w:t>
      </w:r>
      <w:r w:rsidRPr="00D6200F">
        <w:rPr>
          <w:szCs w:val="24"/>
        </w:rPr>
        <w:t xml:space="preserve"> que lorsque ce sera </w:t>
      </w:r>
      <w:r w:rsidR="006136FC" w:rsidRPr="00D6200F">
        <w:rPr>
          <w:szCs w:val="24"/>
        </w:rPr>
        <w:t>nécessaire</w:t>
      </w:r>
      <w:r w:rsidRPr="00D6200F">
        <w:rPr>
          <w:szCs w:val="24"/>
        </w:rPr>
        <w:t>.</w:t>
      </w:r>
    </w:p>
    <w:p w14:paraId="4C572122" w14:textId="77777777" w:rsidR="00E91729" w:rsidRPr="00D6200F" w:rsidRDefault="00E91729" w:rsidP="00D6200F">
      <w:pPr>
        <w:rPr>
          <w:szCs w:val="24"/>
        </w:rPr>
      </w:pPr>
    </w:p>
    <w:p w14:paraId="459EFDF4" w14:textId="77777777" w:rsidR="00E91729" w:rsidRPr="00D6200F" w:rsidRDefault="00DC7A60" w:rsidP="00D6200F">
      <w:pPr>
        <w:rPr>
          <w:szCs w:val="24"/>
        </w:rPr>
      </w:pPr>
      <w:r w:rsidRPr="00D6200F">
        <w:rPr>
          <w:szCs w:val="24"/>
        </w:rPr>
        <w:t>Tous les ap</w:t>
      </w:r>
      <w:r w:rsidR="00E47244" w:rsidRPr="00D6200F">
        <w:rPr>
          <w:szCs w:val="24"/>
        </w:rPr>
        <w:t>pareils compatibles IEEE</w:t>
      </w:r>
      <w:r w:rsidR="008A1620" w:rsidRPr="00D6200F">
        <w:rPr>
          <w:szCs w:val="24"/>
        </w:rPr>
        <w:t> </w:t>
      </w:r>
      <w:r w:rsidR="00E47244" w:rsidRPr="00D6200F">
        <w:rPr>
          <w:szCs w:val="24"/>
        </w:rPr>
        <w:t>802.1d</w:t>
      </w:r>
      <w:r w:rsidR="00DF667A" w:rsidRPr="00D6200F">
        <w:rPr>
          <w:szCs w:val="24"/>
        </w:rPr>
        <w:t xml:space="preserve"> utilise</w:t>
      </w:r>
      <w:r w:rsidR="008A1620" w:rsidRPr="00D6200F">
        <w:rPr>
          <w:szCs w:val="24"/>
        </w:rPr>
        <w:t>nt</w:t>
      </w:r>
      <w:r w:rsidRPr="00D6200F">
        <w:rPr>
          <w:szCs w:val="24"/>
        </w:rPr>
        <w:t xml:space="preserve"> le STP (</w:t>
      </w:r>
      <w:proofErr w:type="spellStart"/>
      <w:r w:rsidRPr="00D6200F">
        <w:rPr>
          <w:szCs w:val="24"/>
        </w:rPr>
        <w:t>Spanning</w:t>
      </w:r>
      <w:proofErr w:type="spellEnd"/>
      <w:r w:rsidRPr="00D6200F">
        <w:rPr>
          <w:szCs w:val="24"/>
        </w:rPr>
        <w:t xml:space="preserve"> </w:t>
      </w:r>
      <w:proofErr w:type="spellStart"/>
      <w:r w:rsidRPr="00D6200F">
        <w:rPr>
          <w:szCs w:val="24"/>
        </w:rPr>
        <w:t>Tree</w:t>
      </w:r>
      <w:proofErr w:type="spellEnd"/>
      <w:r w:rsidRPr="00D6200F">
        <w:rPr>
          <w:szCs w:val="24"/>
        </w:rPr>
        <w:t xml:space="preserve"> Protocol)</w:t>
      </w:r>
      <w:r w:rsidR="008A1620" w:rsidRPr="00D6200F">
        <w:rPr>
          <w:szCs w:val="24"/>
        </w:rPr>
        <w:t> </w:t>
      </w:r>
      <w:r w:rsidRPr="00D6200F">
        <w:rPr>
          <w:szCs w:val="24"/>
        </w:rPr>
        <w:t xml:space="preserve">: un algorithme permet de déterminer les liaisons à conserver (chemins </w:t>
      </w:r>
      <w:r w:rsidR="00DF667A" w:rsidRPr="00D6200F">
        <w:rPr>
          <w:szCs w:val="24"/>
        </w:rPr>
        <w:t>courants)</w:t>
      </w:r>
      <w:r w:rsidRPr="00D6200F">
        <w:rPr>
          <w:szCs w:val="24"/>
        </w:rPr>
        <w:t xml:space="preserve"> et les liaisons à désactiver (chemin</w:t>
      </w:r>
      <w:r w:rsidR="008A1620" w:rsidRPr="00D6200F">
        <w:rPr>
          <w:szCs w:val="24"/>
        </w:rPr>
        <w:t>s</w:t>
      </w:r>
      <w:r w:rsidRPr="00D6200F">
        <w:rPr>
          <w:szCs w:val="24"/>
        </w:rPr>
        <w:t xml:space="preserve"> </w:t>
      </w:r>
      <w:r w:rsidR="00DF667A" w:rsidRPr="00D6200F">
        <w:rPr>
          <w:szCs w:val="24"/>
        </w:rPr>
        <w:t>invalidés)</w:t>
      </w:r>
      <w:r w:rsidRPr="00D6200F">
        <w:rPr>
          <w:szCs w:val="24"/>
        </w:rPr>
        <w:t>, en fonction d</w:t>
      </w:r>
      <w:r w:rsidR="008A1620" w:rsidRPr="00D6200F">
        <w:rPr>
          <w:szCs w:val="24"/>
        </w:rPr>
        <w:t>’</w:t>
      </w:r>
      <w:r w:rsidRPr="00D6200F">
        <w:rPr>
          <w:szCs w:val="24"/>
        </w:rPr>
        <w:t>un coefficient fixé pour chacune par l</w:t>
      </w:r>
      <w:r w:rsidR="008A1620" w:rsidRPr="00D6200F">
        <w:rPr>
          <w:szCs w:val="24"/>
        </w:rPr>
        <w:t>’</w:t>
      </w:r>
      <w:r w:rsidRPr="00D6200F">
        <w:rPr>
          <w:szCs w:val="24"/>
        </w:rPr>
        <w:t>administrateur réseau et basé sur la qualité de la liaison, les volumes passants par la liaison…</w:t>
      </w:r>
    </w:p>
    <w:p w14:paraId="7F8142FE" w14:textId="77777777" w:rsidR="00E91729" w:rsidRPr="00D6200F" w:rsidRDefault="00E91729" w:rsidP="00D6200F">
      <w:pPr>
        <w:rPr>
          <w:szCs w:val="24"/>
        </w:rPr>
      </w:pPr>
    </w:p>
    <w:p w14:paraId="1CF403CF" w14:textId="77777777" w:rsidR="00E91729" w:rsidRPr="00D6200F" w:rsidRDefault="00DC7A60" w:rsidP="00D6200F">
      <w:pPr>
        <w:rPr>
          <w:szCs w:val="24"/>
        </w:rPr>
      </w:pPr>
      <w:r w:rsidRPr="00D6200F">
        <w:rPr>
          <w:szCs w:val="24"/>
        </w:rPr>
        <w:t xml:space="preserve">La représentation du </w:t>
      </w:r>
      <w:r w:rsidR="006136FC" w:rsidRPr="00D6200F">
        <w:rPr>
          <w:szCs w:val="24"/>
        </w:rPr>
        <w:t>réseau</w:t>
      </w:r>
      <w:r w:rsidRPr="00D6200F">
        <w:rPr>
          <w:szCs w:val="24"/>
        </w:rPr>
        <w:t xml:space="preserve"> devient un arbre et plus un réseau, d</w:t>
      </w:r>
      <w:r w:rsidR="008A1620" w:rsidRPr="00D6200F">
        <w:rPr>
          <w:szCs w:val="24"/>
        </w:rPr>
        <w:t>’</w:t>
      </w:r>
      <w:r w:rsidRPr="00D6200F">
        <w:rPr>
          <w:szCs w:val="24"/>
        </w:rPr>
        <w:t>où le nom.</w:t>
      </w:r>
    </w:p>
    <w:p w14:paraId="5842E7A7" w14:textId="77777777" w:rsidR="00D6200F" w:rsidRDefault="00D6200F" w:rsidP="00D6200F">
      <w:pPr>
        <w:rPr>
          <w:szCs w:val="24"/>
        </w:rPr>
      </w:pPr>
    </w:p>
    <w:p w14:paraId="19BDC823" w14:textId="77777777" w:rsidR="00D6200F" w:rsidRPr="00D6200F" w:rsidRDefault="00D6200F" w:rsidP="00D6200F">
      <w:pPr>
        <w:rPr>
          <w:szCs w:val="24"/>
        </w:rPr>
      </w:pPr>
    </w:p>
    <w:p w14:paraId="20B3B1B8" w14:textId="77777777" w:rsidR="00162E2C" w:rsidRPr="00D6200F" w:rsidRDefault="00162E2C" w:rsidP="00D6200F">
      <w:pPr>
        <w:pStyle w:val="Titre1"/>
      </w:pPr>
      <w:bookmarkStart w:id="24" w:name="_Toc518224631"/>
      <w:r w:rsidRPr="00D6200F">
        <w:t>Conclusion</w:t>
      </w:r>
      <w:r w:rsidR="008A1620" w:rsidRPr="00D6200F">
        <w:t> </w:t>
      </w:r>
      <w:r w:rsidRPr="00D6200F">
        <w:t>: Enseigner l’architecture commutée</w:t>
      </w:r>
      <w:bookmarkEnd w:id="24"/>
    </w:p>
    <w:p w14:paraId="28B5B2DE" w14:textId="77777777" w:rsidR="00162E2C" w:rsidRDefault="00162E2C" w:rsidP="00D6200F">
      <w:pPr>
        <w:rPr>
          <w:b/>
          <w:bCs/>
          <w:szCs w:val="24"/>
        </w:rPr>
      </w:pPr>
    </w:p>
    <w:p w14:paraId="5D9BAC03" w14:textId="77777777" w:rsidR="00A07835" w:rsidRPr="00D6200F" w:rsidRDefault="00A07835" w:rsidP="00D6200F">
      <w:pPr>
        <w:rPr>
          <w:b/>
          <w:bCs/>
          <w:szCs w:val="24"/>
        </w:rPr>
      </w:pPr>
    </w:p>
    <w:p w14:paraId="3822E63A" w14:textId="77777777" w:rsidR="00162E2C" w:rsidRPr="00D6200F" w:rsidRDefault="00162E2C" w:rsidP="00D6200F">
      <w:pPr>
        <w:rPr>
          <w:szCs w:val="24"/>
        </w:rPr>
      </w:pPr>
      <w:r w:rsidRPr="00D6200F">
        <w:rPr>
          <w:szCs w:val="24"/>
        </w:rPr>
        <w:t>L’architecture tout</w:t>
      </w:r>
      <w:r w:rsidR="008A1620" w:rsidRPr="00D6200F">
        <w:rPr>
          <w:szCs w:val="24"/>
        </w:rPr>
        <w:t>e</w:t>
      </w:r>
      <w:r w:rsidRPr="00D6200F">
        <w:rPr>
          <w:szCs w:val="24"/>
        </w:rPr>
        <w:t xml:space="preserve"> commutée annule les collisions et tout ce qui est associé, c’est</w:t>
      </w:r>
      <w:r w:rsidR="008A1620" w:rsidRPr="00D6200F">
        <w:rPr>
          <w:szCs w:val="24"/>
        </w:rPr>
        <w:t>-à-</w:t>
      </w:r>
      <w:r w:rsidRPr="00D6200F">
        <w:rPr>
          <w:szCs w:val="24"/>
        </w:rPr>
        <w:t>dire les limitations</w:t>
      </w:r>
      <w:r w:rsidR="00FA5FB8" w:rsidRPr="00D6200F">
        <w:rPr>
          <w:szCs w:val="24"/>
        </w:rPr>
        <w:t xml:space="preserve"> </w:t>
      </w:r>
      <w:r w:rsidRPr="00D6200F">
        <w:rPr>
          <w:szCs w:val="24"/>
        </w:rPr>
        <w:t xml:space="preserve">en distance (règles de 5 4 3, round trip </w:t>
      </w:r>
      <w:proofErr w:type="spellStart"/>
      <w:r w:rsidR="00FC45B8" w:rsidRPr="00D6200F">
        <w:rPr>
          <w:szCs w:val="24"/>
        </w:rPr>
        <w:t>delay</w:t>
      </w:r>
      <w:proofErr w:type="spellEnd"/>
      <w:r w:rsidR="00FC45B8" w:rsidRPr="00D6200F">
        <w:rPr>
          <w:szCs w:val="24"/>
        </w:rPr>
        <w:t>.</w:t>
      </w:r>
      <w:r w:rsidR="00BC74C2">
        <w:rPr>
          <w:szCs w:val="24"/>
        </w:rPr>
        <w:t xml:space="preserve"> </w:t>
      </w:r>
      <w:r w:rsidRPr="00D6200F">
        <w:rPr>
          <w:szCs w:val="24"/>
        </w:rPr>
        <w:t>etc.) et la méthode CSMA/CD. Elle rend possible</w:t>
      </w:r>
      <w:r w:rsidR="008A1620" w:rsidRPr="00D6200F">
        <w:rPr>
          <w:szCs w:val="24"/>
        </w:rPr>
        <w:t>s</w:t>
      </w:r>
      <w:r w:rsidRPr="00D6200F">
        <w:rPr>
          <w:szCs w:val="24"/>
        </w:rPr>
        <w:t xml:space="preserve"> de</w:t>
      </w:r>
      <w:r w:rsidR="00FA5FB8" w:rsidRPr="00D6200F">
        <w:rPr>
          <w:szCs w:val="24"/>
        </w:rPr>
        <w:t xml:space="preserve"> </w:t>
      </w:r>
      <w:r w:rsidRPr="00D6200F">
        <w:rPr>
          <w:szCs w:val="24"/>
        </w:rPr>
        <w:t>nombreux traitements sur la couche</w:t>
      </w:r>
      <w:r w:rsidR="008A1620" w:rsidRPr="00D6200F">
        <w:rPr>
          <w:szCs w:val="24"/>
        </w:rPr>
        <w:t> </w:t>
      </w:r>
      <w:r w:rsidRPr="00D6200F">
        <w:rPr>
          <w:szCs w:val="24"/>
        </w:rPr>
        <w:t>2.</w:t>
      </w:r>
    </w:p>
    <w:sectPr w:rsidR="00162E2C" w:rsidRPr="00D6200F" w:rsidSect="003B6F80">
      <w:footerReference w:type="default" r:id="rId18"/>
      <w:pgSz w:w="11907" w:h="16840" w:code="9"/>
      <w:pgMar w:top="680" w:right="680" w:bottom="680" w:left="680" w:header="284"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96F8E" w14:textId="77777777" w:rsidR="004D2AC7" w:rsidRDefault="004D2AC7">
      <w:r>
        <w:separator/>
      </w:r>
    </w:p>
  </w:endnote>
  <w:endnote w:type="continuationSeparator" w:id="0">
    <w:p w14:paraId="23E522EC" w14:textId="77777777" w:rsidR="004D2AC7" w:rsidRDefault="004D2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jaVu Sans">
    <w:panose1 w:val="020B0603030804020204"/>
    <w:charset w:val="00"/>
    <w:family w:val="swiss"/>
    <w:pitch w:val="variable"/>
    <w:sig w:usb0="E7002EFF" w:usb1="D200FDFF" w:usb2="0A246029" w:usb3="00000000" w:csb0="000001FF" w:csb1="00000000"/>
  </w:font>
  <w:font w:name="Monotype Sorts">
    <w:altName w:val="Symbol"/>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New York">
    <w:panose1 w:val="020405030605060203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142108"/>
      <w:docPartObj>
        <w:docPartGallery w:val="Page Numbers (Bottom of Page)"/>
        <w:docPartUnique/>
      </w:docPartObj>
    </w:sdtPr>
    <w:sdtEndPr/>
    <w:sdtContent>
      <w:p w14:paraId="0FC038A9" w14:textId="77777777" w:rsidR="00414A00" w:rsidRDefault="00414A00">
        <w:pPr>
          <w:pStyle w:val="Pieddepage"/>
          <w:jc w:val="right"/>
        </w:pPr>
        <w:r>
          <w:fldChar w:fldCharType="begin"/>
        </w:r>
        <w:r>
          <w:instrText>PAGE   \* MERGEFORMAT</w:instrText>
        </w:r>
        <w:r>
          <w:fldChar w:fldCharType="separate"/>
        </w:r>
        <w:r w:rsidR="00A07835" w:rsidRPr="00A07835">
          <w:rPr>
            <w:noProof/>
            <w:lang w:val="fr-FR"/>
          </w:rPr>
          <w:t>10</w:t>
        </w:r>
        <w:r>
          <w:fldChar w:fldCharType="end"/>
        </w:r>
      </w:p>
    </w:sdtContent>
  </w:sdt>
  <w:p w14:paraId="5C4A53C8" w14:textId="77777777" w:rsidR="00414A00" w:rsidRDefault="00414A00">
    <w:pPr>
      <w:spacing w:line="200" w:lineRule="exac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D4D3B" w14:textId="77777777" w:rsidR="004D2AC7" w:rsidRDefault="004D2AC7">
      <w:r>
        <w:separator/>
      </w:r>
    </w:p>
  </w:footnote>
  <w:footnote w:type="continuationSeparator" w:id="0">
    <w:p w14:paraId="30DE9AEE" w14:textId="77777777" w:rsidR="004D2AC7" w:rsidRDefault="004D2A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904C5B5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3983"/>
        </w:tabs>
        <w:ind w:left="3983"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1429"/>
        </w:tabs>
        <w:ind w:left="1429" w:hanging="360"/>
      </w:pPr>
      <w:rPr>
        <w:rFonts w:ascii="Symbol" w:hAnsi="Symbol"/>
      </w:rPr>
    </w:lvl>
    <w:lvl w:ilvl="1">
      <w:start w:val="1"/>
      <w:numFmt w:val="bullet"/>
      <w:lvlText w:val="o"/>
      <w:lvlJc w:val="left"/>
      <w:pPr>
        <w:tabs>
          <w:tab w:val="num" w:pos="2149"/>
        </w:tabs>
        <w:ind w:left="2149" w:hanging="360"/>
      </w:pPr>
      <w:rPr>
        <w:rFonts w:ascii="Courier New" w:hAnsi="Courier New" w:cs="Courier New"/>
      </w:rPr>
    </w:lvl>
    <w:lvl w:ilvl="2">
      <w:start w:val="1"/>
      <w:numFmt w:val="bullet"/>
      <w:lvlText w:val=""/>
      <w:lvlJc w:val="left"/>
      <w:pPr>
        <w:tabs>
          <w:tab w:val="num" w:pos="2869"/>
        </w:tabs>
        <w:ind w:left="2869" w:hanging="360"/>
      </w:pPr>
      <w:rPr>
        <w:rFonts w:ascii="Wingdings" w:hAnsi="Wingdings"/>
        <w:sz w:val="20"/>
      </w:rPr>
    </w:lvl>
    <w:lvl w:ilvl="3">
      <w:start w:val="1"/>
      <w:numFmt w:val="bullet"/>
      <w:lvlText w:val=""/>
      <w:lvlJc w:val="left"/>
      <w:pPr>
        <w:tabs>
          <w:tab w:val="num" w:pos="3589"/>
        </w:tabs>
        <w:ind w:left="3589" w:hanging="360"/>
      </w:pPr>
      <w:rPr>
        <w:rFonts w:ascii="Wingdings" w:hAnsi="Wingdings"/>
        <w:sz w:val="20"/>
      </w:rPr>
    </w:lvl>
    <w:lvl w:ilvl="4">
      <w:start w:val="1"/>
      <w:numFmt w:val="bullet"/>
      <w:lvlText w:val=""/>
      <w:lvlJc w:val="left"/>
      <w:pPr>
        <w:tabs>
          <w:tab w:val="num" w:pos="4309"/>
        </w:tabs>
        <w:ind w:left="4309" w:hanging="360"/>
      </w:pPr>
      <w:rPr>
        <w:rFonts w:ascii="Wingdings" w:hAnsi="Wingdings"/>
        <w:sz w:val="20"/>
      </w:rPr>
    </w:lvl>
    <w:lvl w:ilvl="5">
      <w:start w:val="1"/>
      <w:numFmt w:val="bullet"/>
      <w:lvlText w:val=""/>
      <w:lvlJc w:val="left"/>
      <w:pPr>
        <w:tabs>
          <w:tab w:val="num" w:pos="5029"/>
        </w:tabs>
        <w:ind w:left="5029" w:hanging="360"/>
      </w:pPr>
      <w:rPr>
        <w:rFonts w:ascii="Wingdings" w:hAnsi="Wingdings"/>
        <w:sz w:val="20"/>
      </w:rPr>
    </w:lvl>
    <w:lvl w:ilvl="6">
      <w:start w:val="1"/>
      <w:numFmt w:val="bullet"/>
      <w:lvlText w:val=""/>
      <w:lvlJc w:val="left"/>
      <w:pPr>
        <w:tabs>
          <w:tab w:val="num" w:pos="5749"/>
        </w:tabs>
        <w:ind w:left="5749" w:hanging="360"/>
      </w:pPr>
      <w:rPr>
        <w:rFonts w:ascii="Wingdings" w:hAnsi="Wingdings"/>
        <w:sz w:val="20"/>
      </w:rPr>
    </w:lvl>
    <w:lvl w:ilvl="7">
      <w:start w:val="1"/>
      <w:numFmt w:val="bullet"/>
      <w:lvlText w:val=""/>
      <w:lvlJc w:val="left"/>
      <w:pPr>
        <w:tabs>
          <w:tab w:val="num" w:pos="6469"/>
        </w:tabs>
        <w:ind w:left="6469" w:hanging="360"/>
      </w:pPr>
      <w:rPr>
        <w:rFonts w:ascii="Wingdings" w:hAnsi="Wingdings"/>
        <w:sz w:val="20"/>
      </w:rPr>
    </w:lvl>
    <w:lvl w:ilvl="8">
      <w:start w:val="1"/>
      <w:numFmt w:val="bullet"/>
      <w:lvlText w:val=""/>
      <w:lvlJc w:val="left"/>
      <w:pPr>
        <w:tabs>
          <w:tab w:val="num" w:pos="7189"/>
        </w:tabs>
        <w:ind w:left="7189" w:hanging="360"/>
      </w:pPr>
      <w:rPr>
        <w:rFonts w:ascii="Wingdings" w:hAnsi="Wingdings"/>
        <w:sz w:val="20"/>
      </w:rPr>
    </w:lvl>
  </w:abstractNum>
  <w:abstractNum w:abstractNumId="2" w15:restartNumberingAfterBreak="0">
    <w:nsid w:val="00000003"/>
    <w:multiLevelType w:val="singleLevel"/>
    <w:tmpl w:val="00000003"/>
    <w:name w:val="WW8Num3"/>
    <w:lvl w:ilvl="0">
      <w:start w:val="1"/>
      <w:numFmt w:val="bullet"/>
      <w:lvlText w:val=""/>
      <w:lvlJc w:val="left"/>
      <w:pPr>
        <w:tabs>
          <w:tab w:val="num" w:pos="1429"/>
        </w:tabs>
        <w:ind w:left="1429" w:hanging="360"/>
      </w:pPr>
      <w:rPr>
        <w:rFonts w:ascii="Wingdings" w:hAnsi="Wingdings" w:cs="Times New Roman"/>
      </w:rPr>
    </w:lvl>
  </w:abstractNum>
  <w:abstractNum w:abstractNumId="3" w15:restartNumberingAfterBreak="0">
    <w:nsid w:val="00000004"/>
    <w:multiLevelType w:val="singleLevel"/>
    <w:tmpl w:val="00000004"/>
    <w:name w:val="WW8Num4"/>
    <w:lvl w:ilvl="0">
      <w:start w:val="1"/>
      <w:numFmt w:val="bullet"/>
      <w:lvlText w:val=""/>
      <w:lvlJc w:val="left"/>
      <w:pPr>
        <w:tabs>
          <w:tab w:val="num" w:pos="1684"/>
        </w:tabs>
        <w:ind w:left="1684" w:hanging="975"/>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1152"/>
        </w:tabs>
        <w:ind w:left="1152" w:hanging="360"/>
      </w:pPr>
      <w:rPr>
        <w:rFonts w:ascii="Symbol" w:hAnsi="Symbol"/>
        <w:sz w:val="20"/>
      </w:rPr>
    </w:lvl>
  </w:abstractNum>
  <w:abstractNum w:abstractNumId="5" w15:restartNumberingAfterBreak="0">
    <w:nsid w:val="00000007"/>
    <w:multiLevelType w:val="singleLevel"/>
    <w:tmpl w:val="00000007"/>
    <w:name w:val="WW8Num7"/>
    <w:lvl w:ilvl="0">
      <w:start w:val="1"/>
      <w:numFmt w:val="bullet"/>
      <w:lvlText w:val=""/>
      <w:lvlJc w:val="left"/>
      <w:pPr>
        <w:tabs>
          <w:tab w:val="num" w:pos="1068"/>
        </w:tabs>
        <w:ind w:left="1068" w:hanging="360"/>
      </w:pPr>
      <w:rPr>
        <w:rFonts w:ascii="Symbol" w:hAnsi="Symbol"/>
      </w:rPr>
    </w:lvl>
  </w:abstractNum>
  <w:abstractNum w:abstractNumId="6"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Wingdings" w:hAnsi="Wingdings"/>
      </w:rPr>
    </w:lvl>
  </w:abstractNum>
  <w:abstractNum w:abstractNumId="7" w15:restartNumberingAfterBreak="0">
    <w:nsid w:val="0000000A"/>
    <w:multiLevelType w:val="multilevel"/>
    <w:tmpl w:val="0000000A"/>
    <w:name w:val="WW8Num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000000B"/>
    <w:multiLevelType w:val="singleLevel"/>
    <w:tmpl w:val="0000000B"/>
    <w:name w:val="WW8Num11"/>
    <w:lvl w:ilvl="0">
      <w:start w:val="1"/>
      <w:numFmt w:val="bullet"/>
      <w:lvlText w:val=""/>
      <w:lvlJc w:val="left"/>
      <w:pPr>
        <w:tabs>
          <w:tab w:val="num" w:pos="2847"/>
        </w:tabs>
        <w:ind w:left="2847" w:hanging="360"/>
      </w:pPr>
      <w:rPr>
        <w:rFonts w:ascii="Wingdings" w:hAnsi="Wingdings"/>
        <w:sz w:val="20"/>
      </w:rPr>
    </w:lvl>
  </w:abstractNum>
  <w:abstractNum w:abstractNumId="9"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0" w15:restartNumberingAfterBreak="0">
    <w:nsid w:val="0000000E"/>
    <w:multiLevelType w:val="multilevel"/>
    <w:tmpl w:val="0000000E"/>
    <w:name w:val="WW8Num14"/>
    <w:lvl w:ilvl="0">
      <w:start w:val="1"/>
      <w:numFmt w:val="bullet"/>
      <w:lvlText w:val=""/>
      <w:lvlJc w:val="left"/>
      <w:pPr>
        <w:tabs>
          <w:tab w:val="num" w:pos="1069"/>
        </w:tabs>
        <w:ind w:left="1069" w:hanging="360"/>
      </w:pPr>
      <w:rPr>
        <w:rFonts w:ascii="Symbol" w:hAnsi="Symbol"/>
      </w:rPr>
    </w:lvl>
    <w:lvl w:ilvl="1">
      <w:start w:val="1"/>
      <w:numFmt w:val="bullet"/>
      <w:lvlText w:val="o"/>
      <w:lvlJc w:val="left"/>
      <w:pPr>
        <w:tabs>
          <w:tab w:val="num" w:pos="1789"/>
        </w:tabs>
        <w:ind w:left="1789" w:hanging="360"/>
      </w:pPr>
      <w:rPr>
        <w:rFonts w:ascii="Courier New" w:hAnsi="Courier New"/>
        <w:sz w:val="20"/>
      </w:rPr>
    </w:lvl>
    <w:lvl w:ilvl="2">
      <w:start w:val="1"/>
      <w:numFmt w:val="bullet"/>
      <w:lvlText w:val=""/>
      <w:lvlJc w:val="left"/>
      <w:pPr>
        <w:tabs>
          <w:tab w:val="num" w:pos="2509"/>
        </w:tabs>
        <w:ind w:left="2509" w:hanging="360"/>
      </w:pPr>
      <w:rPr>
        <w:rFonts w:ascii="Wingdings" w:hAnsi="Wingdings"/>
        <w:sz w:val="20"/>
      </w:rPr>
    </w:lvl>
    <w:lvl w:ilvl="3">
      <w:start w:val="1"/>
      <w:numFmt w:val="bullet"/>
      <w:lvlText w:val=""/>
      <w:lvlJc w:val="left"/>
      <w:pPr>
        <w:tabs>
          <w:tab w:val="num" w:pos="3229"/>
        </w:tabs>
        <w:ind w:left="3229" w:hanging="360"/>
      </w:pPr>
      <w:rPr>
        <w:rFonts w:ascii="Wingdings" w:hAnsi="Wingdings"/>
        <w:sz w:val="20"/>
      </w:rPr>
    </w:lvl>
    <w:lvl w:ilvl="4">
      <w:start w:val="1"/>
      <w:numFmt w:val="bullet"/>
      <w:lvlText w:val=""/>
      <w:lvlJc w:val="left"/>
      <w:pPr>
        <w:tabs>
          <w:tab w:val="num" w:pos="3949"/>
        </w:tabs>
        <w:ind w:left="3949" w:hanging="360"/>
      </w:pPr>
      <w:rPr>
        <w:rFonts w:ascii="Wingdings" w:hAnsi="Wingdings"/>
        <w:sz w:val="20"/>
      </w:rPr>
    </w:lvl>
    <w:lvl w:ilvl="5">
      <w:start w:val="1"/>
      <w:numFmt w:val="bullet"/>
      <w:lvlText w:val=""/>
      <w:lvlJc w:val="left"/>
      <w:pPr>
        <w:tabs>
          <w:tab w:val="num" w:pos="4669"/>
        </w:tabs>
        <w:ind w:left="4669" w:hanging="360"/>
      </w:pPr>
      <w:rPr>
        <w:rFonts w:ascii="Wingdings" w:hAnsi="Wingdings"/>
        <w:sz w:val="20"/>
      </w:rPr>
    </w:lvl>
    <w:lvl w:ilvl="6">
      <w:start w:val="1"/>
      <w:numFmt w:val="bullet"/>
      <w:lvlText w:val=""/>
      <w:lvlJc w:val="left"/>
      <w:pPr>
        <w:tabs>
          <w:tab w:val="num" w:pos="5389"/>
        </w:tabs>
        <w:ind w:left="5389" w:hanging="360"/>
      </w:pPr>
      <w:rPr>
        <w:rFonts w:ascii="Wingdings" w:hAnsi="Wingdings"/>
        <w:sz w:val="20"/>
      </w:rPr>
    </w:lvl>
    <w:lvl w:ilvl="7">
      <w:start w:val="1"/>
      <w:numFmt w:val="bullet"/>
      <w:lvlText w:val=""/>
      <w:lvlJc w:val="left"/>
      <w:pPr>
        <w:tabs>
          <w:tab w:val="num" w:pos="6109"/>
        </w:tabs>
        <w:ind w:left="6109" w:hanging="360"/>
      </w:pPr>
      <w:rPr>
        <w:rFonts w:ascii="Wingdings" w:hAnsi="Wingdings"/>
        <w:sz w:val="20"/>
      </w:rPr>
    </w:lvl>
    <w:lvl w:ilvl="8">
      <w:start w:val="1"/>
      <w:numFmt w:val="bullet"/>
      <w:lvlText w:val=""/>
      <w:lvlJc w:val="left"/>
      <w:pPr>
        <w:tabs>
          <w:tab w:val="num" w:pos="6829"/>
        </w:tabs>
        <w:ind w:left="6829" w:hanging="360"/>
      </w:pPr>
      <w:rPr>
        <w:rFonts w:ascii="Wingdings" w:hAnsi="Wingdings"/>
        <w:sz w:val="20"/>
      </w:rPr>
    </w:lvl>
  </w:abstractNum>
  <w:abstractNum w:abstractNumId="11" w15:restartNumberingAfterBreak="0">
    <w:nsid w:val="0000000F"/>
    <w:multiLevelType w:val="singleLevel"/>
    <w:tmpl w:val="0000000F"/>
    <w:name w:val="WW8Num15"/>
    <w:lvl w:ilvl="0">
      <w:start w:val="1"/>
      <w:numFmt w:val="bullet"/>
      <w:lvlText w:val=""/>
      <w:lvlJc w:val="left"/>
      <w:pPr>
        <w:tabs>
          <w:tab w:val="num" w:pos="360"/>
        </w:tabs>
        <w:ind w:left="360" w:hanging="360"/>
      </w:pPr>
      <w:rPr>
        <w:rFonts w:ascii="Symbol" w:hAnsi="Symbol"/>
      </w:rPr>
    </w:lvl>
  </w:abstractNum>
  <w:abstractNum w:abstractNumId="12" w15:restartNumberingAfterBreak="0">
    <w:nsid w:val="00000010"/>
    <w:multiLevelType w:val="singleLevel"/>
    <w:tmpl w:val="00000010"/>
    <w:name w:val="WW8Num16"/>
    <w:lvl w:ilvl="0">
      <w:start w:val="1"/>
      <w:numFmt w:val="bullet"/>
      <w:lvlText w:val="-"/>
      <w:lvlJc w:val="left"/>
      <w:pPr>
        <w:tabs>
          <w:tab w:val="num" w:pos="1776"/>
        </w:tabs>
        <w:ind w:left="1776" w:hanging="360"/>
      </w:pPr>
      <w:rPr>
        <w:rFonts w:ascii="OpenSymbol" w:hAnsi="OpenSymbol"/>
      </w:rPr>
    </w:lvl>
  </w:abstractNum>
  <w:abstractNum w:abstractNumId="13" w15:restartNumberingAfterBreak="0">
    <w:nsid w:val="00000011"/>
    <w:multiLevelType w:val="singleLevel"/>
    <w:tmpl w:val="00000011"/>
    <w:name w:val="WW8Num17"/>
    <w:lvl w:ilvl="0">
      <w:start w:val="1"/>
      <w:numFmt w:val="bullet"/>
      <w:lvlText w:val="-"/>
      <w:lvlJc w:val="left"/>
      <w:pPr>
        <w:tabs>
          <w:tab w:val="num" w:pos="1776"/>
        </w:tabs>
        <w:ind w:left="1776" w:hanging="360"/>
      </w:pPr>
      <w:rPr>
        <w:rFonts w:ascii="OpenSymbol" w:hAnsi="OpenSymbol"/>
      </w:rPr>
    </w:lvl>
  </w:abstractNum>
  <w:abstractNum w:abstractNumId="14" w15:restartNumberingAfterBreak="0">
    <w:nsid w:val="00000012"/>
    <w:multiLevelType w:val="singleLevel"/>
    <w:tmpl w:val="00000012"/>
    <w:name w:val="WW8Num18"/>
    <w:lvl w:ilvl="0">
      <w:start w:val="1"/>
      <w:numFmt w:val="bullet"/>
      <w:lvlText w:val=""/>
      <w:lvlJc w:val="left"/>
      <w:pPr>
        <w:tabs>
          <w:tab w:val="num" w:pos="360"/>
        </w:tabs>
        <w:ind w:left="360" w:hanging="360"/>
      </w:pPr>
      <w:rPr>
        <w:rFonts w:ascii="Wingdings" w:hAnsi="Wingdings"/>
        <w:sz w:val="20"/>
      </w:rPr>
    </w:lvl>
  </w:abstractNum>
  <w:abstractNum w:abstractNumId="15" w15:restartNumberingAfterBreak="0">
    <w:nsid w:val="00000014"/>
    <w:multiLevelType w:val="singleLevel"/>
    <w:tmpl w:val="00000014"/>
    <w:name w:val="WW8Num20"/>
    <w:lvl w:ilvl="0">
      <w:start w:val="1"/>
      <w:numFmt w:val="bullet"/>
      <w:lvlText w:val="-"/>
      <w:lvlJc w:val="left"/>
      <w:pPr>
        <w:tabs>
          <w:tab w:val="num" w:pos="1069"/>
        </w:tabs>
        <w:ind w:left="1069" w:hanging="360"/>
      </w:pPr>
      <w:rPr>
        <w:rFonts w:ascii="Times New Roman" w:hAnsi="Times New Roman" w:cs="Times New Roman"/>
      </w:rPr>
    </w:lvl>
  </w:abstractNum>
  <w:abstractNum w:abstractNumId="16" w15:restartNumberingAfterBreak="0">
    <w:nsid w:val="00000015"/>
    <w:multiLevelType w:val="singleLevel"/>
    <w:tmpl w:val="00000015"/>
    <w:name w:val="WW8Num21"/>
    <w:lvl w:ilvl="0">
      <w:start w:val="1"/>
      <w:numFmt w:val="bullet"/>
      <w:lvlText w:val="-"/>
      <w:lvlJc w:val="left"/>
      <w:pPr>
        <w:tabs>
          <w:tab w:val="num" w:pos="1069"/>
        </w:tabs>
        <w:ind w:left="1069" w:hanging="360"/>
      </w:pPr>
      <w:rPr>
        <w:rFonts w:ascii="OpenSymbol" w:hAnsi="OpenSymbol"/>
      </w:rPr>
    </w:lvl>
  </w:abstractNum>
  <w:abstractNum w:abstractNumId="17" w15:restartNumberingAfterBreak="0">
    <w:nsid w:val="00000016"/>
    <w:multiLevelType w:val="singleLevel"/>
    <w:tmpl w:val="00000016"/>
    <w:name w:val="WW8Num22"/>
    <w:lvl w:ilvl="0">
      <w:start w:val="1"/>
      <w:numFmt w:val="bullet"/>
      <w:lvlText w:val=""/>
      <w:lvlJc w:val="left"/>
      <w:pPr>
        <w:tabs>
          <w:tab w:val="num" w:pos="360"/>
        </w:tabs>
        <w:ind w:left="360" w:hanging="360"/>
      </w:pPr>
      <w:rPr>
        <w:rFonts w:ascii="Wingdings" w:hAnsi="Wingdings"/>
      </w:rPr>
    </w:lvl>
  </w:abstractNum>
  <w:abstractNum w:abstractNumId="18" w15:restartNumberingAfterBreak="0">
    <w:nsid w:val="00000017"/>
    <w:multiLevelType w:val="singleLevel"/>
    <w:tmpl w:val="00000017"/>
    <w:name w:val="WW8Num23"/>
    <w:lvl w:ilvl="0">
      <w:start w:val="1"/>
      <w:numFmt w:val="bullet"/>
      <w:lvlText w:val="-"/>
      <w:lvlJc w:val="left"/>
      <w:pPr>
        <w:tabs>
          <w:tab w:val="num" w:pos="1068"/>
        </w:tabs>
        <w:ind w:left="1068" w:hanging="360"/>
      </w:pPr>
      <w:rPr>
        <w:rFonts w:ascii="OpenSymbol" w:hAnsi="OpenSymbol"/>
      </w:rPr>
    </w:lvl>
  </w:abstractNum>
  <w:abstractNum w:abstractNumId="19" w15:restartNumberingAfterBreak="0">
    <w:nsid w:val="00000018"/>
    <w:multiLevelType w:val="singleLevel"/>
    <w:tmpl w:val="00000018"/>
    <w:name w:val="WW8Num24"/>
    <w:lvl w:ilvl="0">
      <w:start w:val="1"/>
      <w:numFmt w:val="bullet"/>
      <w:lvlText w:val=""/>
      <w:lvlJc w:val="left"/>
      <w:pPr>
        <w:tabs>
          <w:tab w:val="num" w:pos="360"/>
        </w:tabs>
        <w:ind w:left="360" w:hanging="360"/>
      </w:pPr>
      <w:rPr>
        <w:rFonts w:ascii="Symbol" w:hAnsi="Symbol"/>
      </w:rPr>
    </w:lvl>
  </w:abstractNum>
  <w:abstractNum w:abstractNumId="20" w15:restartNumberingAfterBreak="0">
    <w:nsid w:val="00000019"/>
    <w:multiLevelType w:val="singleLevel"/>
    <w:tmpl w:val="00000019"/>
    <w:name w:val="WW8Num25"/>
    <w:lvl w:ilvl="0">
      <w:start w:val="1"/>
      <w:numFmt w:val="bullet"/>
      <w:lvlText w:val=""/>
      <w:lvlJc w:val="left"/>
      <w:pPr>
        <w:tabs>
          <w:tab w:val="num" w:pos="1623"/>
        </w:tabs>
        <w:ind w:left="1623" w:hanging="915"/>
      </w:pPr>
      <w:rPr>
        <w:rFonts w:ascii="Symbol" w:hAnsi="Symbol" w:cs="Times New Roman"/>
        <w:b/>
      </w:rPr>
    </w:lvl>
  </w:abstractNum>
  <w:abstractNum w:abstractNumId="21" w15:restartNumberingAfterBreak="0">
    <w:nsid w:val="0000001A"/>
    <w:multiLevelType w:val="singleLevel"/>
    <w:tmpl w:val="0000001A"/>
    <w:name w:val="WW8Num26"/>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1D"/>
    <w:multiLevelType w:val="multilevel"/>
    <w:tmpl w:val="0000001D"/>
    <w:name w:val="WW8Num3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E"/>
    <w:multiLevelType w:val="singleLevel"/>
    <w:tmpl w:val="0000001E"/>
    <w:name w:val="WW8Num32"/>
    <w:lvl w:ilvl="0">
      <w:start w:val="1"/>
      <w:numFmt w:val="bullet"/>
      <w:lvlText w:val=""/>
      <w:lvlJc w:val="left"/>
      <w:pPr>
        <w:tabs>
          <w:tab w:val="num" w:pos="1287"/>
        </w:tabs>
        <w:ind w:left="1287" w:hanging="360"/>
      </w:pPr>
      <w:rPr>
        <w:rFonts w:ascii="Symbol" w:hAnsi="Symbol"/>
        <w:sz w:val="20"/>
      </w:rPr>
    </w:lvl>
  </w:abstractNum>
  <w:abstractNum w:abstractNumId="24" w15:restartNumberingAfterBreak="0">
    <w:nsid w:val="00000020"/>
    <w:multiLevelType w:val="multilevel"/>
    <w:tmpl w:val="00000020"/>
    <w:name w:val="WW8Num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5" w15:restartNumberingAfterBreak="0">
    <w:nsid w:val="00000023"/>
    <w:multiLevelType w:val="singleLevel"/>
    <w:tmpl w:val="00000023"/>
    <w:name w:val="WW8Num37"/>
    <w:lvl w:ilvl="0">
      <w:start w:val="2"/>
      <w:numFmt w:val="bullet"/>
      <w:lvlText w:val=""/>
      <w:lvlJc w:val="left"/>
      <w:pPr>
        <w:tabs>
          <w:tab w:val="num" w:pos="2378"/>
        </w:tabs>
        <w:ind w:left="2378" w:hanging="960"/>
      </w:pPr>
      <w:rPr>
        <w:rFonts w:ascii="Symbol" w:hAnsi="Symbol"/>
        <w:sz w:val="20"/>
      </w:rPr>
    </w:lvl>
  </w:abstractNum>
  <w:abstractNum w:abstractNumId="26" w15:restartNumberingAfterBreak="0">
    <w:nsid w:val="00000025"/>
    <w:multiLevelType w:val="singleLevel"/>
    <w:tmpl w:val="00000025"/>
    <w:name w:val="WW8Num39"/>
    <w:lvl w:ilvl="0">
      <w:start w:val="1"/>
      <w:numFmt w:val="bullet"/>
      <w:lvlText w:val="-"/>
      <w:lvlJc w:val="left"/>
      <w:pPr>
        <w:tabs>
          <w:tab w:val="num" w:pos="1776"/>
        </w:tabs>
        <w:ind w:left="1776" w:hanging="360"/>
      </w:pPr>
      <w:rPr>
        <w:rFonts w:ascii="OpenSymbol" w:hAnsi="OpenSymbol"/>
      </w:rPr>
    </w:lvl>
  </w:abstractNum>
  <w:abstractNum w:abstractNumId="27" w15:restartNumberingAfterBreak="0">
    <w:nsid w:val="00000026"/>
    <w:multiLevelType w:val="singleLevel"/>
    <w:tmpl w:val="00000026"/>
    <w:name w:val="WW8Num40"/>
    <w:lvl w:ilvl="0">
      <w:start w:val="1"/>
      <w:numFmt w:val="bullet"/>
      <w:lvlText w:val=""/>
      <w:lvlJc w:val="left"/>
      <w:pPr>
        <w:tabs>
          <w:tab w:val="num" w:pos="360"/>
        </w:tabs>
        <w:ind w:left="360" w:hanging="360"/>
      </w:pPr>
      <w:rPr>
        <w:rFonts w:ascii="Symbol" w:hAnsi="Symbol"/>
      </w:rPr>
    </w:lvl>
  </w:abstractNum>
  <w:abstractNum w:abstractNumId="28" w15:restartNumberingAfterBreak="0">
    <w:nsid w:val="00000028"/>
    <w:multiLevelType w:val="singleLevel"/>
    <w:tmpl w:val="00000028"/>
    <w:name w:val="WW8Num43"/>
    <w:lvl w:ilvl="0">
      <w:start w:val="2"/>
      <w:numFmt w:val="bullet"/>
      <w:lvlText w:val="-"/>
      <w:lvlJc w:val="left"/>
      <w:pPr>
        <w:tabs>
          <w:tab w:val="num" w:pos="1080"/>
        </w:tabs>
        <w:ind w:left="1080" w:hanging="360"/>
      </w:pPr>
      <w:rPr>
        <w:rFonts w:ascii="OpenSymbol" w:hAnsi="OpenSymbol"/>
      </w:rPr>
    </w:lvl>
  </w:abstractNum>
  <w:abstractNum w:abstractNumId="29" w15:restartNumberingAfterBreak="0">
    <w:nsid w:val="00000029"/>
    <w:multiLevelType w:val="multilevel"/>
    <w:tmpl w:val="00000029"/>
    <w:name w:val="WW8Num44"/>
    <w:lvl w:ilvl="0">
      <w:start w:val="1"/>
      <w:numFmt w:val="bullet"/>
      <w:lvlText w:val=""/>
      <w:lvlJc w:val="left"/>
      <w:pPr>
        <w:tabs>
          <w:tab w:val="num" w:pos="1080"/>
        </w:tabs>
        <w:ind w:left="1080" w:hanging="360"/>
      </w:pPr>
      <w:rPr>
        <w:rFonts w:ascii="Wingdings" w:hAnsi="Wingdings"/>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
      <w:lvlJc w:val="left"/>
      <w:pPr>
        <w:tabs>
          <w:tab w:val="num" w:pos="2520"/>
        </w:tabs>
        <w:ind w:left="2520" w:hanging="360"/>
      </w:pPr>
      <w:rPr>
        <w:rFonts w:ascii="Symbol" w:hAnsi="Symbol"/>
      </w:rPr>
    </w:lvl>
    <w:lvl w:ilvl="5">
      <w:start w:val="1"/>
      <w:numFmt w:val="bullet"/>
      <w:lvlText w:val=""/>
      <w:lvlJc w:val="left"/>
      <w:pPr>
        <w:tabs>
          <w:tab w:val="num" w:pos="2880"/>
        </w:tabs>
        <w:ind w:left="2880" w:hanging="360"/>
      </w:pPr>
      <w:rPr>
        <w:rFonts w:ascii="Wingdings" w:hAnsi="Wingdings"/>
      </w:rPr>
    </w:lvl>
    <w:lvl w:ilvl="6">
      <w:start w:val="1"/>
      <w:numFmt w:val="bullet"/>
      <w:lvlText w:val=""/>
      <w:lvlJc w:val="left"/>
      <w:pPr>
        <w:tabs>
          <w:tab w:val="num" w:pos="3240"/>
        </w:tabs>
        <w:ind w:left="3240" w:hanging="360"/>
      </w:pPr>
      <w:rPr>
        <w:rFonts w:ascii="Wingdings" w:hAnsi="Wingdings"/>
      </w:rPr>
    </w:lvl>
    <w:lvl w:ilvl="7">
      <w:start w:val="1"/>
      <w:numFmt w:val="bullet"/>
      <w:lvlText w:val=""/>
      <w:lvlJc w:val="left"/>
      <w:pPr>
        <w:tabs>
          <w:tab w:val="num" w:pos="3600"/>
        </w:tabs>
        <w:ind w:left="3600" w:hanging="360"/>
      </w:pPr>
      <w:rPr>
        <w:rFonts w:ascii="Symbol" w:hAnsi="Symbol"/>
      </w:rPr>
    </w:lvl>
    <w:lvl w:ilvl="8">
      <w:start w:val="1"/>
      <w:numFmt w:val="bullet"/>
      <w:lvlText w:val=""/>
      <w:lvlJc w:val="left"/>
      <w:pPr>
        <w:tabs>
          <w:tab w:val="num" w:pos="3960"/>
        </w:tabs>
        <w:ind w:left="3960" w:hanging="360"/>
      </w:pPr>
      <w:rPr>
        <w:rFonts w:ascii="Symbol" w:hAnsi="Symbol"/>
      </w:rPr>
    </w:lvl>
  </w:abstractNum>
  <w:abstractNum w:abstractNumId="30" w15:restartNumberingAfterBreak="0">
    <w:nsid w:val="0000002A"/>
    <w:multiLevelType w:val="singleLevel"/>
    <w:tmpl w:val="0000002A"/>
    <w:name w:val="WW8Num45"/>
    <w:lvl w:ilvl="0">
      <w:start w:val="1"/>
      <w:numFmt w:val="bullet"/>
      <w:lvlText w:val=""/>
      <w:lvlJc w:val="left"/>
      <w:pPr>
        <w:tabs>
          <w:tab w:val="num" w:pos="1996"/>
        </w:tabs>
        <w:ind w:left="1996" w:hanging="360"/>
      </w:pPr>
      <w:rPr>
        <w:rFonts w:ascii="Symbol" w:hAnsi="Symbol"/>
      </w:rPr>
    </w:lvl>
  </w:abstractNum>
  <w:abstractNum w:abstractNumId="31" w15:restartNumberingAfterBreak="0">
    <w:nsid w:val="0000002B"/>
    <w:multiLevelType w:val="multilevel"/>
    <w:tmpl w:val="0000002B"/>
    <w:name w:val="WW8Num4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2" w15:restartNumberingAfterBreak="0">
    <w:nsid w:val="0000002C"/>
    <w:multiLevelType w:val="singleLevel"/>
    <w:tmpl w:val="0000002C"/>
    <w:name w:val="WW8Num47"/>
    <w:lvl w:ilvl="0">
      <w:start w:val="1"/>
      <w:numFmt w:val="lowerLetter"/>
      <w:lvlText w:val="%1)"/>
      <w:lvlJc w:val="left"/>
      <w:pPr>
        <w:tabs>
          <w:tab w:val="num" w:pos="720"/>
        </w:tabs>
        <w:ind w:left="720" w:hanging="360"/>
      </w:pPr>
    </w:lvl>
  </w:abstractNum>
  <w:abstractNum w:abstractNumId="33" w15:restartNumberingAfterBreak="0">
    <w:nsid w:val="0000002E"/>
    <w:multiLevelType w:val="multilevel"/>
    <w:tmpl w:val="0000002E"/>
    <w:name w:val="WW8Num49"/>
    <w:lvl w:ilvl="0">
      <w:start w:val="1"/>
      <w:numFmt w:val="bullet"/>
      <w:lvlText w:val=""/>
      <w:lvlJc w:val="left"/>
      <w:pPr>
        <w:tabs>
          <w:tab w:val="num" w:pos="1440"/>
        </w:tabs>
        <w:ind w:left="1440" w:hanging="360"/>
      </w:pPr>
      <w:rPr>
        <w:rFonts w:ascii="Symbol" w:hAnsi="Symbol"/>
        <w:sz w:val="20"/>
      </w:rPr>
    </w:lvl>
    <w:lvl w:ilvl="1">
      <w:start w:val="1"/>
      <w:numFmt w:val="bullet"/>
      <w:lvlText w:val="o"/>
      <w:lvlJc w:val="left"/>
      <w:pPr>
        <w:tabs>
          <w:tab w:val="num" w:pos="2160"/>
        </w:tabs>
        <w:ind w:left="2160" w:hanging="360"/>
      </w:pPr>
      <w:rPr>
        <w:rFonts w:ascii="Courier New" w:hAnsi="Courier New"/>
        <w:sz w:val="20"/>
      </w:rPr>
    </w:lvl>
    <w:lvl w:ilvl="2">
      <w:start w:val="1"/>
      <w:numFmt w:val="bullet"/>
      <w:lvlText w:val=""/>
      <w:lvlJc w:val="left"/>
      <w:pPr>
        <w:tabs>
          <w:tab w:val="num" w:pos="2880"/>
        </w:tabs>
        <w:ind w:left="2880" w:hanging="360"/>
      </w:pPr>
      <w:rPr>
        <w:rFonts w:ascii="Wingdings" w:hAnsi="Wingdings"/>
        <w:sz w:val="20"/>
      </w:rPr>
    </w:lvl>
    <w:lvl w:ilvl="3">
      <w:start w:val="1"/>
      <w:numFmt w:val="bullet"/>
      <w:lvlText w:val=""/>
      <w:lvlJc w:val="left"/>
      <w:pPr>
        <w:tabs>
          <w:tab w:val="num" w:pos="3600"/>
        </w:tabs>
        <w:ind w:left="3600" w:hanging="360"/>
      </w:pPr>
      <w:rPr>
        <w:rFonts w:ascii="Wingdings" w:hAnsi="Wingdings"/>
        <w:sz w:val="20"/>
      </w:rPr>
    </w:lvl>
    <w:lvl w:ilvl="4">
      <w:start w:val="1"/>
      <w:numFmt w:val="bullet"/>
      <w:lvlText w:val=""/>
      <w:lvlJc w:val="left"/>
      <w:pPr>
        <w:tabs>
          <w:tab w:val="num" w:pos="4320"/>
        </w:tabs>
        <w:ind w:left="4320" w:hanging="360"/>
      </w:pPr>
      <w:rPr>
        <w:rFonts w:ascii="Wingdings" w:hAnsi="Wingdings"/>
        <w:sz w:val="20"/>
      </w:rPr>
    </w:lvl>
    <w:lvl w:ilvl="5">
      <w:start w:val="1"/>
      <w:numFmt w:val="bullet"/>
      <w:lvlText w:val=""/>
      <w:lvlJc w:val="left"/>
      <w:pPr>
        <w:tabs>
          <w:tab w:val="num" w:pos="5040"/>
        </w:tabs>
        <w:ind w:left="5040" w:hanging="360"/>
      </w:pPr>
      <w:rPr>
        <w:rFonts w:ascii="Wingdings" w:hAnsi="Wingdings"/>
        <w:sz w:val="20"/>
      </w:rPr>
    </w:lvl>
    <w:lvl w:ilvl="6">
      <w:start w:val="1"/>
      <w:numFmt w:val="bullet"/>
      <w:lvlText w:val=""/>
      <w:lvlJc w:val="left"/>
      <w:pPr>
        <w:tabs>
          <w:tab w:val="num" w:pos="5760"/>
        </w:tabs>
        <w:ind w:left="5760" w:hanging="360"/>
      </w:pPr>
      <w:rPr>
        <w:rFonts w:ascii="Wingdings" w:hAnsi="Wingdings"/>
        <w:sz w:val="20"/>
      </w:rPr>
    </w:lvl>
    <w:lvl w:ilvl="7">
      <w:start w:val="1"/>
      <w:numFmt w:val="bullet"/>
      <w:lvlText w:val=""/>
      <w:lvlJc w:val="left"/>
      <w:pPr>
        <w:tabs>
          <w:tab w:val="num" w:pos="6480"/>
        </w:tabs>
        <w:ind w:left="6480" w:hanging="360"/>
      </w:pPr>
      <w:rPr>
        <w:rFonts w:ascii="Wingdings" w:hAnsi="Wingdings"/>
        <w:sz w:val="20"/>
      </w:rPr>
    </w:lvl>
    <w:lvl w:ilvl="8">
      <w:start w:val="1"/>
      <w:numFmt w:val="bullet"/>
      <w:lvlText w:val=""/>
      <w:lvlJc w:val="left"/>
      <w:pPr>
        <w:tabs>
          <w:tab w:val="num" w:pos="7200"/>
        </w:tabs>
        <w:ind w:left="7200" w:hanging="360"/>
      </w:pPr>
      <w:rPr>
        <w:rFonts w:ascii="Wingdings" w:hAnsi="Wingdings"/>
        <w:sz w:val="20"/>
      </w:rPr>
    </w:lvl>
  </w:abstractNum>
  <w:abstractNum w:abstractNumId="34" w15:restartNumberingAfterBreak="0">
    <w:nsid w:val="00000039"/>
    <w:multiLevelType w:val="singleLevel"/>
    <w:tmpl w:val="00000039"/>
    <w:name w:val="WW8Num60"/>
    <w:lvl w:ilvl="0">
      <w:start w:val="1"/>
      <w:numFmt w:val="bullet"/>
      <w:lvlText w:val=""/>
      <w:lvlJc w:val="left"/>
      <w:pPr>
        <w:tabs>
          <w:tab w:val="num" w:pos="0"/>
        </w:tabs>
        <w:ind w:left="720" w:hanging="360"/>
      </w:pPr>
      <w:rPr>
        <w:rFonts w:ascii="Wingdings" w:hAnsi="Wingdings"/>
      </w:rPr>
    </w:lvl>
  </w:abstractNum>
  <w:abstractNum w:abstractNumId="35" w15:restartNumberingAfterBreak="0">
    <w:nsid w:val="136D7CD1"/>
    <w:multiLevelType w:val="hybridMultilevel"/>
    <w:tmpl w:val="648243E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155100C3"/>
    <w:multiLevelType w:val="multilevel"/>
    <w:tmpl w:val="F23E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C85E20"/>
    <w:multiLevelType w:val="multilevel"/>
    <w:tmpl w:val="E53CB26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2F0E6B79"/>
    <w:multiLevelType w:val="singleLevel"/>
    <w:tmpl w:val="94FCEAD0"/>
    <w:lvl w:ilvl="0">
      <w:start w:val="1"/>
      <w:numFmt w:val="bullet"/>
      <w:pStyle w:val="r"/>
      <w:lvlText w:val=""/>
      <w:lvlJc w:val="left"/>
      <w:pPr>
        <w:tabs>
          <w:tab w:val="num" w:pos="360"/>
        </w:tabs>
        <w:ind w:left="360" w:hanging="360"/>
      </w:pPr>
      <w:rPr>
        <w:rFonts w:ascii="Wingdings" w:hAnsi="Wingdings" w:hint="default"/>
      </w:rPr>
    </w:lvl>
  </w:abstractNum>
  <w:abstractNum w:abstractNumId="39" w15:restartNumberingAfterBreak="0">
    <w:nsid w:val="36F52320"/>
    <w:multiLevelType w:val="multilevel"/>
    <w:tmpl w:val="87043A4A"/>
    <w:styleLink w:val="Outline"/>
    <w:lvl w:ilvl="0">
      <w:start w:val="1"/>
      <w:numFmt w:val="none"/>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0" w15:restartNumberingAfterBreak="0">
    <w:nsid w:val="445F3513"/>
    <w:multiLevelType w:val="hybridMultilevel"/>
    <w:tmpl w:val="96EC47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D8655F6"/>
    <w:multiLevelType w:val="multilevel"/>
    <w:tmpl w:val="0302CA80"/>
    <w:lvl w:ilvl="0">
      <w:start w:val="1"/>
      <w:numFmt w:val="bullet"/>
      <w:pStyle w:val="Listepuces21"/>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6D5B2C"/>
    <w:multiLevelType w:val="multilevel"/>
    <w:tmpl w:val="DAD81264"/>
    <w:lvl w:ilvl="0">
      <w:start w:val="1"/>
      <w:numFmt w:val="bullet"/>
      <w:pStyle w:val="Listepuces31"/>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43" w15:restartNumberingAfterBreak="0">
    <w:nsid w:val="73566FF2"/>
    <w:multiLevelType w:val="multilevel"/>
    <w:tmpl w:val="B05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7"/>
  </w:num>
  <w:num w:numId="3">
    <w:abstractNumId w:val="36"/>
  </w:num>
  <w:num w:numId="4">
    <w:abstractNumId w:val="43"/>
  </w:num>
  <w:num w:numId="5">
    <w:abstractNumId w:val="35"/>
  </w:num>
  <w:num w:numId="6">
    <w:abstractNumId w:val="0"/>
  </w:num>
  <w:num w:numId="7">
    <w:abstractNumId w:val="41"/>
  </w:num>
  <w:num w:numId="8">
    <w:abstractNumId w:val="42"/>
  </w:num>
  <w:num w:numId="9">
    <w:abstractNumId w:val="39"/>
  </w:num>
  <w:num w:numId="10">
    <w:abstractNumId w:val="3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linkStyles/>
  <w:defaultTabStop w:val="720"/>
  <w:hyphenationZone w:val="425"/>
  <w:drawingGridHorizontalSpacing w:val="110"/>
  <w:displayHorizontalDrawingGridEvery w:val="2"/>
  <w:characterSpacingControl w:val="doNotCompress"/>
  <w:hdrShapeDefaults>
    <o:shapedefaults v:ext="edit" spidmax="2077"/>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91729"/>
    <w:rsid w:val="00031725"/>
    <w:rsid w:val="0008543E"/>
    <w:rsid w:val="00104AC6"/>
    <w:rsid w:val="00113BE8"/>
    <w:rsid w:val="00114662"/>
    <w:rsid w:val="00162E2C"/>
    <w:rsid w:val="00164600"/>
    <w:rsid w:val="00196B4B"/>
    <w:rsid w:val="002A43AD"/>
    <w:rsid w:val="002B1DD8"/>
    <w:rsid w:val="002B5939"/>
    <w:rsid w:val="002F6B46"/>
    <w:rsid w:val="00335EC3"/>
    <w:rsid w:val="003527B3"/>
    <w:rsid w:val="003B6F80"/>
    <w:rsid w:val="003E146A"/>
    <w:rsid w:val="003E65C3"/>
    <w:rsid w:val="003F06EC"/>
    <w:rsid w:val="00414A00"/>
    <w:rsid w:val="00416AF8"/>
    <w:rsid w:val="00417CAD"/>
    <w:rsid w:val="00446855"/>
    <w:rsid w:val="004B41DC"/>
    <w:rsid w:val="004D2AC7"/>
    <w:rsid w:val="004D79DC"/>
    <w:rsid w:val="00597595"/>
    <w:rsid w:val="006136FC"/>
    <w:rsid w:val="00643BB3"/>
    <w:rsid w:val="00787803"/>
    <w:rsid w:val="00816372"/>
    <w:rsid w:val="008A1620"/>
    <w:rsid w:val="008A2C88"/>
    <w:rsid w:val="008B5E75"/>
    <w:rsid w:val="008B72FB"/>
    <w:rsid w:val="009238CF"/>
    <w:rsid w:val="009463C1"/>
    <w:rsid w:val="009963E2"/>
    <w:rsid w:val="009B39E9"/>
    <w:rsid w:val="009C1BB4"/>
    <w:rsid w:val="009D78F7"/>
    <w:rsid w:val="00A07835"/>
    <w:rsid w:val="00A913C1"/>
    <w:rsid w:val="00AC281C"/>
    <w:rsid w:val="00AD1CC6"/>
    <w:rsid w:val="00B46ABA"/>
    <w:rsid w:val="00B63183"/>
    <w:rsid w:val="00B8289D"/>
    <w:rsid w:val="00BC74C2"/>
    <w:rsid w:val="00CC1E7B"/>
    <w:rsid w:val="00CD5892"/>
    <w:rsid w:val="00D6200F"/>
    <w:rsid w:val="00DC7A60"/>
    <w:rsid w:val="00DF5A26"/>
    <w:rsid w:val="00DF667A"/>
    <w:rsid w:val="00E47244"/>
    <w:rsid w:val="00E91729"/>
    <w:rsid w:val="00EA7A16"/>
    <w:rsid w:val="00EB3692"/>
    <w:rsid w:val="00EC2769"/>
    <w:rsid w:val="00FA5FB8"/>
    <w:rsid w:val="00FC45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shapelayout>
  </w:shapeDefaults>
  <w:decimalSymbol w:val=","/>
  <w:listSeparator w:val=";"/>
  <w14:docId w14:val="439AF925"/>
  <w15:docId w15:val="{25CF9B42-8F91-4956-9769-374D4ACE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A26"/>
    <w:pPr>
      <w:widowControl/>
      <w:suppressAutoHyphens/>
      <w:spacing w:after="0" w:line="240" w:lineRule="auto"/>
      <w:ind w:firstLine="709"/>
      <w:jc w:val="both"/>
    </w:pPr>
    <w:rPr>
      <w:rFonts w:ascii="Times New Roman" w:eastAsia="Times New Roman" w:hAnsi="Times New Roman" w:cs="Times New Roman"/>
      <w:sz w:val="24"/>
      <w:szCs w:val="20"/>
      <w:lang w:val="fr-FR" w:eastAsia="ar-SA"/>
    </w:rPr>
  </w:style>
  <w:style w:type="paragraph" w:styleId="Titre1">
    <w:name w:val="heading 1"/>
    <w:basedOn w:val="Normal"/>
    <w:next w:val="Normal"/>
    <w:link w:val="Titre1Car"/>
    <w:autoRedefine/>
    <w:qFormat/>
    <w:rsid w:val="00DF5A26"/>
    <w:pPr>
      <w:numPr>
        <w:numId w:val="6"/>
      </w:numPr>
      <w:tabs>
        <w:tab w:val="clear" w:pos="432"/>
      </w:tabs>
      <w:ind w:left="0" w:firstLine="0"/>
      <w:outlineLvl w:val="0"/>
    </w:pPr>
    <w:rPr>
      <w:b/>
      <w:bCs/>
      <w:u w:val="single"/>
    </w:rPr>
  </w:style>
  <w:style w:type="paragraph" w:styleId="Titre2">
    <w:name w:val="heading 2"/>
    <w:basedOn w:val="Normal"/>
    <w:next w:val="Normal"/>
    <w:link w:val="Titre2Car"/>
    <w:autoRedefine/>
    <w:qFormat/>
    <w:rsid w:val="00DF5A26"/>
    <w:pPr>
      <w:numPr>
        <w:ilvl w:val="1"/>
        <w:numId w:val="6"/>
      </w:numPr>
      <w:tabs>
        <w:tab w:val="clear" w:pos="576"/>
      </w:tabs>
      <w:ind w:left="567" w:firstLine="0"/>
      <w:outlineLvl w:val="1"/>
    </w:pPr>
    <w:rPr>
      <w:b/>
      <w:szCs w:val="24"/>
      <w:u w:val="single"/>
      <w:lang w:val="x-none"/>
    </w:rPr>
  </w:style>
  <w:style w:type="paragraph" w:styleId="Titre3">
    <w:name w:val="heading 3"/>
    <w:basedOn w:val="Normal"/>
    <w:next w:val="Normal"/>
    <w:link w:val="Titre3Car"/>
    <w:autoRedefine/>
    <w:qFormat/>
    <w:rsid w:val="00DF5A26"/>
    <w:pPr>
      <w:numPr>
        <w:ilvl w:val="2"/>
        <w:numId w:val="6"/>
      </w:numPr>
      <w:tabs>
        <w:tab w:val="clear" w:pos="720"/>
      </w:tabs>
      <w:ind w:left="851" w:firstLine="0"/>
      <w:outlineLvl w:val="2"/>
    </w:pPr>
    <w:rPr>
      <w:b/>
      <w:bCs/>
      <w:szCs w:val="26"/>
      <w:u w:val="single"/>
      <w:lang w:val="x-none"/>
    </w:rPr>
  </w:style>
  <w:style w:type="paragraph" w:styleId="Titre4">
    <w:name w:val="heading 4"/>
    <w:basedOn w:val="Normal"/>
    <w:next w:val="Normal"/>
    <w:link w:val="Titre4Car"/>
    <w:autoRedefine/>
    <w:qFormat/>
    <w:rsid w:val="00DF5A26"/>
    <w:pPr>
      <w:numPr>
        <w:ilvl w:val="3"/>
        <w:numId w:val="6"/>
      </w:numPr>
      <w:tabs>
        <w:tab w:val="clear" w:pos="3983"/>
      </w:tabs>
      <w:ind w:left="1134" w:firstLine="0"/>
      <w:outlineLvl w:val="3"/>
    </w:pPr>
    <w:rPr>
      <w:bCs/>
    </w:rPr>
  </w:style>
  <w:style w:type="paragraph" w:styleId="Titre5">
    <w:name w:val="heading 5"/>
    <w:basedOn w:val="Normal"/>
    <w:next w:val="Normal"/>
    <w:link w:val="Titre5Car"/>
    <w:autoRedefine/>
    <w:qFormat/>
    <w:rsid w:val="00DF5A26"/>
    <w:pPr>
      <w:numPr>
        <w:ilvl w:val="4"/>
        <w:numId w:val="6"/>
      </w:numPr>
      <w:tabs>
        <w:tab w:val="clear" w:pos="1008"/>
      </w:tabs>
      <w:ind w:left="1418" w:firstLine="0"/>
      <w:outlineLvl w:val="4"/>
    </w:pPr>
    <w:rPr>
      <w:b/>
      <w:bCs/>
      <w:i/>
      <w:iCs/>
      <w:szCs w:val="26"/>
      <w:lang w:eastAsia="fr-FR"/>
    </w:rPr>
  </w:style>
  <w:style w:type="paragraph" w:styleId="Titre6">
    <w:name w:val="heading 6"/>
    <w:basedOn w:val="Normal"/>
    <w:next w:val="Normal"/>
    <w:link w:val="Titre6Car"/>
    <w:autoRedefine/>
    <w:qFormat/>
    <w:rsid w:val="00DF5A26"/>
    <w:pPr>
      <w:numPr>
        <w:ilvl w:val="5"/>
        <w:numId w:val="6"/>
      </w:numPr>
      <w:tabs>
        <w:tab w:val="clear" w:pos="1152"/>
      </w:tabs>
      <w:ind w:left="1701" w:firstLine="0"/>
      <w:outlineLvl w:val="5"/>
    </w:pPr>
    <w:rPr>
      <w:b/>
      <w:bCs/>
      <w:sz w:val="22"/>
      <w:szCs w:val="22"/>
    </w:rPr>
  </w:style>
  <w:style w:type="paragraph" w:styleId="Titre7">
    <w:name w:val="heading 7"/>
    <w:basedOn w:val="Normal"/>
    <w:next w:val="Normal"/>
    <w:link w:val="Titre7Car"/>
    <w:rsid w:val="00DF5A26"/>
    <w:pPr>
      <w:numPr>
        <w:ilvl w:val="6"/>
        <w:numId w:val="6"/>
      </w:numPr>
      <w:spacing w:before="240" w:after="60"/>
      <w:outlineLvl w:val="6"/>
    </w:pPr>
    <w:rPr>
      <w:szCs w:val="24"/>
    </w:rPr>
  </w:style>
  <w:style w:type="paragraph" w:styleId="Titre8">
    <w:name w:val="heading 8"/>
    <w:basedOn w:val="Normal"/>
    <w:next w:val="Normal"/>
    <w:link w:val="Titre8Car"/>
    <w:rsid w:val="00DF5A26"/>
    <w:pPr>
      <w:numPr>
        <w:ilvl w:val="7"/>
        <w:numId w:val="6"/>
      </w:numPr>
      <w:spacing w:before="240" w:after="60"/>
      <w:outlineLvl w:val="7"/>
    </w:pPr>
    <w:rPr>
      <w:i/>
      <w:iCs/>
      <w:szCs w:val="24"/>
    </w:rPr>
  </w:style>
  <w:style w:type="paragraph" w:styleId="Titre9">
    <w:name w:val="heading 9"/>
    <w:basedOn w:val="Normal"/>
    <w:next w:val="Normal"/>
    <w:link w:val="Titre9Car"/>
    <w:rsid w:val="00DF5A26"/>
    <w:pPr>
      <w:numPr>
        <w:ilvl w:val="8"/>
        <w:numId w:val="6"/>
      </w:numPr>
      <w:spacing w:before="240" w:after="60"/>
      <w:outlineLvl w:val="8"/>
    </w:pPr>
    <w:rPr>
      <w:rFonts w:ascii="Arial" w:hAnsi="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DF5A26"/>
    <w:pPr>
      <w:tabs>
        <w:tab w:val="center" w:pos="4536"/>
        <w:tab w:val="right" w:pos="9072"/>
      </w:tabs>
    </w:pPr>
  </w:style>
  <w:style w:type="character" w:customStyle="1" w:styleId="En-tteCar">
    <w:name w:val="En-tête Car"/>
    <w:link w:val="En-tte"/>
    <w:rsid w:val="00DF5A26"/>
    <w:rPr>
      <w:rFonts w:ascii="Times New Roman" w:eastAsia="Times New Roman" w:hAnsi="Times New Roman" w:cs="Times New Roman"/>
      <w:sz w:val="24"/>
      <w:szCs w:val="20"/>
      <w:lang w:val="fr-FR" w:eastAsia="ar-SA"/>
    </w:rPr>
  </w:style>
  <w:style w:type="paragraph" w:styleId="Pieddepage">
    <w:name w:val="footer"/>
    <w:basedOn w:val="Normal"/>
    <w:link w:val="PieddepageCar"/>
    <w:rsid w:val="00DF5A26"/>
    <w:pPr>
      <w:tabs>
        <w:tab w:val="center" w:pos="4536"/>
        <w:tab w:val="right" w:pos="9072"/>
      </w:tabs>
    </w:pPr>
    <w:rPr>
      <w:lang w:val="x-none"/>
    </w:rPr>
  </w:style>
  <w:style w:type="character" w:customStyle="1" w:styleId="PieddepageCar">
    <w:name w:val="Pied de page Car"/>
    <w:link w:val="Pieddepage"/>
    <w:rsid w:val="00DF5A26"/>
    <w:rPr>
      <w:rFonts w:ascii="Times New Roman" w:eastAsia="Times New Roman" w:hAnsi="Times New Roman" w:cs="Times New Roman"/>
      <w:sz w:val="24"/>
      <w:szCs w:val="20"/>
      <w:lang w:val="x-none" w:eastAsia="ar-SA"/>
    </w:rPr>
  </w:style>
  <w:style w:type="paragraph" w:styleId="Paragraphedeliste">
    <w:name w:val="List Paragraph"/>
    <w:basedOn w:val="Normal"/>
    <w:uiPriority w:val="34"/>
    <w:qFormat/>
    <w:rsid w:val="00DF5A26"/>
    <w:pPr>
      <w:ind w:left="708"/>
    </w:pPr>
  </w:style>
  <w:style w:type="paragraph" w:styleId="Textedebulles">
    <w:name w:val="Balloon Text"/>
    <w:basedOn w:val="Normal"/>
    <w:link w:val="TextedebullesCar"/>
    <w:rsid w:val="00DF5A26"/>
    <w:rPr>
      <w:rFonts w:ascii="Tahoma" w:hAnsi="Tahoma" w:cs="Tahoma"/>
      <w:sz w:val="16"/>
      <w:szCs w:val="16"/>
    </w:rPr>
  </w:style>
  <w:style w:type="character" w:customStyle="1" w:styleId="TextedebullesCar">
    <w:name w:val="Texte de bulles Car"/>
    <w:basedOn w:val="Policepardfaut"/>
    <w:link w:val="Textedebulles"/>
    <w:rsid w:val="00162E2C"/>
    <w:rPr>
      <w:rFonts w:ascii="Tahoma" w:eastAsia="Times New Roman" w:hAnsi="Tahoma" w:cs="Tahoma"/>
      <w:sz w:val="16"/>
      <w:szCs w:val="16"/>
      <w:lang w:val="fr-FR" w:eastAsia="ar-SA"/>
    </w:rPr>
  </w:style>
  <w:style w:type="character" w:customStyle="1" w:styleId="Titre1Car">
    <w:name w:val="Titre 1 Car"/>
    <w:link w:val="Titre1"/>
    <w:rsid w:val="00DF5A26"/>
    <w:rPr>
      <w:rFonts w:ascii="Times New Roman" w:eastAsia="Times New Roman" w:hAnsi="Times New Roman" w:cs="Times New Roman"/>
      <w:b/>
      <w:bCs/>
      <w:sz w:val="24"/>
      <w:szCs w:val="20"/>
      <w:u w:val="single"/>
      <w:lang w:val="fr-FR" w:eastAsia="ar-SA"/>
    </w:rPr>
  </w:style>
  <w:style w:type="character" w:customStyle="1" w:styleId="Titre2Car">
    <w:name w:val="Titre 2 Car"/>
    <w:link w:val="Titre2"/>
    <w:rsid w:val="00DF5A26"/>
    <w:rPr>
      <w:rFonts w:ascii="Times New Roman" w:eastAsia="Times New Roman" w:hAnsi="Times New Roman" w:cs="Times New Roman"/>
      <w:b/>
      <w:sz w:val="24"/>
      <w:szCs w:val="24"/>
      <w:u w:val="single"/>
      <w:lang w:val="x-none" w:eastAsia="ar-SA"/>
    </w:rPr>
  </w:style>
  <w:style w:type="paragraph" w:styleId="Titre">
    <w:name w:val="Title"/>
    <w:basedOn w:val="Normal"/>
    <w:next w:val="Sous-titre"/>
    <w:link w:val="TitreCar"/>
    <w:autoRedefine/>
    <w:qFormat/>
    <w:rsid w:val="00DF5A26"/>
    <w:pPr>
      <w:widowControl w:val="0"/>
      <w:pBdr>
        <w:top w:val="single" w:sz="4" w:space="1" w:color="000000" w:shadow="1"/>
        <w:left w:val="single" w:sz="4" w:space="4" w:color="000000" w:shadow="1"/>
        <w:bottom w:val="single" w:sz="4" w:space="1" w:color="000000" w:shadow="1"/>
        <w:right w:val="single" w:sz="4" w:space="4" w:color="000000" w:shadow="1"/>
      </w:pBdr>
      <w:ind w:firstLine="0"/>
      <w:jc w:val="center"/>
    </w:pPr>
    <w:rPr>
      <w:b/>
      <w:color w:val="00B050"/>
      <w:sz w:val="32"/>
    </w:rPr>
  </w:style>
  <w:style w:type="character" w:customStyle="1" w:styleId="TitreCar">
    <w:name w:val="Titre Car"/>
    <w:basedOn w:val="Policepardfaut"/>
    <w:link w:val="Titre"/>
    <w:rsid w:val="002F6B46"/>
    <w:rPr>
      <w:rFonts w:ascii="Times New Roman" w:eastAsia="Times New Roman" w:hAnsi="Times New Roman" w:cs="Times New Roman"/>
      <w:b/>
      <w:color w:val="00B050"/>
      <w:sz w:val="32"/>
      <w:szCs w:val="20"/>
      <w:lang w:val="fr-FR" w:eastAsia="ar-SA"/>
    </w:rPr>
  </w:style>
  <w:style w:type="character" w:styleId="lev">
    <w:name w:val="Strong"/>
    <w:uiPriority w:val="22"/>
    <w:qFormat/>
    <w:rsid w:val="00DF5A26"/>
    <w:rPr>
      <w:b/>
      <w:bCs/>
    </w:rPr>
  </w:style>
  <w:style w:type="paragraph" w:styleId="NormalWeb">
    <w:name w:val="Normal (Web)"/>
    <w:basedOn w:val="Normal"/>
    <w:uiPriority w:val="99"/>
    <w:unhideWhenUsed/>
    <w:rsid w:val="00DF5A26"/>
    <w:pPr>
      <w:suppressAutoHyphens w:val="0"/>
      <w:spacing w:before="100" w:beforeAutospacing="1" w:after="100" w:afterAutospacing="1"/>
    </w:pPr>
    <w:rPr>
      <w:szCs w:val="24"/>
      <w:lang w:eastAsia="fr-FR"/>
    </w:rPr>
  </w:style>
  <w:style w:type="character" w:customStyle="1" w:styleId="lang-en">
    <w:name w:val="lang-en"/>
    <w:rsid w:val="00DF5A26"/>
  </w:style>
  <w:style w:type="character" w:styleId="Lienhypertexte">
    <w:name w:val="Hyperlink"/>
    <w:uiPriority w:val="99"/>
    <w:rsid w:val="00DF5A26"/>
    <w:rPr>
      <w:color w:val="0000FF"/>
      <w:u w:val="single"/>
    </w:rPr>
  </w:style>
  <w:style w:type="character" w:customStyle="1" w:styleId="tocnumber">
    <w:name w:val="tocnumber"/>
    <w:rsid w:val="00DF5A26"/>
  </w:style>
  <w:style w:type="character" w:customStyle="1" w:styleId="toctext">
    <w:name w:val="toctext"/>
    <w:rsid w:val="00DF5A26"/>
  </w:style>
  <w:style w:type="character" w:customStyle="1" w:styleId="mw-headline">
    <w:name w:val="mw-headline"/>
    <w:rsid w:val="00DF5A26"/>
  </w:style>
  <w:style w:type="paragraph" w:styleId="Lgende">
    <w:name w:val="caption"/>
    <w:basedOn w:val="Normal"/>
    <w:next w:val="Normal"/>
    <w:uiPriority w:val="35"/>
    <w:unhideWhenUsed/>
    <w:qFormat/>
    <w:rsid w:val="00DF5A26"/>
    <w:rPr>
      <w:b/>
      <w:bCs/>
      <w:sz w:val="20"/>
    </w:rPr>
  </w:style>
  <w:style w:type="paragraph" w:styleId="En-ttedetabledesmatires">
    <w:name w:val="TOC Heading"/>
    <w:basedOn w:val="Titre1"/>
    <w:next w:val="Normal"/>
    <w:autoRedefine/>
    <w:uiPriority w:val="39"/>
    <w:unhideWhenUsed/>
    <w:qFormat/>
    <w:rsid w:val="00DF5A26"/>
    <w:pPr>
      <w:keepNext/>
      <w:keepLines/>
      <w:numPr>
        <w:numId w:val="0"/>
      </w:numPr>
      <w:suppressAutoHyphens w:val="0"/>
      <w:spacing w:line="276" w:lineRule="auto"/>
      <w:jc w:val="left"/>
      <w:outlineLvl w:val="9"/>
    </w:pPr>
    <w:rPr>
      <w:rFonts w:ascii="Cambria" w:hAnsi="Cambria"/>
      <w:color w:val="E36C0A" w:themeColor="accent6" w:themeShade="BF"/>
      <w:sz w:val="28"/>
      <w:szCs w:val="28"/>
      <w:u w:val="none"/>
      <w:lang w:eastAsia="fr-FR"/>
    </w:rPr>
  </w:style>
  <w:style w:type="paragraph" w:styleId="TM1">
    <w:name w:val="toc 1"/>
    <w:basedOn w:val="Normal"/>
    <w:next w:val="Normal"/>
    <w:uiPriority w:val="39"/>
    <w:rsid w:val="00DF5A26"/>
  </w:style>
  <w:style w:type="paragraph" w:styleId="TM2">
    <w:name w:val="toc 2"/>
    <w:basedOn w:val="Normal"/>
    <w:next w:val="Normal"/>
    <w:uiPriority w:val="39"/>
    <w:rsid w:val="00DF5A26"/>
    <w:pPr>
      <w:ind w:left="240" w:firstLine="0"/>
    </w:pPr>
  </w:style>
  <w:style w:type="character" w:customStyle="1" w:styleId="Titre3Car">
    <w:name w:val="Titre 3 Car"/>
    <w:link w:val="Titre3"/>
    <w:rsid w:val="00DF5A26"/>
    <w:rPr>
      <w:rFonts w:ascii="Times New Roman" w:eastAsia="Times New Roman" w:hAnsi="Times New Roman" w:cs="Times New Roman"/>
      <w:b/>
      <w:bCs/>
      <w:sz w:val="24"/>
      <w:szCs w:val="26"/>
      <w:u w:val="single"/>
      <w:lang w:val="x-none" w:eastAsia="ar-SA"/>
    </w:rPr>
  </w:style>
  <w:style w:type="character" w:customStyle="1" w:styleId="Titre4Car">
    <w:name w:val="Titre 4 Car"/>
    <w:link w:val="Titre4"/>
    <w:rsid w:val="00DF5A26"/>
    <w:rPr>
      <w:rFonts w:ascii="Times New Roman" w:eastAsia="Times New Roman" w:hAnsi="Times New Roman" w:cs="Times New Roman"/>
      <w:bCs/>
      <w:sz w:val="24"/>
      <w:szCs w:val="20"/>
      <w:lang w:val="fr-FR" w:eastAsia="ar-SA"/>
    </w:rPr>
  </w:style>
  <w:style w:type="character" w:customStyle="1" w:styleId="Titre5Car">
    <w:name w:val="Titre 5 Car"/>
    <w:link w:val="Titre5"/>
    <w:rsid w:val="00DF5A26"/>
    <w:rPr>
      <w:rFonts w:ascii="Times New Roman" w:eastAsia="Times New Roman" w:hAnsi="Times New Roman" w:cs="Times New Roman"/>
      <w:b/>
      <w:bCs/>
      <w:i/>
      <w:iCs/>
      <w:sz w:val="24"/>
      <w:szCs w:val="26"/>
      <w:lang w:val="fr-FR" w:eastAsia="fr-FR"/>
    </w:rPr>
  </w:style>
  <w:style w:type="character" w:customStyle="1" w:styleId="Titre6Car">
    <w:name w:val="Titre 6 Car"/>
    <w:link w:val="Titre6"/>
    <w:rsid w:val="00DF5A26"/>
    <w:rPr>
      <w:rFonts w:ascii="Times New Roman" w:eastAsia="Times New Roman" w:hAnsi="Times New Roman" w:cs="Times New Roman"/>
      <w:b/>
      <w:bCs/>
      <w:lang w:val="fr-FR" w:eastAsia="ar-SA"/>
    </w:rPr>
  </w:style>
  <w:style w:type="character" w:customStyle="1" w:styleId="Titre7Car">
    <w:name w:val="Titre 7 Car"/>
    <w:link w:val="Titre7"/>
    <w:rsid w:val="00DF5A26"/>
    <w:rPr>
      <w:rFonts w:ascii="Times New Roman" w:eastAsia="Times New Roman" w:hAnsi="Times New Roman" w:cs="Times New Roman"/>
      <w:sz w:val="24"/>
      <w:szCs w:val="24"/>
      <w:lang w:val="fr-FR" w:eastAsia="ar-SA"/>
    </w:rPr>
  </w:style>
  <w:style w:type="character" w:customStyle="1" w:styleId="Titre8Car">
    <w:name w:val="Titre 8 Car"/>
    <w:link w:val="Titre8"/>
    <w:rsid w:val="00DF5A26"/>
    <w:rPr>
      <w:rFonts w:ascii="Times New Roman" w:eastAsia="Times New Roman" w:hAnsi="Times New Roman" w:cs="Times New Roman"/>
      <w:i/>
      <w:iCs/>
      <w:sz w:val="24"/>
      <w:szCs w:val="24"/>
      <w:lang w:val="fr-FR" w:eastAsia="ar-SA"/>
    </w:rPr>
  </w:style>
  <w:style w:type="character" w:customStyle="1" w:styleId="Titre9Car">
    <w:name w:val="Titre 9 Car"/>
    <w:link w:val="Titre9"/>
    <w:rsid w:val="00DF5A26"/>
    <w:rPr>
      <w:rFonts w:ascii="Arial" w:eastAsia="Times New Roman" w:hAnsi="Arial" w:cs="Times New Roman"/>
      <w:lang w:val="fr-FR" w:eastAsia="ar-SA"/>
    </w:rPr>
  </w:style>
  <w:style w:type="character" w:customStyle="1" w:styleId="WW8Num2z0">
    <w:name w:val="WW8Num2z0"/>
    <w:rsid w:val="00DF5A26"/>
    <w:rPr>
      <w:rFonts w:ascii="Wingdings" w:hAnsi="Wingdings"/>
    </w:rPr>
  </w:style>
  <w:style w:type="character" w:customStyle="1" w:styleId="WW8Num2z1">
    <w:name w:val="WW8Num2z1"/>
    <w:rsid w:val="00DF5A26"/>
    <w:rPr>
      <w:rFonts w:ascii="Courier New" w:hAnsi="Courier New" w:cs="Courier New"/>
    </w:rPr>
  </w:style>
  <w:style w:type="character" w:customStyle="1" w:styleId="WW8Num2z2">
    <w:name w:val="WW8Num2z2"/>
    <w:rsid w:val="00DF5A26"/>
    <w:rPr>
      <w:rFonts w:ascii="Wingdings" w:hAnsi="Wingdings"/>
      <w:sz w:val="20"/>
    </w:rPr>
  </w:style>
  <w:style w:type="character" w:customStyle="1" w:styleId="WW8Num3z0">
    <w:name w:val="WW8Num3z0"/>
    <w:rsid w:val="00DF5A26"/>
    <w:rPr>
      <w:rFonts w:ascii="Symbol" w:eastAsia="Times New Roman" w:hAnsi="Symbol" w:cs="Times New Roman"/>
    </w:rPr>
  </w:style>
  <w:style w:type="character" w:customStyle="1" w:styleId="WW8Num4z0">
    <w:name w:val="WW8Num4z0"/>
    <w:rsid w:val="00DF5A26"/>
    <w:rPr>
      <w:rFonts w:ascii="Symbol" w:hAnsi="Symbol"/>
    </w:rPr>
  </w:style>
  <w:style w:type="character" w:customStyle="1" w:styleId="WW8Num5z0">
    <w:name w:val="WW8Num5z0"/>
    <w:rsid w:val="00DF5A26"/>
    <w:rPr>
      <w:rFonts w:ascii="Symbol" w:hAnsi="Symbol"/>
      <w:sz w:val="20"/>
    </w:rPr>
  </w:style>
  <w:style w:type="character" w:customStyle="1" w:styleId="WW8Num6z0">
    <w:name w:val="WW8Num6z0"/>
    <w:rsid w:val="00DF5A26"/>
    <w:rPr>
      <w:rFonts w:ascii="Symbol" w:eastAsia="Times New Roman" w:hAnsi="Symbol" w:cs="Times New Roman"/>
    </w:rPr>
  </w:style>
  <w:style w:type="character" w:customStyle="1" w:styleId="WW8Num6z1">
    <w:name w:val="WW8Num6z1"/>
    <w:rsid w:val="00DF5A26"/>
    <w:rPr>
      <w:rFonts w:ascii="Courier New" w:hAnsi="Courier New"/>
    </w:rPr>
  </w:style>
  <w:style w:type="character" w:customStyle="1" w:styleId="WW8Num6z2">
    <w:name w:val="WW8Num6z2"/>
    <w:rsid w:val="00DF5A26"/>
    <w:rPr>
      <w:rFonts w:ascii="Wingdings" w:hAnsi="Wingdings"/>
    </w:rPr>
  </w:style>
  <w:style w:type="character" w:customStyle="1" w:styleId="WW8Num7z0">
    <w:name w:val="WW8Num7z0"/>
    <w:rsid w:val="00DF5A26"/>
    <w:rPr>
      <w:rFonts w:ascii="Wingdings" w:hAnsi="Wingdings"/>
    </w:rPr>
  </w:style>
  <w:style w:type="character" w:customStyle="1" w:styleId="WW8Num8z0">
    <w:name w:val="WW8Num8z0"/>
    <w:rsid w:val="00DF5A26"/>
    <w:rPr>
      <w:rFonts w:ascii="Wingdings" w:hAnsi="Wingdings"/>
    </w:rPr>
  </w:style>
  <w:style w:type="character" w:customStyle="1" w:styleId="WW8Num9z0">
    <w:name w:val="WW8Num9z0"/>
    <w:rsid w:val="00DF5A26"/>
    <w:rPr>
      <w:rFonts w:ascii="Wingdings" w:hAnsi="Wingdings"/>
    </w:rPr>
  </w:style>
  <w:style w:type="character" w:customStyle="1" w:styleId="WW8Num11z0">
    <w:name w:val="WW8Num11z0"/>
    <w:rsid w:val="00DF5A26"/>
    <w:rPr>
      <w:rFonts w:ascii="Symbol" w:hAnsi="Symbol"/>
      <w:sz w:val="20"/>
    </w:rPr>
  </w:style>
  <w:style w:type="character" w:customStyle="1" w:styleId="WW8Num12z0">
    <w:name w:val="WW8Num12z0"/>
    <w:rsid w:val="00DF5A26"/>
    <w:rPr>
      <w:rFonts w:ascii="Symbol" w:hAnsi="Symbol"/>
      <w:sz w:val="20"/>
    </w:rPr>
  </w:style>
  <w:style w:type="character" w:customStyle="1" w:styleId="WW8Num12z1">
    <w:name w:val="WW8Num12z1"/>
    <w:rsid w:val="00DF5A26"/>
    <w:rPr>
      <w:rFonts w:ascii="Courier New" w:hAnsi="Courier New"/>
      <w:sz w:val="20"/>
    </w:rPr>
  </w:style>
  <w:style w:type="character" w:customStyle="1" w:styleId="WW8Num12z2">
    <w:name w:val="WW8Num12z2"/>
    <w:rsid w:val="00DF5A26"/>
    <w:rPr>
      <w:rFonts w:ascii="Wingdings" w:hAnsi="Wingdings"/>
      <w:sz w:val="20"/>
    </w:rPr>
  </w:style>
  <w:style w:type="character" w:customStyle="1" w:styleId="WW8Num13z0">
    <w:name w:val="WW8Num13z0"/>
    <w:rsid w:val="00DF5A26"/>
    <w:rPr>
      <w:rFonts w:ascii="Symbol" w:hAnsi="Symbol"/>
      <w:sz w:val="20"/>
    </w:rPr>
  </w:style>
  <w:style w:type="character" w:customStyle="1" w:styleId="WW8Num13z1">
    <w:name w:val="WW8Num13z1"/>
    <w:rsid w:val="00DF5A26"/>
    <w:rPr>
      <w:rFonts w:ascii="Courier New" w:hAnsi="Courier New"/>
      <w:sz w:val="20"/>
    </w:rPr>
  </w:style>
  <w:style w:type="character" w:customStyle="1" w:styleId="WW8Num13z2">
    <w:name w:val="WW8Num13z2"/>
    <w:rsid w:val="00DF5A26"/>
    <w:rPr>
      <w:rFonts w:ascii="Wingdings" w:hAnsi="Wingdings"/>
      <w:sz w:val="20"/>
    </w:rPr>
  </w:style>
  <w:style w:type="character" w:customStyle="1" w:styleId="WW8Num14z0">
    <w:name w:val="WW8Num14z0"/>
    <w:rsid w:val="00DF5A26"/>
    <w:rPr>
      <w:rFonts w:ascii="Symbol" w:hAnsi="Symbol"/>
    </w:rPr>
  </w:style>
  <w:style w:type="character" w:customStyle="1" w:styleId="WW8Num14z1">
    <w:name w:val="WW8Num14z1"/>
    <w:rsid w:val="00DF5A26"/>
    <w:rPr>
      <w:rFonts w:ascii="Courier New" w:hAnsi="Courier New"/>
      <w:sz w:val="20"/>
    </w:rPr>
  </w:style>
  <w:style w:type="character" w:customStyle="1" w:styleId="WW8Num14z2">
    <w:name w:val="WW8Num14z2"/>
    <w:rsid w:val="00DF5A26"/>
    <w:rPr>
      <w:rFonts w:ascii="Wingdings" w:hAnsi="Wingdings"/>
      <w:sz w:val="20"/>
    </w:rPr>
  </w:style>
  <w:style w:type="character" w:customStyle="1" w:styleId="WW8Num15z0">
    <w:name w:val="WW8Num15z0"/>
    <w:rsid w:val="00DF5A26"/>
    <w:rPr>
      <w:rFonts w:ascii="Symbol" w:hAnsi="Symbol"/>
    </w:rPr>
  </w:style>
  <w:style w:type="character" w:customStyle="1" w:styleId="WW8Num16z0">
    <w:name w:val="WW8Num16z0"/>
    <w:rsid w:val="00DF5A26"/>
    <w:rPr>
      <w:rFonts w:ascii="OpenSymbol" w:hAnsi="OpenSymbol"/>
    </w:rPr>
  </w:style>
  <w:style w:type="character" w:customStyle="1" w:styleId="WW8Num17z0">
    <w:name w:val="WW8Num17z0"/>
    <w:rsid w:val="00DF5A26"/>
    <w:rPr>
      <w:rFonts w:ascii="Wingdings" w:hAnsi="Wingdings"/>
    </w:rPr>
  </w:style>
  <w:style w:type="character" w:customStyle="1" w:styleId="WW8Num18z0">
    <w:name w:val="WW8Num18z0"/>
    <w:rsid w:val="00DF5A26"/>
    <w:rPr>
      <w:rFonts w:ascii="Symbol" w:hAnsi="Symbol"/>
      <w:sz w:val="20"/>
    </w:rPr>
  </w:style>
  <w:style w:type="character" w:customStyle="1" w:styleId="WW8Num19z0">
    <w:name w:val="WW8Num19z0"/>
    <w:rsid w:val="00DF5A26"/>
    <w:rPr>
      <w:rFonts w:ascii="Symbol" w:hAnsi="Symbol"/>
      <w:sz w:val="20"/>
    </w:rPr>
  </w:style>
  <w:style w:type="character" w:customStyle="1" w:styleId="WW8Num19z1">
    <w:name w:val="WW8Num19z1"/>
    <w:rsid w:val="00DF5A26"/>
    <w:rPr>
      <w:rFonts w:ascii="Courier New" w:hAnsi="Courier New"/>
      <w:sz w:val="20"/>
    </w:rPr>
  </w:style>
  <w:style w:type="character" w:customStyle="1" w:styleId="WW8Num19z2">
    <w:name w:val="WW8Num19z2"/>
    <w:rsid w:val="00DF5A26"/>
    <w:rPr>
      <w:rFonts w:ascii="Wingdings" w:hAnsi="Wingdings"/>
      <w:sz w:val="20"/>
    </w:rPr>
  </w:style>
  <w:style w:type="character" w:customStyle="1" w:styleId="WW8Num20z0">
    <w:name w:val="WW8Num20z0"/>
    <w:rsid w:val="00DF5A26"/>
    <w:rPr>
      <w:rFonts w:ascii="Times New Roman" w:eastAsia="Times New Roman" w:hAnsi="Times New Roman" w:cs="Times New Roman"/>
    </w:rPr>
  </w:style>
  <w:style w:type="character" w:customStyle="1" w:styleId="WW8Num21z0">
    <w:name w:val="WW8Num21z0"/>
    <w:rsid w:val="00DF5A26"/>
    <w:rPr>
      <w:rFonts w:ascii="OpenSymbol" w:hAnsi="OpenSymbol"/>
    </w:rPr>
  </w:style>
  <w:style w:type="character" w:customStyle="1" w:styleId="WW8Num22z0">
    <w:name w:val="WW8Num22z0"/>
    <w:rsid w:val="00DF5A26"/>
    <w:rPr>
      <w:rFonts w:ascii="Wingdings" w:hAnsi="Wingdings"/>
    </w:rPr>
  </w:style>
  <w:style w:type="character" w:customStyle="1" w:styleId="WW8Num23z0">
    <w:name w:val="WW8Num23z0"/>
    <w:rsid w:val="00DF5A26"/>
    <w:rPr>
      <w:rFonts w:ascii="OpenSymbol" w:hAnsi="OpenSymbol"/>
    </w:rPr>
  </w:style>
  <w:style w:type="character" w:customStyle="1" w:styleId="WW8Num24z0">
    <w:name w:val="WW8Num24z0"/>
    <w:rsid w:val="00DF5A26"/>
    <w:rPr>
      <w:rFonts w:ascii="Symbol" w:hAnsi="Symbol"/>
    </w:rPr>
  </w:style>
  <w:style w:type="character" w:customStyle="1" w:styleId="WW8Num25z0">
    <w:name w:val="WW8Num25z0"/>
    <w:rsid w:val="00DF5A26"/>
    <w:rPr>
      <w:rFonts w:ascii="Symbol" w:eastAsia="Times New Roman" w:hAnsi="Symbol" w:cs="Times New Roman"/>
      <w:b/>
    </w:rPr>
  </w:style>
  <w:style w:type="character" w:customStyle="1" w:styleId="WW8Num26z0">
    <w:name w:val="WW8Num26z0"/>
    <w:rsid w:val="00DF5A26"/>
    <w:rPr>
      <w:rFonts w:ascii="Symbol" w:hAnsi="Symbol"/>
    </w:rPr>
  </w:style>
  <w:style w:type="character" w:customStyle="1" w:styleId="Policepardfaut2">
    <w:name w:val="Police par défaut2"/>
    <w:rsid w:val="00DF5A26"/>
  </w:style>
  <w:style w:type="character" w:customStyle="1" w:styleId="WW8Num1z0">
    <w:name w:val="WW8Num1z0"/>
    <w:rsid w:val="00DF5A26"/>
    <w:rPr>
      <w:rFonts w:ascii="Symbol" w:hAnsi="Symbol"/>
      <w:sz w:val="20"/>
    </w:rPr>
  </w:style>
  <w:style w:type="character" w:customStyle="1" w:styleId="WW8Num1z1">
    <w:name w:val="WW8Num1z1"/>
    <w:rsid w:val="00DF5A26"/>
    <w:rPr>
      <w:rFonts w:ascii="Courier New" w:hAnsi="Courier New"/>
      <w:sz w:val="20"/>
    </w:rPr>
  </w:style>
  <w:style w:type="character" w:customStyle="1" w:styleId="WW8Num1z2">
    <w:name w:val="WW8Num1z2"/>
    <w:rsid w:val="00DF5A26"/>
    <w:rPr>
      <w:rFonts w:ascii="Wingdings" w:hAnsi="Wingdings"/>
      <w:sz w:val="20"/>
    </w:rPr>
  </w:style>
  <w:style w:type="character" w:customStyle="1" w:styleId="WW8Num2z3">
    <w:name w:val="WW8Num2z3"/>
    <w:rsid w:val="00DF5A26"/>
    <w:rPr>
      <w:rFonts w:ascii="Symbol" w:hAnsi="Symbol"/>
    </w:rPr>
  </w:style>
  <w:style w:type="character" w:customStyle="1" w:styleId="WW8Num3z1">
    <w:name w:val="WW8Num3z1"/>
    <w:rsid w:val="00DF5A26"/>
    <w:rPr>
      <w:rFonts w:ascii="Courier New" w:hAnsi="Courier New"/>
    </w:rPr>
  </w:style>
  <w:style w:type="character" w:customStyle="1" w:styleId="WW8Num3z2">
    <w:name w:val="WW8Num3z2"/>
    <w:rsid w:val="00DF5A26"/>
    <w:rPr>
      <w:rFonts w:ascii="Wingdings" w:hAnsi="Wingdings"/>
    </w:rPr>
  </w:style>
  <w:style w:type="character" w:customStyle="1" w:styleId="WW8Num3z3">
    <w:name w:val="WW8Num3z3"/>
    <w:rsid w:val="00DF5A26"/>
    <w:rPr>
      <w:rFonts w:ascii="Symbol" w:hAnsi="Symbol"/>
    </w:rPr>
  </w:style>
  <w:style w:type="character" w:customStyle="1" w:styleId="WW8Num4z1">
    <w:name w:val="WW8Num4z1"/>
    <w:rsid w:val="00DF5A26"/>
    <w:rPr>
      <w:rFonts w:ascii="Courier New" w:hAnsi="Courier New" w:cs="Courier New"/>
    </w:rPr>
  </w:style>
  <w:style w:type="character" w:customStyle="1" w:styleId="WW8Num4z2">
    <w:name w:val="WW8Num4z2"/>
    <w:rsid w:val="00DF5A26"/>
    <w:rPr>
      <w:rFonts w:ascii="Wingdings" w:hAnsi="Wingdings"/>
    </w:rPr>
  </w:style>
  <w:style w:type="character" w:customStyle="1" w:styleId="WW8Num5z1">
    <w:name w:val="WW8Num5z1"/>
    <w:rsid w:val="00DF5A26"/>
    <w:rPr>
      <w:rFonts w:ascii="Courier New" w:hAnsi="Courier New"/>
      <w:sz w:val="20"/>
    </w:rPr>
  </w:style>
  <w:style w:type="character" w:customStyle="1" w:styleId="WW8Num5z2">
    <w:name w:val="WW8Num5z2"/>
    <w:rsid w:val="00DF5A26"/>
    <w:rPr>
      <w:rFonts w:ascii="Wingdings" w:hAnsi="Wingdings"/>
      <w:sz w:val="20"/>
    </w:rPr>
  </w:style>
  <w:style w:type="character" w:customStyle="1" w:styleId="WW8Num6z3">
    <w:name w:val="WW8Num6z3"/>
    <w:rsid w:val="00DF5A26"/>
    <w:rPr>
      <w:rFonts w:ascii="Symbol" w:hAnsi="Symbol"/>
    </w:rPr>
  </w:style>
  <w:style w:type="character" w:customStyle="1" w:styleId="WW8Num7z1">
    <w:name w:val="WW8Num7z1"/>
    <w:rsid w:val="00DF5A26"/>
    <w:rPr>
      <w:rFonts w:ascii="Courier New" w:hAnsi="Courier New" w:cs="Courier New"/>
    </w:rPr>
  </w:style>
  <w:style w:type="character" w:customStyle="1" w:styleId="WW8Num7z3">
    <w:name w:val="WW8Num7z3"/>
    <w:rsid w:val="00DF5A26"/>
    <w:rPr>
      <w:rFonts w:ascii="Symbol" w:hAnsi="Symbol"/>
    </w:rPr>
  </w:style>
  <w:style w:type="character" w:customStyle="1" w:styleId="WW8Num10z0">
    <w:name w:val="WW8Num10z0"/>
    <w:rsid w:val="00DF5A26"/>
    <w:rPr>
      <w:rFonts w:ascii="Wingdings" w:hAnsi="Wingdings"/>
    </w:rPr>
  </w:style>
  <w:style w:type="character" w:customStyle="1" w:styleId="WW8Num10z1">
    <w:name w:val="WW8Num10z1"/>
    <w:rsid w:val="00DF5A26"/>
    <w:rPr>
      <w:rFonts w:ascii="Courier New" w:hAnsi="Courier New" w:cs="Courier New"/>
    </w:rPr>
  </w:style>
  <w:style w:type="character" w:customStyle="1" w:styleId="WW8Num10z3">
    <w:name w:val="WW8Num10z3"/>
    <w:rsid w:val="00DF5A26"/>
    <w:rPr>
      <w:rFonts w:ascii="Symbol" w:hAnsi="Symbol"/>
    </w:rPr>
  </w:style>
  <w:style w:type="character" w:customStyle="1" w:styleId="WW8Num11z1">
    <w:name w:val="WW8Num11z1"/>
    <w:rsid w:val="00DF5A26"/>
    <w:rPr>
      <w:rFonts w:ascii="Courier New" w:hAnsi="Courier New"/>
      <w:sz w:val="20"/>
    </w:rPr>
  </w:style>
  <w:style w:type="character" w:customStyle="1" w:styleId="WW8Num11z2">
    <w:name w:val="WW8Num11z2"/>
    <w:rsid w:val="00DF5A26"/>
    <w:rPr>
      <w:rFonts w:ascii="Wingdings" w:hAnsi="Wingdings"/>
      <w:sz w:val="20"/>
    </w:rPr>
  </w:style>
  <w:style w:type="character" w:customStyle="1" w:styleId="WW8Num18z1">
    <w:name w:val="WW8Num18z1"/>
    <w:rsid w:val="00DF5A26"/>
    <w:rPr>
      <w:rFonts w:ascii="Courier New" w:hAnsi="Courier New"/>
      <w:sz w:val="20"/>
    </w:rPr>
  </w:style>
  <w:style w:type="character" w:customStyle="1" w:styleId="WW8Num18z2">
    <w:name w:val="WW8Num18z2"/>
    <w:rsid w:val="00DF5A26"/>
    <w:rPr>
      <w:rFonts w:ascii="Wingdings" w:hAnsi="Wingdings"/>
      <w:sz w:val="20"/>
    </w:rPr>
  </w:style>
  <w:style w:type="character" w:customStyle="1" w:styleId="WW8Num20z1">
    <w:name w:val="WW8Num20z1"/>
    <w:rsid w:val="00DF5A26"/>
    <w:rPr>
      <w:rFonts w:ascii="Courier New" w:hAnsi="Courier New"/>
    </w:rPr>
  </w:style>
  <w:style w:type="character" w:customStyle="1" w:styleId="WW8Num20z2">
    <w:name w:val="WW8Num20z2"/>
    <w:rsid w:val="00DF5A26"/>
    <w:rPr>
      <w:rFonts w:ascii="Wingdings" w:hAnsi="Wingdings"/>
    </w:rPr>
  </w:style>
  <w:style w:type="character" w:customStyle="1" w:styleId="WW8Num20z3">
    <w:name w:val="WW8Num20z3"/>
    <w:rsid w:val="00DF5A26"/>
    <w:rPr>
      <w:rFonts w:ascii="Symbol" w:hAnsi="Symbol"/>
    </w:rPr>
  </w:style>
  <w:style w:type="character" w:customStyle="1" w:styleId="WW8Num25z1">
    <w:name w:val="WW8Num25z1"/>
    <w:rsid w:val="00DF5A26"/>
    <w:rPr>
      <w:rFonts w:ascii="Courier New" w:hAnsi="Courier New"/>
    </w:rPr>
  </w:style>
  <w:style w:type="character" w:customStyle="1" w:styleId="WW8Num25z2">
    <w:name w:val="WW8Num25z2"/>
    <w:rsid w:val="00DF5A26"/>
    <w:rPr>
      <w:rFonts w:ascii="Wingdings" w:hAnsi="Wingdings"/>
    </w:rPr>
  </w:style>
  <w:style w:type="character" w:customStyle="1" w:styleId="WW8Num25z3">
    <w:name w:val="WW8Num25z3"/>
    <w:rsid w:val="00DF5A26"/>
    <w:rPr>
      <w:rFonts w:ascii="Symbol" w:hAnsi="Symbol"/>
    </w:rPr>
  </w:style>
  <w:style w:type="character" w:customStyle="1" w:styleId="WW8Num26z1">
    <w:name w:val="WW8Num26z1"/>
    <w:rsid w:val="00DF5A26"/>
    <w:rPr>
      <w:rFonts w:ascii="Courier New" w:hAnsi="Courier New" w:cs="Courier New"/>
    </w:rPr>
  </w:style>
  <w:style w:type="character" w:customStyle="1" w:styleId="WW8Num26z2">
    <w:name w:val="WW8Num26z2"/>
    <w:rsid w:val="00DF5A26"/>
    <w:rPr>
      <w:rFonts w:ascii="Wingdings" w:hAnsi="Wingdings"/>
    </w:rPr>
  </w:style>
  <w:style w:type="character" w:customStyle="1" w:styleId="Policepardfaut1">
    <w:name w:val="Police par défaut1"/>
    <w:rsid w:val="00DF5A26"/>
  </w:style>
  <w:style w:type="character" w:styleId="Numrodepage">
    <w:name w:val="page number"/>
    <w:basedOn w:val="Policepardfaut1"/>
    <w:rsid w:val="00DF5A26"/>
  </w:style>
  <w:style w:type="character" w:styleId="Lienhypertextesuivivisit">
    <w:name w:val="FollowedHyperlink"/>
    <w:rsid w:val="00DF5A26"/>
    <w:rPr>
      <w:color w:val="800080"/>
      <w:u w:val="single"/>
    </w:rPr>
  </w:style>
  <w:style w:type="paragraph" w:customStyle="1" w:styleId="Titre20">
    <w:name w:val="Titre2"/>
    <w:basedOn w:val="Normal"/>
    <w:next w:val="Corpsdetexte"/>
    <w:rsid w:val="00DF5A26"/>
    <w:pPr>
      <w:keepNext/>
      <w:spacing w:before="240" w:after="120"/>
    </w:pPr>
    <w:rPr>
      <w:rFonts w:ascii="Arial" w:eastAsia="SimSun" w:hAnsi="Arial" w:cs="Tahoma"/>
      <w:sz w:val="28"/>
      <w:szCs w:val="28"/>
    </w:rPr>
  </w:style>
  <w:style w:type="paragraph" w:styleId="Corpsdetexte">
    <w:name w:val="Body Text"/>
    <w:basedOn w:val="Normal"/>
    <w:link w:val="CorpsdetexteCar"/>
    <w:rsid w:val="00DF5A26"/>
    <w:pPr>
      <w:overflowPunct w:val="0"/>
      <w:autoSpaceDE w:val="0"/>
      <w:textAlignment w:val="baseline"/>
    </w:pPr>
    <w:rPr>
      <w:sz w:val="18"/>
    </w:rPr>
  </w:style>
  <w:style w:type="character" w:customStyle="1" w:styleId="CorpsdetexteCar">
    <w:name w:val="Corps de texte Car"/>
    <w:link w:val="Corpsdetexte"/>
    <w:rsid w:val="00DF5A26"/>
    <w:rPr>
      <w:rFonts w:ascii="Times New Roman" w:eastAsia="Times New Roman" w:hAnsi="Times New Roman" w:cs="Times New Roman"/>
      <w:sz w:val="18"/>
      <w:szCs w:val="20"/>
      <w:lang w:val="fr-FR" w:eastAsia="ar-SA"/>
    </w:rPr>
  </w:style>
  <w:style w:type="paragraph" w:styleId="Liste">
    <w:name w:val="List"/>
    <w:basedOn w:val="Corpsdetexte"/>
    <w:rsid w:val="00DF5A26"/>
    <w:rPr>
      <w:rFonts w:cs="Tahoma"/>
    </w:rPr>
  </w:style>
  <w:style w:type="paragraph" w:customStyle="1" w:styleId="Lgende2">
    <w:name w:val="Légende2"/>
    <w:basedOn w:val="Normal"/>
    <w:rsid w:val="00DF5A26"/>
    <w:pPr>
      <w:suppressLineNumbers/>
      <w:spacing w:before="120" w:after="120"/>
    </w:pPr>
    <w:rPr>
      <w:rFonts w:cs="Tahoma"/>
      <w:i/>
      <w:iCs/>
      <w:szCs w:val="24"/>
    </w:rPr>
  </w:style>
  <w:style w:type="paragraph" w:customStyle="1" w:styleId="Index">
    <w:name w:val="Index"/>
    <w:basedOn w:val="Normal"/>
    <w:rsid w:val="00DF5A26"/>
    <w:pPr>
      <w:suppressLineNumbers/>
    </w:pPr>
    <w:rPr>
      <w:rFonts w:cs="Tahoma"/>
    </w:rPr>
  </w:style>
  <w:style w:type="paragraph" w:customStyle="1" w:styleId="Titre10">
    <w:name w:val="Titre1"/>
    <w:basedOn w:val="Normal"/>
    <w:next w:val="Corpsdetexte"/>
    <w:rsid w:val="00DF5A26"/>
    <w:pPr>
      <w:keepNext/>
      <w:spacing w:before="240" w:after="120"/>
    </w:pPr>
    <w:rPr>
      <w:rFonts w:ascii="Arial" w:eastAsia="MS Mincho" w:hAnsi="Arial" w:cs="Tahoma"/>
      <w:sz w:val="28"/>
      <w:szCs w:val="28"/>
    </w:rPr>
  </w:style>
  <w:style w:type="paragraph" w:customStyle="1" w:styleId="Lgende1">
    <w:name w:val="Légende1"/>
    <w:basedOn w:val="Normal"/>
    <w:rsid w:val="00DF5A26"/>
    <w:pPr>
      <w:suppressLineNumbers/>
      <w:spacing w:before="120" w:after="120"/>
    </w:pPr>
    <w:rPr>
      <w:rFonts w:cs="Tahoma"/>
      <w:i/>
      <w:iCs/>
      <w:szCs w:val="24"/>
    </w:rPr>
  </w:style>
  <w:style w:type="paragraph" w:customStyle="1" w:styleId="Rpertoire">
    <w:name w:val="Répertoire"/>
    <w:basedOn w:val="Normal"/>
    <w:rsid w:val="00DF5A26"/>
    <w:pPr>
      <w:suppressLineNumbers/>
    </w:pPr>
    <w:rPr>
      <w:rFonts w:cs="Tahoma"/>
    </w:rPr>
  </w:style>
  <w:style w:type="paragraph" w:customStyle="1" w:styleId="Retraitnormal1">
    <w:name w:val="Retrait normal1"/>
    <w:basedOn w:val="Normal"/>
    <w:rsid w:val="00DF5A26"/>
    <w:pPr>
      <w:ind w:left="708" w:firstLine="0"/>
    </w:pPr>
  </w:style>
  <w:style w:type="paragraph" w:styleId="Notedebasdepage">
    <w:name w:val="footnote text"/>
    <w:basedOn w:val="Normal"/>
    <w:link w:val="NotedebasdepageCar"/>
    <w:rsid w:val="00DF5A26"/>
  </w:style>
  <w:style w:type="character" w:customStyle="1" w:styleId="NotedebasdepageCar">
    <w:name w:val="Note de bas de page Car"/>
    <w:link w:val="Notedebasdepage"/>
    <w:rsid w:val="00DF5A26"/>
    <w:rPr>
      <w:rFonts w:ascii="Times New Roman" w:eastAsia="Times New Roman" w:hAnsi="Times New Roman" w:cs="Times New Roman"/>
      <w:sz w:val="24"/>
      <w:szCs w:val="20"/>
      <w:lang w:val="fr-FR" w:eastAsia="ar-SA"/>
    </w:rPr>
  </w:style>
  <w:style w:type="paragraph" w:styleId="Retraitcorpsdetexte">
    <w:name w:val="Body Text Indent"/>
    <w:basedOn w:val="Normal"/>
    <w:link w:val="RetraitcorpsdetexteCar"/>
    <w:rsid w:val="00DF5A26"/>
    <w:pPr>
      <w:ind w:firstLine="2125"/>
    </w:pPr>
  </w:style>
  <w:style w:type="character" w:customStyle="1" w:styleId="RetraitcorpsdetexteCar">
    <w:name w:val="Retrait corps de texte Car"/>
    <w:link w:val="Retraitcorpsdetexte"/>
    <w:rsid w:val="00DF5A26"/>
    <w:rPr>
      <w:rFonts w:ascii="Times New Roman" w:eastAsia="Times New Roman" w:hAnsi="Times New Roman" w:cs="Times New Roman"/>
      <w:sz w:val="24"/>
      <w:szCs w:val="20"/>
      <w:lang w:val="fr-FR" w:eastAsia="ar-SA"/>
    </w:rPr>
  </w:style>
  <w:style w:type="paragraph" w:customStyle="1" w:styleId="Retraitcorpsdetexte21">
    <w:name w:val="Retrait corps de texte 21"/>
    <w:basedOn w:val="Normal"/>
    <w:rsid w:val="00DF5A26"/>
    <w:pPr>
      <w:widowControl w:val="0"/>
      <w:ind w:left="567" w:firstLine="567"/>
    </w:pPr>
  </w:style>
  <w:style w:type="paragraph" w:customStyle="1" w:styleId="Retraitcorpsdetexte31">
    <w:name w:val="Retrait corps de texte 31"/>
    <w:basedOn w:val="Normal"/>
    <w:rsid w:val="00DF5A26"/>
    <w:pPr>
      <w:ind w:firstLine="2127"/>
    </w:pPr>
    <w:rPr>
      <w:bCs/>
      <w:iCs/>
    </w:rPr>
  </w:style>
  <w:style w:type="paragraph" w:styleId="Sous-titre">
    <w:name w:val="Subtitle"/>
    <w:basedOn w:val="Titre10"/>
    <w:next w:val="Corpsdetexte"/>
    <w:link w:val="Sous-titreCar"/>
    <w:qFormat/>
    <w:rsid w:val="00DF5A26"/>
    <w:pPr>
      <w:jc w:val="center"/>
    </w:pPr>
    <w:rPr>
      <w:i/>
      <w:iCs/>
    </w:rPr>
  </w:style>
  <w:style w:type="character" w:customStyle="1" w:styleId="Sous-titreCar">
    <w:name w:val="Sous-titre Car"/>
    <w:basedOn w:val="Policepardfaut"/>
    <w:link w:val="Sous-titre"/>
    <w:rsid w:val="004D79DC"/>
    <w:rPr>
      <w:rFonts w:ascii="Arial" w:eastAsia="MS Mincho" w:hAnsi="Arial" w:cs="Tahoma"/>
      <w:i/>
      <w:iCs/>
      <w:sz w:val="28"/>
      <w:szCs w:val="28"/>
      <w:lang w:val="fr-FR" w:eastAsia="ar-SA"/>
    </w:rPr>
  </w:style>
  <w:style w:type="paragraph" w:styleId="TM3">
    <w:name w:val="toc 3"/>
    <w:basedOn w:val="Normal"/>
    <w:next w:val="Normal"/>
    <w:uiPriority w:val="39"/>
    <w:rsid w:val="00DF5A26"/>
    <w:pPr>
      <w:ind w:left="480" w:firstLine="0"/>
    </w:pPr>
  </w:style>
  <w:style w:type="paragraph" w:styleId="TM4">
    <w:name w:val="toc 4"/>
    <w:basedOn w:val="Normal"/>
    <w:next w:val="Normal"/>
    <w:uiPriority w:val="39"/>
    <w:rsid w:val="00DF5A26"/>
    <w:pPr>
      <w:ind w:left="720" w:firstLine="0"/>
    </w:pPr>
  </w:style>
  <w:style w:type="paragraph" w:styleId="TM5">
    <w:name w:val="toc 5"/>
    <w:basedOn w:val="Normal"/>
    <w:next w:val="Normal"/>
    <w:uiPriority w:val="39"/>
    <w:rsid w:val="00DF5A26"/>
    <w:pPr>
      <w:ind w:left="960" w:firstLine="0"/>
    </w:pPr>
  </w:style>
  <w:style w:type="paragraph" w:styleId="TM6">
    <w:name w:val="toc 6"/>
    <w:basedOn w:val="Normal"/>
    <w:next w:val="Normal"/>
    <w:uiPriority w:val="39"/>
    <w:rsid w:val="00DF5A26"/>
    <w:pPr>
      <w:ind w:left="1200" w:firstLine="0"/>
    </w:pPr>
  </w:style>
  <w:style w:type="paragraph" w:styleId="TM7">
    <w:name w:val="toc 7"/>
    <w:basedOn w:val="Normal"/>
    <w:next w:val="Normal"/>
    <w:uiPriority w:val="39"/>
    <w:rsid w:val="00DF5A26"/>
    <w:pPr>
      <w:ind w:left="1440" w:firstLine="0"/>
    </w:pPr>
  </w:style>
  <w:style w:type="paragraph" w:styleId="TM8">
    <w:name w:val="toc 8"/>
    <w:basedOn w:val="Normal"/>
    <w:next w:val="Normal"/>
    <w:uiPriority w:val="39"/>
    <w:rsid w:val="00DF5A26"/>
    <w:pPr>
      <w:ind w:left="1680" w:firstLine="0"/>
    </w:pPr>
  </w:style>
  <w:style w:type="paragraph" w:styleId="TM9">
    <w:name w:val="toc 9"/>
    <w:basedOn w:val="Normal"/>
    <w:next w:val="Normal"/>
    <w:uiPriority w:val="39"/>
    <w:rsid w:val="00DF5A26"/>
    <w:pPr>
      <w:ind w:left="1920" w:firstLine="0"/>
    </w:pPr>
  </w:style>
  <w:style w:type="paragraph" w:customStyle="1" w:styleId="Tabledesmatiresniveau10">
    <w:name w:val="Table des matières niveau 10"/>
    <w:basedOn w:val="Rpertoire"/>
    <w:rsid w:val="00DF5A26"/>
    <w:pPr>
      <w:tabs>
        <w:tab w:val="right" w:leader="dot" w:pos="9637"/>
      </w:tabs>
      <w:ind w:left="2547" w:firstLine="0"/>
    </w:pPr>
  </w:style>
  <w:style w:type="paragraph" w:customStyle="1" w:styleId="Contenudetableau">
    <w:name w:val="Contenu de tableau"/>
    <w:basedOn w:val="Normal"/>
    <w:rsid w:val="00DF5A26"/>
    <w:pPr>
      <w:suppressLineNumbers/>
    </w:pPr>
  </w:style>
  <w:style w:type="paragraph" w:customStyle="1" w:styleId="Titredetableau">
    <w:name w:val="Titre de tableau"/>
    <w:basedOn w:val="Contenudetableau"/>
    <w:rsid w:val="00DF5A26"/>
    <w:pPr>
      <w:jc w:val="center"/>
    </w:pPr>
    <w:rPr>
      <w:b/>
      <w:bCs/>
    </w:rPr>
  </w:style>
  <w:style w:type="paragraph" w:customStyle="1" w:styleId="Contenuducadre">
    <w:name w:val="Contenu du cadre"/>
    <w:basedOn w:val="Corpsdetexte"/>
    <w:rsid w:val="00DF5A26"/>
  </w:style>
  <w:style w:type="character" w:customStyle="1" w:styleId="toctoggle">
    <w:name w:val="toctoggle"/>
    <w:rsid w:val="00DF5A26"/>
  </w:style>
  <w:style w:type="character" w:styleId="MachinecrireHTML">
    <w:name w:val="HTML Typewriter"/>
    <w:uiPriority w:val="99"/>
    <w:unhideWhenUsed/>
    <w:rsid w:val="00DF5A26"/>
    <w:rPr>
      <w:rFonts w:ascii="Courier New" w:eastAsia="Times New Roman" w:hAnsi="Courier New" w:cs="Courier New"/>
      <w:sz w:val="20"/>
      <w:szCs w:val="20"/>
    </w:rPr>
  </w:style>
  <w:style w:type="table" w:styleId="Grilledutableau">
    <w:name w:val="Table Grid"/>
    <w:basedOn w:val="TableauNormal"/>
    <w:uiPriority w:val="59"/>
    <w:rsid w:val="00DF5A26"/>
    <w:pPr>
      <w:widowControl/>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ggestions">
    <w:name w:val="suggestions"/>
    <w:basedOn w:val="Normal"/>
    <w:rsid w:val="00DF5A26"/>
    <w:pPr>
      <w:suppressAutoHyphens w:val="0"/>
      <w:ind w:right="-15"/>
    </w:pPr>
    <w:rPr>
      <w:szCs w:val="24"/>
      <w:lang w:eastAsia="fr-FR"/>
    </w:rPr>
  </w:style>
  <w:style w:type="paragraph" w:customStyle="1" w:styleId="suggestions-special">
    <w:name w:val="suggestions-special"/>
    <w:basedOn w:val="Normal"/>
    <w:rsid w:val="00DF5A26"/>
    <w:pPr>
      <w:pBdr>
        <w:top w:val="single" w:sz="6" w:space="3" w:color="AAAAAA"/>
        <w:left w:val="single" w:sz="6" w:space="3" w:color="AAAAAA"/>
        <w:bottom w:val="single" w:sz="6" w:space="3" w:color="AAAAAA"/>
        <w:right w:val="single" w:sz="6" w:space="3" w:color="AAAAAA"/>
      </w:pBdr>
      <w:shd w:val="clear" w:color="auto" w:fill="FFFFFF"/>
      <w:suppressAutoHyphens w:val="0"/>
      <w:spacing w:line="300" w:lineRule="atLeast"/>
    </w:pPr>
    <w:rPr>
      <w:vanish/>
      <w:sz w:val="19"/>
      <w:szCs w:val="19"/>
      <w:lang w:eastAsia="fr-FR"/>
    </w:rPr>
  </w:style>
  <w:style w:type="paragraph" w:customStyle="1" w:styleId="suggestions-results">
    <w:name w:val="suggestions-results"/>
    <w:basedOn w:val="Normal"/>
    <w:rsid w:val="00DF5A26"/>
    <w:pPr>
      <w:pBdr>
        <w:top w:val="single" w:sz="6" w:space="0" w:color="AAAAAA"/>
        <w:left w:val="single" w:sz="6" w:space="0" w:color="AAAAAA"/>
        <w:bottom w:val="single" w:sz="6" w:space="0" w:color="AAAAAA"/>
        <w:right w:val="single" w:sz="6" w:space="0" w:color="AAAAAA"/>
      </w:pBdr>
      <w:shd w:val="clear" w:color="auto" w:fill="FFFFFF"/>
      <w:suppressAutoHyphens w:val="0"/>
    </w:pPr>
    <w:rPr>
      <w:sz w:val="19"/>
      <w:szCs w:val="19"/>
      <w:lang w:eastAsia="fr-FR"/>
    </w:rPr>
  </w:style>
  <w:style w:type="paragraph" w:customStyle="1" w:styleId="suggestions-result">
    <w:name w:val="suggestions-result"/>
    <w:basedOn w:val="Normal"/>
    <w:rsid w:val="00DF5A26"/>
    <w:pPr>
      <w:suppressAutoHyphens w:val="0"/>
      <w:spacing w:line="360" w:lineRule="atLeast"/>
    </w:pPr>
    <w:rPr>
      <w:szCs w:val="24"/>
      <w:lang w:eastAsia="fr-FR"/>
    </w:rPr>
  </w:style>
  <w:style w:type="paragraph" w:customStyle="1" w:styleId="suggestions-result-current">
    <w:name w:val="suggestions-result-current"/>
    <w:basedOn w:val="Normal"/>
    <w:rsid w:val="00DF5A26"/>
    <w:pPr>
      <w:shd w:val="clear" w:color="auto" w:fill="4C59A6"/>
      <w:suppressAutoHyphens w:val="0"/>
      <w:spacing w:before="100" w:beforeAutospacing="1" w:after="100" w:afterAutospacing="1"/>
    </w:pPr>
    <w:rPr>
      <w:color w:val="FFFFFF"/>
      <w:szCs w:val="24"/>
      <w:lang w:eastAsia="fr-FR"/>
    </w:rPr>
  </w:style>
  <w:style w:type="paragraph" w:customStyle="1" w:styleId="autoellipsis-matched">
    <w:name w:val="autoellipsis-matched"/>
    <w:basedOn w:val="Normal"/>
    <w:rsid w:val="00DF5A26"/>
    <w:pPr>
      <w:suppressAutoHyphens w:val="0"/>
      <w:spacing w:before="100" w:beforeAutospacing="1" w:after="100" w:afterAutospacing="1"/>
    </w:pPr>
    <w:rPr>
      <w:b/>
      <w:bCs/>
      <w:szCs w:val="24"/>
      <w:lang w:eastAsia="fr-FR"/>
    </w:rPr>
  </w:style>
  <w:style w:type="paragraph" w:customStyle="1" w:styleId="highlight">
    <w:name w:val="highlight"/>
    <w:basedOn w:val="Normal"/>
    <w:rsid w:val="00DF5A26"/>
    <w:pPr>
      <w:suppressAutoHyphens w:val="0"/>
      <w:spacing w:before="100" w:beforeAutospacing="1" w:after="100" w:afterAutospacing="1"/>
    </w:pPr>
    <w:rPr>
      <w:b/>
      <w:bCs/>
      <w:szCs w:val="24"/>
      <w:lang w:eastAsia="fr-FR"/>
    </w:rPr>
  </w:style>
  <w:style w:type="paragraph" w:customStyle="1" w:styleId="special-label">
    <w:name w:val="special-label"/>
    <w:basedOn w:val="Normal"/>
    <w:rsid w:val="00DF5A26"/>
    <w:pPr>
      <w:suppressAutoHyphens w:val="0"/>
      <w:spacing w:before="100" w:beforeAutospacing="1" w:after="100" w:afterAutospacing="1"/>
    </w:pPr>
    <w:rPr>
      <w:szCs w:val="24"/>
      <w:lang w:eastAsia="fr-FR"/>
    </w:rPr>
  </w:style>
  <w:style w:type="paragraph" w:customStyle="1" w:styleId="special-query">
    <w:name w:val="special-query"/>
    <w:basedOn w:val="Normal"/>
    <w:rsid w:val="00DF5A26"/>
    <w:pPr>
      <w:suppressAutoHyphens w:val="0"/>
      <w:spacing w:before="100" w:beforeAutospacing="1" w:after="100" w:afterAutospacing="1"/>
    </w:pPr>
    <w:rPr>
      <w:szCs w:val="24"/>
      <w:lang w:eastAsia="fr-FR"/>
    </w:rPr>
  </w:style>
  <w:style w:type="paragraph" w:customStyle="1" w:styleId="special-hover">
    <w:name w:val="special-hover"/>
    <w:basedOn w:val="Normal"/>
    <w:rsid w:val="00DF5A26"/>
    <w:pPr>
      <w:suppressAutoHyphens w:val="0"/>
      <w:spacing w:before="100" w:beforeAutospacing="1" w:after="100" w:afterAutospacing="1"/>
    </w:pPr>
    <w:rPr>
      <w:szCs w:val="24"/>
      <w:lang w:eastAsia="fr-FR"/>
    </w:rPr>
  </w:style>
  <w:style w:type="paragraph" w:customStyle="1" w:styleId="special-label1">
    <w:name w:val="special-label1"/>
    <w:basedOn w:val="Normal"/>
    <w:rsid w:val="00DF5A26"/>
    <w:pPr>
      <w:suppressAutoHyphens w:val="0"/>
      <w:spacing w:before="100" w:beforeAutospacing="1" w:after="100" w:afterAutospacing="1"/>
    </w:pPr>
    <w:rPr>
      <w:color w:val="808080"/>
      <w:sz w:val="19"/>
      <w:szCs w:val="19"/>
      <w:lang w:eastAsia="fr-FR"/>
    </w:rPr>
  </w:style>
  <w:style w:type="paragraph" w:customStyle="1" w:styleId="special-query1">
    <w:name w:val="special-query1"/>
    <w:basedOn w:val="Normal"/>
    <w:rsid w:val="00DF5A26"/>
    <w:pPr>
      <w:suppressAutoHyphens w:val="0"/>
      <w:spacing w:before="100" w:beforeAutospacing="1" w:after="100" w:afterAutospacing="1"/>
    </w:pPr>
    <w:rPr>
      <w:i/>
      <w:iCs/>
      <w:color w:val="000000"/>
      <w:szCs w:val="24"/>
      <w:lang w:eastAsia="fr-FR"/>
    </w:rPr>
  </w:style>
  <w:style w:type="paragraph" w:customStyle="1" w:styleId="special-hover1">
    <w:name w:val="special-hover1"/>
    <w:basedOn w:val="Normal"/>
    <w:rsid w:val="00DF5A26"/>
    <w:pPr>
      <w:shd w:val="clear" w:color="auto" w:fill="C0C0C0"/>
      <w:suppressAutoHyphens w:val="0"/>
      <w:spacing w:before="100" w:beforeAutospacing="1" w:after="100" w:afterAutospacing="1"/>
    </w:pPr>
    <w:rPr>
      <w:szCs w:val="24"/>
      <w:lang w:eastAsia="fr-FR"/>
    </w:rPr>
  </w:style>
  <w:style w:type="paragraph" w:customStyle="1" w:styleId="special-label2">
    <w:name w:val="special-label2"/>
    <w:basedOn w:val="Normal"/>
    <w:rsid w:val="00DF5A26"/>
    <w:pPr>
      <w:suppressAutoHyphens w:val="0"/>
      <w:spacing w:before="100" w:beforeAutospacing="1" w:after="100" w:afterAutospacing="1"/>
    </w:pPr>
    <w:rPr>
      <w:color w:val="FFFFFF"/>
      <w:szCs w:val="24"/>
      <w:lang w:eastAsia="fr-FR"/>
    </w:rPr>
  </w:style>
  <w:style w:type="paragraph" w:customStyle="1" w:styleId="special-query2">
    <w:name w:val="special-query2"/>
    <w:basedOn w:val="Normal"/>
    <w:rsid w:val="00DF5A26"/>
    <w:pPr>
      <w:suppressAutoHyphens w:val="0"/>
      <w:spacing w:before="100" w:beforeAutospacing="1" w:after="100" w:afterAutospacing="1"/>
    </w:pPr>
    <w:rPr>
      <w:color w:val="FFFFFF"/>
      <w:szCs w:val="24"/>
      <w:lang w:eastAsia="fr-FR"/>
    </w:rPr>
  </w:style>
  <w:style w:type="character" w:customStyle="1" w:styleId="citecrochet">
    <w:name w:val="cite_crochet"/>
    <w:rsid w:val="00DF5A26"/>
  </w:style>
  <w:style w:type="character" w:customStyle="1" w:styleId="editsection">
    <w:name w:val="editsection"/>
    <w:rsid w:val="00DF5A26"/>
  </w:style>
  <w:style w:type="character" w:customStyle="1" w:styleId="noprint">
    <w:name w:val="noprint"/>
    <w:rsid w:val="00DF5A26"/>
  </w:style>
  <w:style w:type="character" w:customStyle="1" w:styleId="citecrochet1">
    <w:name w:val="cite_crochet1"/>
    <w:rsid w:val="00DF5A26"/>
    <w:rPr>
      <w:vanish/>
      <w:webHidden w:val="0"/>
      <w:specVanish w:val="0"/>
    </w:rPr>
  </w:style>
  <w:style w:type="paragraph" w:customStyle="1" w:styleId="para">
    <w:name w:val="para"/>
    <w:basedOn w:val="Normal"/>
    <w:rsid w:val="00DF5A26"/>
    <w:pPr>
      <w:suppressAutoHyphens w:val="0"/>
      <w:spacing w:before="100" w:beforeAutospacing="1" w:after="100" w:afterAutospacing="1"/>
      <w:ind w:firstLine="0"/>
      <w:jc w:val="left"/>
    </w:pPr>
    <w:rPr>
      <w:szCs w:val="24"/>
      <w:lang w:eastAsia="fr-FR"/>
    </w:rPr>
  </w:style>
  <w:style w:type="paragraph" w:customStyle="1" w:styleId="paralistitem">
    <w:name w:val="paralistitem"/>
    <w:basedOn w:val="Normal"/>
    <w:rsid w:val="00DF5A26"/>
    <w:pPr>
      <w:suppressAutoHyphens w:val="0"/>
      <w:spacing w:before="100" w:beforeAutospacing="1" w:after="100" w:afterAutospacing="1"/>
      <w:ind w:firstLine="0"/>
      <w:jc w:val="left"/>
    </w:pPr>
    <w:rPr>
      <w:szCs w:val="24"/>
      <w:lang w:eastAsia="fr-FR"/>
    </w:rPr>
  </w:style>
  <w:style w:type="character" w:customStyle="1" w:styleId="itl">
    <w:name w:val="itl"/>
    <w:rsid w:val="00DF5A26"/>
  </w:style>
  <w:style w:type="paragraph" w:styleId="Tabledesillustrations">
    <w:name w:val="table of figures"/>
    <w:basedOn w:val="Normal"/>
    <w:next w:val="Normal"/>
    <w:uiPriority w:val="99"/>
    <w:unhideWhenUsed/>
    <w:rsid w:val="00DF5A26"/>
  </w:style>
  <w:style w:type="character" w:customStyle="1" w:styleId="indicateur-langue">
    <w:name w:val="indicateur-langue"/>
    <w:rsid w:val="00DF5A26"/>
  </w:style>
  <w:style w:type="numbering" w:customStyle="1" w:styleId="Outline">
    <w:name w:val="Outline"/>
    <w:basedOn w:val="Aucuneliste"/>
    <w:rsid w:val="00DF5A26"/>
    <w:pPr>
      <w:numPr>
        <w:numId w:val="9"/>
      </w:numPr>
    </w:pPr>
  </w:style>
  <w:style w:type="paragraph" w:customStyle="1" w:styleId="Standard">
    <w:name w:val="Standard"/>
    <w:rsid w:val="00DF5A26"/>
    <w:pPr>
      <w:suppressAutoHyphens/>
      <w:autoSpaceDN w:val="0"/>
      <w:spacing w:after="0" w:line="240" w:lineRule="auto"/>
      <w:jc w:val="both"/>
      <w:textAlignment w:val="baseline"/>
    </w:pPr>
    <w:rPr>
      <w:rFonts w:ascii="Times New Roman" w:eastAsia="DejaVu Sans" w:hAnsi="Times New Roman" w:cs="DejaVu Sans"/>
      <w:kern w:val="3"/>
      <w:sz w:val="21"/>
      <w:szCs w:val="24"/>
      <w:lang w:val="fr-FR" w:eastAsia="fr-FR"/>
    </w:rPr>
  </w:style>
  <w:style w:type="character" w:customStyle="1" w:styleId="WW8Num9z3">
    <w:name w:val="WW8Num9z3"/>
    <w:rsid w:val="00DF5A26"/>
    <w:rPr>
      <w:rFonts w:ascii="Symbol" w:hAnsi="Symbol"/>
    </w:rPr>
  </w:style>
  <w:style w:type="character" w:customStyle="1" w:styleId="WW8Num10z2">
    <w:name w:val="WW8Num10z2"/>
    <w:rsid w:val="00DF5A26"/>
    <w:rPr>
      <w:rFonts w:ascii="Wingdings" w:hAnsi="Wingdings"/>
    </w:rPr>
  </w:style>
  <w:style w:type="character" w:customStyle="1" w:styleId="WW8Num22z1">
    <w:name w:val="WW8Num22z1"/>
    <w:rsid w:val="00DF5A26"/>
    <w:rPr>
      <w:rFonts w:ascii="Courier New" w:hAnsi="Courier New" w:cs="Courier New"/>
    </w:rPr>
  </w:style>
  <w:style w:type="character" w:customStyle="1" w:styleId="WW8Num22z2">
    <w:name w:val="WW8Num22z2"/>
    <w:rsid w:val="00DF5A26"/>
    <w:rPr>
      <w:rFonts w:ascii="Wingdings" w:hAnsi="Wingdings"/>
    </w:rPr>
  </w:style>
  <w:style w:type="character" w:customStyle="1" w:styleId="WW8Num24z1">
    <w:name w:val="WW8Num24z1"/>
    <w:rsid w:val="00DF5A26"/>
    <w:rPr>
      <w:rFonts w:ascii="Courier New" w:hAnsi="Courier New"/>
      <w:sz w:val="20"/>
    </w:rPr>
  </w:style>
  <w:style w:type="character" w:customStyle="1" w:styleId="WW8Num24z2">
    <w:name w:val="WW8Num24z2"/>
    <w:rsid w:val="00DF5A26"/>
    <w:rPr>
      <w:rFonts w:ascii="Wingdings" w:hAnsi="Wingdings"/>
      <w:sz w:val="20"/>
    </w:rPr>
  </w:style>
  <w:style w:type="character" w:customStyle="1" w:styleId="WW8Num26z3">
    <w:name w:val="WW8Num26z3"/>
    <w:rsid w:val="00DF5A26"/>
    <w:rPr>
      <w:rFonts w:ascii="Symbol" w:hAnsi="Symbol"/>
    </w:rPr>
  </w:style>
  <w:style w:type="character" w:customStyle="1" w:styleId="WW8Num27z0">
    <w:name w:val="WW8Num27z0"/>
    <w:rsid w:val="00DF5A26"/>
    <w:rPr>
      <w:rFonts w:ascii="Symbol" w:hAnsi="Symbol"/>
      <w:sz w:val="20"/>
    </w:rPr>
  </w:style>
  <w:style w:type="character" w:customStyle="1" w:styleId="WW8Num28z0">
    <w:name w:val="WW8Num28z0"/>
    <w:rsid w:val="00DF5A26"/>
    <w:rPr>
      <w:rFonts w:ascii="Symbol" w:hAnsi="Symbol"/>
      <w:sz w:val="20"/>
    </w:rPr>
  </w:style>
  <w:style w:type="character" w:customStyle="1" w:styleId="WW8Num28z1">
    <w:name w:val="WW8Num28z1"/>
    <w:rsid w:val="00DF5A26"/>
    <w:rPr>
      <w:rFonts w:ascii="Courier New" w:hAnsi="Courier New"/>
      <w:sz w:val="20"/>
    </w:rPr>
  </w:style>
  <w:style w:type="character" w:customStyle="1" w:styleId="WW8Num28z2">
    <w:name w:val="WW8Num28z2"/>
    <w:rsid w:val="00DF5A26"/>
    <w:rPr>
      <w:rFonts w:ascii="Wingdings" w:hAnsi="Wingdings"/>
      <w:sz w:val="20"/>
    </w:rPr>
  </w:style>
  <w:style w:type="character" w:customStyle="1" w:styleId="WW8Num30z0">
    <w:name w:val="WW8Num30z0"/>
    <w:rsid w:val="00DF5A26"/>
    <w:rPr>
      <w:rFonts w:ascii="Symbol" w:hAnsi="Symbol"/>
      <w:sz w:val="20"/>
    </w:rPr>
  </w:style>
  <w:style w:type="character" w:customStyle="1" w:styleId="WW8Num30z1">
    <w:name w:val="WW8Num30z1"/>
    <w:rsid w:val="00DF5A26"/>
    <w:rPr>
      <w:rFonts w:ascii="Courier New" w:hAnsi="Courier New"/>
      <w:sz w:val="20"/>
    </w:rPr>
  </w:style>
  <w:style w:type="character" w:customStyle="1" w:styleId="WW8Num30z2">
    <w:name w:val="WW8Num30z2"/>
    <w:rsid w:val="00DF5A26"/>
    <w:rPr>
      <w:rFonts w:ascii="Wingdings" w:hAnsi="Wingdings"/>
      <w:sz w:val="20"/>
    </w:rPr>
  </w:style>
  <w:style w:type="character" w:customStyle="1" w:styleId="WW8Num31z0">
    <w:name w:val="WW8Num31z0"/>
    <w:rsid w:val="00DF5A26"/>
    <w:rPr>
      <w:rFonts w:ascii="Symbol" w:hAnsi="Symbol"/>
    </w:rPr>
  </w:style>
  <w:style w:type="character" w:customStyle="1" w:styleId="WW8Num31z1">
    <w:name w:val="WW8Num31z1"/>
    <w:rsid w:val="00DF5A26"/>
    <w:rPr>
      <w:rFonts w:ascii="Courier New" w:hAnsi="Courier New" w:cs="Courier New"/>
    </w:rPr>
  </w:style>
  <w:style w:type="character" w:customStyle="1" w:styleId="WW8Num31z2">
    <w:name w:val="WW8Num31z2"/>
    <w:rsid w:val="00DF5A26"/>
    <w:rPr>
      <w:rFonts w:ascii="Wingdings" w:hAnsi="Wingdings"/>
    </w:rPr>
  </w:style>
  <w:style w:type="character" w:customStyle="1" w:styleId="WW8Num32z0">
    <w:name w:val="WW8Num32z0"/>
    <w:rsid w:val="00DF5A26"/>
    <w:rPr>
      <w:rFonts w:ascii="Symbol" w:hAnsi="Symbol"/>
      <w:sz w:val="20"/>
    </w:rPr>
  </w:style>
  <w:style w:type="character" w:customStyle="1" w:styleId="WW8Num33z0">
    <w:name w:val="WW8Num33z0"/>
    <w:rsid w:val="00DF5A26"/>
    <w:rPr>
      <w:rFonts w:ascii="Symbol" w:hAnsi="Symbol"/>
      <w:sz w:val="20"/>
    </w:rPr>
  </w:style>
  <w:style w:type="character" w:customStyle="1" w:styleId="WW8Num33z1">
    <w:name w:val="WW8Num33z1"/>
    <w:rsid w:val="00DF5A26"/>
    <w:rPr>
      <w:rFonts w:ascii="Courier New" w:hAnsi="Courier New"/>
      <w:sz w:val="20"/>
    </w:rPr>
  </w:style>
  <w:style w:type="character" w:customStyle="1" w:styleId="WW8Num33z2">
    <w:name w:val="WW8Num33z2"/>
    <w:rsid w:val="00DF5A26"/>
    <w:rPr>
      <w:rFonts w:ascii="Wingdings" w:hAnsi="Wingdings"/>
      <w:sz w:val="20"/>
    </w:rPr>
  </w:style>
  <w:style w:type="character" w:customStyle="1" w:styleId="WW8Num34z0">
    <w:name w:val="WW8Num34z0"/>
    <w:rsid w:val="00DF5A26"/>
    <w:rPr>
      <w:rFonts w:ascii="Wingdings" w:hAnsi="Wingdings"/>
    </w:rPr>
  </w:style>
  <w:style w:type="character" w:customStyle="1" w:styleId="WW8Num34z1">
    <w:name w:val="WW8Num34z1"/>
    <w:rsid w:val="00DF5A26"/>
    <w:rPr>
      <w:rFonts w:ascii="Courier New" w:hAnsi="Courier New"/>
      <w:sz w:val="20"/>
    </w:rPr>
  </w:style>
  <w:style w:type="character" w:customStyle="1" w:styleId="WW8Num34z2">
    <w:name w:val="WW8Num34z2"/>
    <w:rsid w:val="00DF5A26"/>
    <w:rPr>
      <w:rFonts w:ascii="Wingdings" w:hAnsi="Wingdings"/>
      <w:sz w:val="20"/>
    </w:rPr>
  </w:style>
  <w:style w:type="character" w:customStyle="1" w:styleId="WW8Num35z0">
    <w:name w:val="WW8Num35z0"/>
    <w:rsid w:val="00DF5A26"/>
    <w:rPr>
      <w:rFonts w:ascii="Symbol" w:hAnsi="Symbol"/>
      <w:sz w:val="20"/>
    </w:rPr>
  </w:style>
  <w:style w:type="character" w:customStyle="1" w:styleId="WW8Num35z3">
    <w:name w:val="WW8Num35z3"/>
    <w:rsid w:val="00DF5A26"/>
    <w:rPr>
      <w:rFonts w:ascii="Symbol" w:hAnsi="Symbol"/>
    </w:rPr>
  </w:style>
  <w:style w:type="character" w:customStyle="1" w:styleId="WW8Num36z0">
    <w:name w:val="WW8Num36z0"/>
    <w:rsid w:val="00DF5A26"/>
    <w:rPr>
      <w:rFonts w:ascii="Symbol" w:eastAsia="Times New Roman" w:hAnsi="Symbol" w:cs="Times New Roman"/>
    </w:rPr>
  </w:style>
  <w:style w:type="character" w:customStyle="1" w:styleId="WW8Num36z1">
    <w:name w:val="WW8Num36z1"/>
    <w:rsid w:val="00DF5A26"/>
    <w:rPr>
      <w:rFonts w:ascii="Courier New" w:hAnsi="Courier New"/>
    </w:rPr>
  </w:style>
  <w:style w:type="character" w:customStyle="1" w:styleId="WW8Num36z2">
    <w:name w:val="WW8Num36z2"/>
    <w:rsid w:val="00DF5A26"/>
    <w:rPr>
      <w:rFonts w:ascii="Wingdings" w:hAnsi="Wingdings"/>
    </w:rPr>
  </w:style>
  <w:style w:type="character" w:customStyle="1" w:styleId="WW8Num37z0">
    <w:name w:val="WW8Num37z0"/>
    <w:rsid w:val="00DF5A26"/>
    <w:rPr>
      <w:rFonts w:ascii="Symbol" w:hAnsi="Symbol"/>
      <w:sz w:val="20"/>
    </w:rPr>
  </w:style>
  <w:style w:type="character" w:customStyle="1" w:styleId="WW8Num38z0">
    <w:name w:val="WW8Num38z0"/>
    <w:rsid w:val="00DF5A26"/>
    <w:rPr>
      <w:rFonts w:ascii="Symbol" w:hAnsi="Symbol"/>
      <w:sz w:val="20"/>
    </w:rPr>
  </w:style>
  <w:style w:type="character" w:customStyle="1" w:styleId="WW8Num38z1">
    <w:name w:val="WW8Num38z1"/>
    <w:rsid w:val="00DF5A26"/>
    <w:rPr>
      <w:rFonts w:ascii="Courier New" w:hAnsi="Courier New"/>
      <w:sz w:val="20"/>
    </w:rPr>
  </w:style>
  <w:style w:type="character" w:customStyle="1" w:styleId="WW8Num38z2">
    <w:name w:val="WW8Num38z2"/>
    <w:rsid w:val="00DF5A26"/>
    <w:rPr>
      <w:rFonts w:ascii="Wingdings" w:hAnsi="Wingdings"/>
      <w:sz w:val="20"/>
    </w:rPr>
  </w:style>
  <w:style w:type="character" w:customStyle="1" w:styleId="WW8Num39z0">
    <w:name w:val="WW8Num39z0"/>
    <w:rsid w:val="00DF5A26"/>
    <w:rPr>
      <w:rFonts w:ascii="OpenSymbol" w:hAnsi="OpenSymbol"/>
    </w:rPr>
  </w:style>
  <w:style w:type="character" w:customStyle="1" w:styleId="WW8Num40z0">
    <w:name w:val="WW8Num40z0"/>
    <w:rsid w:val="00DF5A26"/>
    <w:rPr>
      <w:rFonts w:ascii="Symbol" w:hAnsi="Symbol"/>
    </w:rPr>
  </w:style>
  <w:style w:type="character" w:customStyle="1" w:styleId="WW8Num41z0">
    <w:name w:val="WW8Num41z0"/>
    <w:rsid w:val="00DF5A26"/>
    <w:rPr>
      <w:rFonts w:ascii="Symbol" w:hAnsi="Symbol"/>
      <w:sz w:val="20"/>
    </w:rPr>
  </w:style>
  <w:style w:type="character" w:customStyle="1" w:styleId="WW8Num41z1">
    <w:name w:val="WW8Num41z1"/>
    <w:rsid w:val="00DF5A26"/>
    <w:rPr>
      <w:rFonts w:ascii="Courier New" w:hAnsi="Courier New"/>
      <w:sz w:val="20"/>
    </w:rPr>
  </w:style>
  <w:style w:type="character" w:customStyle="1" w:styleId="WW8Num41z2">
    <w:name w:val="WW8Num41z2"/>
    <w:rsid w:val="00DF5A26"/>
    <w:rPr>
      <w:rFonts w:ascii="Wingdings" w:hAnsi="Wingdings"/>
      <w:sz w:val="20"/>
    </w:rPr>
  </w:style>
  <w:style w:type="character" w:customStyle="1" w:styleId="WW8Num42z0">
    <w:name w:val="WW8Num42z0"/>
    <w:rsid w:val="00DF5A26"/>
    <w:rPr>
      <w:rFonts w:ascii="Symbol" w:hAnsi="Symbol"/>
    </w:rPr>
  </w:style>
  <w:style w:type="character" w:customStyle="1" w:styleId="WW8Num43z0">
    <w:name w:val="WW8Num43z0"/>
    <w:rsid w:val="00DF5A26"/>
    <w:rPr>
      <w:rFonts w:ascii="OpenSymbol" w:hAnsi="OpenSymbol"/>
    </w:rPr>
  </w:style>
  <w:style w:type="character" w:customStyle="1" w:styleId="WW8Num44z0">
    <w:name w:val="WW8Num44z0"/>
    <w:rsid w:val="00DF5A26"/>
    <w:rPr>
      <w:rFonts w:ascii="Wingdings" w:hAnsi="Wingdings"/>
    </w:rPr>
  </w:style>
  <w:style w:type="character" w:customStyle="1" w:styleId="WW8Num44z3">
    <w:name w:val="WW8Num44z3"/>
    <w:rsid w:val="00DF5A26"/>
    <w:rPr>
      <w:rFonts w:ascii="Symbol" w:hAnsi="Symbol"/>
    </w:rPr>
  </w:style>
  <w:style w:type="character" w:customStyle="1" w:styleId="WW8Num45z0">
    <w:name w:val="WW8Num45z0"/>
    <w:rsid w:val="00DF5A26"/>
    <w:rPr>
      <w:rFonts w:ascii="Symbol" w:hAnsi="Symbol"/>
    </w:rPr>
  </w:style>
  <w:style w:type="character" w:customStyle="1" w:styleId="WW8Num46z0">
    <w:name w:val="WW8Num46z0"/>
    <w:rsid w:val="00DF5A26"/>
    <w:rPr>
      <w:rFonts w:ascii="Symbol" w:hAnsi="Symbol"/>
      <w:sz w:val="20"/>
    </w:rPr>
  </w:style>
  <w:style w:type="character" w:customStyle="1" w:styleId="WW8Num46z1">
    <w:name w:val="WW8Num46z1"/>
    <w:rsid w:val="00DF5A26"/>
    <w:rPr>
      <w:rFonts w:ascii="Courier New" w:hAnsi="Courier New"/>
      <w:sz w:val="20"/>
    </w:rPr>
  </w:style>
  <w:style w:type="character" w:customStyle="1" w:styleId="WW8Num46z2">
    <w:name w:val="WW8Num46z2"/>
    <w:rsid w:val="00DF5A26"/>
    <w:rPr>
      <w:rFonts w:ascii="Wingdings" w:hAnsi="Wingdings"/>
      <w:sz w:val="20"/>
    </w:rPr>
  </w:style>
  <w:style w:type="character" w:customStyle="1" w:styleId="WW8Num48z0">
    <w:name w:val="WW8Num48z0"/>
    <w:rsid w:val="00DF5A26"/>
    <w:rPr>
      <w:rFonts w:ascii="Symbol" w:hAnsi="Symbol"/>
    </w:rPr>
  </w:style>
  <w:style w:type="character" w:customStyle="1" w:styleId="WW8Num49z0">
    <w:name w:val="WW8Num49z0"/>
    <w:rsid w:val="00DF5A26"/>
    <w:rPr>
      <w:rFonts w:ascii="Symbol" w:hAnsi="Symbol"/>
      <w:sz w:val="20"/>
    </w:rPr>
  </w:style>
  <w:style w:type="character" w:customStyle="1" w:styleId="WW8Num49z1">
    <w:name w:val="WW8Num49z1"/>
    <w:rsid w:val="00DF5A26"/>
    <w:rPr>
      <w:rFonts w:ascii="Courier New" w:hAnsi="Courier New"/>
      <w:sz w:val="20"/>
    </w:rPr>
  </w:style>
  <w:style w:type="character" w:customStyle="1" w:styleId="WW8Num49z2">
    <w:name w:val="WW8Num49z2"/>
    <w:rsid w:val="00DF5A26"/>
    <w:rPr>
      <w:rFonts w:ascii="Wingdings" w:hAnsi="Wingdings"/>
      <w:sz w:val="20"/>
    </w:rPr>
  </w:style>
  <w:style w:type="character" w:customStyle="1" w:styleId="WW8Num50z0">
    <w:name w:val="WW8Num50z0"/>
    <w:rsid w:val="00DF5A26"/>
    <w:rPr>
      <w:rFonts w:ascii="Symbol" w:hAnsi="Symbol"/>
    </w:rPr>
  </w:style>
  <w:style w:type="character" w:customStyle="1" w:styleId="WW8Num51z0">
    <w:name w:val="WW8Num51z0"/>
    <w:rsid w:val="00DF5A26"/>
    <w:rPr>
      <w:rFonts w:ascii="Symbol" w:hAnsi="Symbol"/>
    </w:rPr>
  </w:style>
  <w:style w:type="character" w:customStyle="1" w:styleId="WW8Num52z0">
    <w:name w:val="WW8Num52z0"/>
    <w:rsid w:val="00DF5A26"/>
    <w:rPr>
      <w:rFonts w:ascii="Symbol" w:hAnsi="Symbol"/>
      <w:sz w:val="20"/>
    </w:rPr>
  </w:style>
  <w:style w:type="character" w:customStyle="1" w:styleId="WW8Num52z1">
    <w:name w:val="WW8Num52z1"/>
    <w:rsid w:val="00DF5A26"/>
    <w:rPr>
      <w:rFonts w:ascii="Courier New" w:hAnsi="Courier New"/>
      <w:sz w:val="20"/>
    </w:rPr>
  </w:style>
  <w:style w:type="character" w:customStyle="1" w:styleId="WW8Num52z2">
    <w:name w:val="WW8Num52z2"/>
    <w:rsid w:val="00DF5A26"/>
    <w:rPr>
      <w:rFonts w:ascii="Wingdings" w:hAnsi="Wingdings"/>
      <w:sz w:val="20"/>
    </w:rPr>
  </w:style>
  <w:style w:type="character" w:customStyle="1" w:styleId="WW8Num53z0">
    <w:name w:val="WW8Num53z0"/>
    <w:rsid w:val="00DF5A26"/>
    <w:rPr>
      <w:rFonts w:ascii="Symbol" w:hAnsi="Symbol"/>
      <w:sz w:val="20"/>
    </w:rPr>
  </w:style>
  <w:style w:type="character" w:customStyle="1" w:styleId="WW8Num53z1">
    <w:name w:val="WW8Num53z1"/>
    <w:rsid w:val="00DF5A26"/>
    <w:rPr>
      <w:rFonts w:ascii="Courier New" w:hAnsi="Courier New"/>
      <w:sz w:val="20"/>
    </w:rPr>
  </w:style>
  <w:style w:type="character" w:customStyle="1" w:styleId="WW8Num53z2">
    <w:name w:val="WW8Num53z2"/>
    <w:rsid w:val="00DF5A26"/>
    <w:rPr>
      <w:rFonts w:ascii="Wingdings" w:hAnsi="Wingdings"/>
      <w:sz w:val="20"/>
    </w:rPr>
  </w:style>
  <w:style w:type="character" w:customStyle="1" w:styleId="WW8Num54z0">
    <w:name w:val="WW8Num54z0"/>
    <w:rsid w:val="00DF5A26"/>
    <w:rPr>
      <w:rFonts w:ascii="Wingdings" w:hAnsi="Wingdings"/>
    </w:rPr>
  </w:style>
  <w:style w:type="character" w:customStyle="1" w:styleId="WW8Num55z0">
    <w:name w:val="WW8Num55z0"/>
    <w:rsid w:val="00DF5A26"/>
    <w:rPr>
      <w:rFonts w:ascii="Times New Roman" w:eastAsia="Times New Roman" w:hAnsi="Times New Roman" w:cs="Times New Roman"/>
    </w:rPr>
  </w:style>
  <w:style w:type="character" w:customStyle="1" w:styleId="WW8Num55z1">
    <w:name w:val="WW8Num55z1"/>
    <w:rsid w:val="00DF5A26"/>
    <w:rPr>
      <w:rFonts w:ascii="Courier New" w:hAnsi="Courier New" w:cs="Courier New"/>
    </w:rPr>
  </w:style>
  <w:style w:type="character" w:customStyle="1" w:styleId="WW8Num55z2">
    <w:name w:val="WW8Num55z2"/>
    <w:rsid w:val="00DF5A26"/>
    <w:rPr>
      <w:rFonts w:ascii="Wingdings" w:hAnsi="Wingdings"/>
    </w:rPr>
  </w:style>
  <w:style w:type="character" w:customStyle="1" w:styleId="WW8Num55z3">
    <w:name w:val="WW8Num55z3"/>
    <w:rsid w:val="00DF5A26"/>
    <w:rPr>
      <w:rFonts w:ascii="Symbol" w:hAnsi="Symbol"/>
    </w:rPr>
  </w:style>
  <w:style w:type="character" w:customStyle="1" w:styleId="WW8Num58z0">
    <w:name w:val="WW8Num58z0"/>
    <w:rsid w:val="00DF5A26"/>
    <w:rPr>
      <w:rFonts w:ascii="Symbol" w:hAnsi="Symbol"/>
    </w:rPr>
  </w:style>
  <w:style w:type="character" w:customStyle="1" w:styleId="WW8Num60z0">
    <w:name w:val="WW8Num60z0"/>
    <w:rsid w:val="00DF5A26"/>
    <w:rPr>
      <w:rFonts w:ascii="Wingdings" w:hAnsi="Wingdings"/>
    </w:rPr>
  </w:style>
  <w:style w:type="character" w:customStyle="1" w:styleId="WW8Num60z1">
    <w:name w:val="WW8Num60z1"/>
    <w:rsid w:val="00DF5A26"/>
    <w:rPr>
      <w:rFonts w:ascii="Courier New" w:hAnsi="Courier New" w:cs="Courier New"/>
    </w:rPr>
  </w:style>
  <w:style w:type="character" w:customStyle="1" w:styleId="WW8Num60z3">
    <w:name w:val="WW8Num60z3"/>
    <w:rsid w:val="00DF5A26"/>
    <w:rPr>
      <w:rFonts w:ascii="Symbol" w:hAnsi="Symbol"/>
    </w:rPr>
  </w:style>
  <w:style w:type="character" w:customStyle="1" w:styleId="WW8Num5z3">
    <w:name w:val="WW8Num5z3"/>
    <w:rsid w:val="00DF5A26"/>
    <w:rPr>
      <w:rFonts w:ascii="Symbol" w:hAnsi="Symbol"/>
    </w:rPr>
  </w:style>
  <w:style w:type="character" w:customStyle="1" w:styleId="WW8Num7z4">
    <w:name w:val="WW8Num7z4"/>
    <w:rsid w:val="00DF5A26"/>
    <w:rPr>
      <w:rFonts w:ascii="Courier New" w:hAnsi="Courier New"/>
    </w:rPr>
  </w:style>
  <w:style w:type="character" w:customStyle="1" w:styleId="WW8Num8z3">
    <w:name w:val="WW8Num8z3"/>
    <w:rsid w:val="00DF5A26"/>
    <w:rPr>
      <w:rFonts w:ascii="Symbol" w:hAnsi="Symbol"/>
    </w:rPr>
  </w:style>
  <w:style w:type="character" w:customStyle="1" w:styleId="WW8Num9z1">
    <w:name w:val="WW8Num9z1"/>
    <w:rsid w:val="00DF5A26"/>
    <w:rPr>
      <w:rFonts w:ascii="Courier New" w:hAnsi="Courier New"/>
      <w:sz w:val="20"/>
    </w:rPr>
  </w:style>
  <w:style w:type="character" w:customStyle="1" w:styleId="WW8Num9z2">
    <w:name w:val="WW8Num9z2"/>
    <w:rsid w:val="00DF5A26"/>
    <w:rPr>
      <w:rFonts w:ascii="Wingdings" w:hAnsi="Wingdings"/>
      <w:sz w:val="20"/>
    </w:rPr>
  </w:style>
  <w:style w:type="character" w:customStyle="1" w:styleId="WW8Num11z3">
    <w:name w:val="WW8Num11z3"/>
    <w:rsid w:val="00DF5A26"/>
    <w:rPr>
      <w:rFonts w:ascii="Symbol" w:hAnsi="Symbol"/>
    </w:rPr>
  </w:style>
  <w:style w:type="character" w:customStyle="1" w:styleId="WW8Num15z1">
    <w:name w:val="WW8Num15z1"/>
    <w:rsid w:val="00DF5A26"/>
    <w:rPr>
      <w:rFonts w:ascii="Courier New" w:hAnsi="Courier New" w:cs="Courier New"/>
    </w:rPr>
  </w:style>
  <w:style w:type="character" w:customStyle="1" w:styleId="WW8Num15z2">
    <w:name w:val="WW8Num15z2"/>
    <w:rsid w:val="00DF5A26"/>
    <w:rPr>
      <w:rFonts w:ascii="Wingdings" w:hAnsi="Wingdings"/>
    </w:rPr>
  </w:style>
  <w:style w:type="character" w:customStyle="1" w:styleId="WW8Num17z1">
    <w:name w:val="WW8Num17z1"/>
    <w:rsid w:val="00DF5A26"/>
    <w:rPr>
      <w:rFonts w:ascii="Courier New" w:hAnsi="Courier New" w:cs="Courier New"/>
    </w:rPr>
  </w:style>
  <w:style w:type="character" w:customStyle="1" w:styleId="WW8Num17z2">
    <w:name w:val="WW8Num17z2"/>
    <w:rsid w:val="00DF5A26"/>
    <w:rPr>
      <w:rFonts w:ascii="Wingdings" w:hAnsi="Wingdings"/>
    </w:rPr>
  </w:style>
  <w:style w:type="character" w:customStyle="1" w:styleId="WW8Num19z3">
    <w:name w:val="WW8Num19z3"/>
    <w:rsid w:val="00DF5A26"/>
    <w:rPr>
      <w:rFonts w:ascii="Symbol" w:hAnsi="Symbol"/>
    </w:rPr>
  </w:style>
  <w:style w:type="character" w:customStyle="1" w:styleId="WW8Num21z1">
    <w:name w:val="WW8Num21z1"/>
    <w:rsid w:val="00DF5A26"/>
    <w:rPr>
      <w:rFonts w:ascii="Courier New" w:hAnsi="Courier New"/>
      <w:sz w:val="20"/>
    </w:rPr>
  </w:style>
  <w:style w:type="character" w:customStyle="1" w:styleId="WW8Num21z2">
    <w:name w:val="WW8Num21z2"/>
    <w:rsid w:val="00DF5A26"/>
    <w:rPr>
      <w:rFonts w:ascii="Wingdings" w:hAnsi="Wingdings"/>
      <w:sz w:val="20"/>
    </w:rPr>
  </w:style>
  <w:style w:type="character" w:customStyle="1" w:styleId="WW8Num23z1">
    <w:name w:val="WW8Num23z1"/>
    <w:rsid w:val="00DF5A26"/>
    <w:rPr>
      <w:rFonts w:ascii="Courier New" w:hAnsi="Courier New"/>
      <w:sz w:val="20"/>
    </w:rPr>
  </w:style>
  <w:style w:type="character" w:customStyle="1" w:styleId="WW8Num23z2">
    <w:name w:val="WW8Num23z2"/>
    <w:rsid w:val="00DF5A26"/>
    <w:rPr>
      <w:rFonts w:ascii="Wingdings" w:hAnsi="Wingdings"/>
      <w:sz w:val="20"/>
    </w:rPr>
  </w:style>
  <w:style w:type="character" w:customStyle="1" w:styleId="WW8Num27z1">
    <w:name w:val="WW8Num27z1"/>
    <w:rsid w:val="00DF5A26"/>
    <w:rPr>
      <w:rFonts w:ascii="Courier New" w:hAnsi="Courier New"/>
      <w:sz w:val="20"/>
    </w:rPr>
  </w:style>
  <w:style w:type="character" w:customStyle="1" w:styleId="WW8Num27z2">
    <w:name w:val="WW8Num27z2"/>
    <w:rsid w:val="00DF5A26"/>
    <w:rPr>
      <w:rFonts w:ascii="Wingdings" w:hAnsi="Wingdings"/>
      <w:sz w:val="20"/>
    </w:rPr>
  </w:style>
  <w:style w:type="character" w:customStyle="1" w:styleId="WW8Num29z0">
    <w:name w:val="WW8Num29z0"/>
    <w:rsid w:val="00DF5A26"/>
    <w:rPr>
      <w:rFonts w:ascii="Symbol" w:hAnsi="Symbol"/>
      <w:sz w:val="20"/>
    </w:rPr>
  </w:style>
  <w:style w:type="character" w:customStyle="1" w:styleId="WW8Num29z1">
    <w:name w:val="WW8Num29z1"/>
    <w:rsid w:val="00DF5A26"/>
    <w:rPr>
      <w:rFonts w:ascii="Courier New" w:hAnsi="Courier New"/>
      <w:sz w:val="20"/>
    </w:rPr>
  </w:style>
  <w:style w:type="character" w:customStyle="1" w:styleId="WW8Num29z2">
    <w:name w:val="WW8Num29z2"/>
    <w:rsid w:val="00DF5A26"/>
    <w:rPr>
      <w:rFonts w:ascii="Wingdings" w:hAnsi="Wingdings"/>
      <w:sz w:val="20"/>
    </w:rPr>
  </w:style>
  <w:style w:type="character" w:customStyle="1" w:styleId="WW8Num32z1">
    <w:name w:val="WW8Num32z1"/>
    <w:rsid w:val="00DF5A26"/>
    <w:rPr>
      <w:rFonts w:ascii="Courier New" w:hAnsi="Courier New"/>
      <w:sz w:val="20"/>
    </w:rPr>
  </w:style>
  <w:style w:type="character" w:customStyle="1" w:styleId="WW8Num32z2">
    <w:name w:val="WW8Num32z2"/>
    <w:rsid w:val="00DF5A26"/>
    <w:rPr>
      <w:rFonts w:ascii="Wingdings" w:hAnsi="Wingdings"/>
      <w:sz w:val="20"/>
    </w:rPr>
  </w:style>
  <w:style w:type="character" w:customStyle="1" w:styleId="WW8Num34z3">
    <w:name w:val="WW8Num34z3"/>
    <w:rsid w:val="00DF5A26"/>
    <w:rPr>
      <w:rFonts w:ascii="Symbol" w:hAnsi="Symbol"/>
    </w:rPr>
  </w:style>
  <w:style w:type="character" w:customStyle="1" w:styleId="WW8Num35z1">
    <w:name w:val="WW8Num35z1"/>
    <w:rsid w:val="00DF5A26"/>
    <w:rPr>
      <w:rFonts w:ascii="Courier New" w:hAnsi="Courier New"/>
      <w:sz w:val="20"/>
    </w:rPr>
  </w:style>
  <w:style w:type="character" w:customStyle="1" w:styleId="WW8Num35z2">
    <w:name w:val="WW8Num35z2"/>
    <w:rsid w:val="00DF5A26"/>
    <w:rPr>
      <w:rFonts w:ascii="Wingdings" w:hAnsi="Wingdings"/>
      <w:sz w:val="20"/>
    </w:rPr>
  </w:style>
  <w:style w:type="character" w:customStyle="1" w:styleId="WW8Num36z3">
    <w:name w:val="WW8Num36z3"/>
    <w:rsid w:val="00DF5A26"/>
    <w:rPr>
      <w:rFonts w:ascii="Symbol" w:hAnsi="Symbol"/>
    </w:rPr>
  </w:style>
  <w:style w:type="character" w:customStyle="1" w:styleId="WW8Num37z1">
    <w:name w:val="WW8Num37z1"/>
    <w:rsid w:val="00DF5A26"/>
    <w:rPr>
      <w:rFonts w:ascii="Courier New" w:hAnsi="Courier New"/>
      <w:sz w:val="20"/>
    </w:rPr>
  </w:style>
  <w:style w:type="character" w:customStyle="1" w:styleId="WW8Num37z2">
    <w:name w:val="WW8Num37z2"/>
    <w:rsid w:val="00DF5A26"/>
    <w:rPr>
      <w:rFonts w:ascii="Wingdings" w:hAnsi="Wingdings"/>
      <w:sz w:val="20"/>
    </w:rPr>
  </w:style>
  <w:style w:type="character" w:customStyle="1" w:styleId="WW8Num45z1">
    <w:name w:val="WW8Num45z1"/>
    <w:rsid w:val="00DF5A26"/>
    <w:rPr>
      <w:rFonts w:ascii="Monotype Sorts" w:eastAsia="Times New Roman" w:hAnsi="Monotype Sorts" w:cs="Times New Roman"/>
    </w:rPr>
  </w:style>
  <w:style w:type="character" w:customStyle="1" w:styleId="WW8Num45z2">
    <w:name w:val="WW8Num45z2"/>
    <w:rsid w:val="00DF5A26"/>
    <w:rPr>
      <w:rFonts w:ascii="Wingdings" w:hAnsi="Wingdings"/>
    </w:rPr>
  </w:style>
  <w:style w:type="character" w:customStyle="1" w:styleId="WW8Num45z4">
    <w:name w:val="WW8Num45z4"/>
    <w:rsid w:val="00DF5A26"/>
    <w:rPr>
      <w:rFonts w:ascii="Courier New" w:hAnsi="Courier New" w:cs="Courier New"/>
    </w:rPr>
  </w:style>
  <w:style w:type="character" w:customStyle="1" w:styleId="WW8Num48z1">
    <w:name w:val="WW8Num48z1"/>
    <w:rsid w:val="00DF5A26"/>
    <w:rPr>
      <w:rFonts w:ascii="Courier New" w:hAnsi="Courier New" w:cs="Courier New"/>
    </w:rPr>
  </w:style>
  <w:style w:type="character" w:customStyle="1" w:styleId="WW8Num48z2">
    <w:name w:val="WW8Num48z2"/>
    <w:rsid w:val="00DF5A26"/>
    <w:rPr>
      <w:rFonts w:ascii="Wingdings" w:hAnsi="Wingdings"/>
    </w:rPr>
  </w:style>
  <w:style w:type="character" w:customStyle="1" w:styleId="WW8Num50z1">
    <w:name w:val="WW8Num50z1"/>
    <w:rsid w:val="00DF5A26"/>
    <w:rPr>
      <w:rFonts w:ascii="Courier New" w:hAnsi="Courier New" w:cs="Courier New"/>
    </w:rPr>
  </w:style>
  <w:style w:type="character" w:customStyle="1" w:styleId="WW8Num50z2">
    <w:name w:val="WW8Num50z2"/>
    <w:rsid w:val="00DF5A26"/>
    <w:rPr>
      <w:rFonts w:ascii="Wingdings" w:hAnsi="Wingdings"/>
    </w:rPr>
  </w:style>
  <w:style w:type="character" w:customStyle="1" w:styleId="WW8Num54z1">
    <w:name w:val="WW8Num54z1"/>
    <w:rsid w:val="00DF5A26"/>
    <w:rPr>
      <w:rFonts w:ascii="Courier New" w:hAnsi="Courier New" w:cs="Courier New"/>
    </w:rPr>
  </w:style>
  <w:style w:type="character" w:customStyle="1" w:styleId="WW8Num54z3">
    <w:name w:val="WW8Num54z3"/>
    <w:rsid w:val="00DF5A26"/>
    <w:rPr>
      <w:rFonts w:ascii="Symbol" w:hAnsi="Symbol"/>
    </w:rPr>
  </w:style>
  <w:style w:type="character" w:customStyle="1" w:styleId="a41">
    <w:name w:val="a41"/>
    <w:rsid w:val="00DF5A26"/>
    <w:rPr>
      <w:rFonts w:ascii="Arial" w:hAnsi="Arial" w:cs="Arial"/>
      <w:sz w:val="27"/>
      <w:szCs w:val="27"/>
    </w:rPr>
  </w:style>
  <w:style w:type="character" w:customStyle="1" w:styleId="titre11">
    <w:name w:val="titre1"/>
    <w:rsid w:val="00DF5A26"/>
    <w:rPr>
      <w:rFonts w:ascii="Verdana" w:hAnsi="Verdana"/>
      <w:b/>
      <w:bCs/>
      <w:color w:val="485E9E"/>
      <w:sz w:val="24"/>
      <w:szCs w:val="24"/>
    </w:rPr>
  </w:style>
  <w:style w:type="character" w:customStyle="1" w:styleId="CarCar1">
    <w:name w:val="Car Car1"/>
    <w:rsid w:val="00DF5A26"/>
    <w:rPr>
      <w:b/>
      <w:bCs/>
      <w:sz w:val="24"/>
      <w:szCs w:val="26"/>
      <w:u w:val="single"/>
      <w:lang w:val="fr-FR" w:eastAsia="ar-SA" w:bidi="ar-SA"/>
    </w:rPr>
  </w:style>
  <w:style w:type="character" w:customStyle="1" w:styleId="important1">
    <w:name w:val="important1"/>
    <w:rsid w:val="00DF5A26"/>
    <w:rPr>
      <w:b/>
      <w:bCs/>
      <w:sz w:val="27"/>
      <w:szCs w:val="27"/>
    </w:rPr>
  </w:style>
  <w:style w:type="character" w:customStyle="1" w:styleId="legende1">
    <w:name w:val="legende1"/>
    <w:rsid w:val="00DF5A26"/>
    <w:rPr>
      <w:i/>
      <w:iCs/>
      <w:sz w:val="27"/>
      <w:szCs w:val="27"/>
    </w:rPr>
  </w:style>
  <w:style w:type="character" w:customStyle="1" w:styleId="GrasDansTexte">
    <w:name w:val="GrasDansTexte"/>
    <w:rsid w:val="00DF5A26"/>
    <w:rPr>
      <w:b/>
      <w:bCs/>
    </w:rPr>
  </w:style>
  <w:style w:type="character" w:customStyle="1" w:styleId="CarCar">
    <w:name w:val="Car Car"/>
    <w:rsid w:val="00DF5A26"/>
    <w:rPr>
      <w:bCs/>
      <w:sz w:val="24"/>
      <w:lang w:val="fr-FR" w:eastAsia="ar-SA" w:bidi="ar-SA"/>
    </w:rPr>
  </w:style>
  <w:style w:type="character" w:customStyle="1" w:styleId="highlightedsearchterm">
    <w:name w:val="highlightedsearchterm"/>
    <w:rsid w:val="00DF5A26"/>
  </w:style>
  <w:style w:type="character" w:customStyle="1" w:styleId="A6">
    <w:name w:val="A6"/>
    <w:rsid w:val="00DF5A26"/>
    <w:rPr>
      <w:rFonts w:cs="Arial"/>
      <w:color w:val="000000"/>
      <w:sz w:val="14"/>
      <w:szCs w:val="14"/>
    </w:rPr>
  </w:style>
  <w:style w:type="paragraph" w:customStyle="1" w:styleId="Listepuces1">
    <w:name w:val="Liste à puces1"/>
    <w:basedOn w:val="Normal"/>
    <w:rsid w:val="00DF5A26"/>
    <w:pPr>
      <w:tabs>
        <w:tab w:val="left" w:pos="643"/>
      </w:tabs>
      <w:ind w:left="645" w:hanging="288"/>
    </w:pPr>
  </w:style>
  <w:style w:type="paragraph" w:customStyle="1" w:styleId="Listepuces21">
    <w:name w:val="Liste à puces 21"/>
    <w:basedOn w:val="Listepuces1"/>
    <w:rsid w:val="00DF5A26"/>
    <w:pPr>
      <w:numPr>
        <w:numId w:val="7"/>
      </w:numPr>
      <w:spacing w:after="160"/>
      <w:ind w:left="1080" w:hanging="288"/>
    </w:pPr>
    <w:rPr>
      <w:rFonts w:ascii="Arial" w:hAnsi="Arial"/>
      <w:sz w:val="22"/>
    </w:rPr>
  </w:style>
  <w:style w:type="paragraph" w:customStyle="1" w:styleId="Listepuces31">
    <w:name w:val="Liste à puces 31"/>
    <w:basedOn w:val="Listepuces1"/>
    <w:rsid w:val="00DF5A26"/>
    <w:pPr>
      <w:numPr>
        <w:numId w:val="8"/>
      </w:numPr>
      <w:spacing w:after="160"/>
      <w:ind w:left="1440" w:hanging="288"/>
    </w:pPr>
    <w:rPr>
      <w:rFonts w:ascii="Arial" w:hAnsi="Arial"/>
    </w:rPr>
  </w:style>
  <w:style w:type="paragraph" w:customStyle="1" w:styleId="Textebrut1">
    <w:name w:val="Texte brut1"/>
    <w:basedOn w:val="Normal"/>
    <w:rsid w:val="00DF5A26"/>
    <w:rPr>
      <w:rFonts w:ascii="Courier New" w:hAnsi="Courier New"/>
    </w:rPr>
  </w:style>
  <w:style w:type="paragraph" w:styleId="PrformatHTML">
    <w:name w:val="HTML Preformatted"/>
    <w:basedOn w:val="Normal"/>
    <w:link w:val="PrformatHTMLCar"/>
    <w:rsid w:val="00DF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PrformatHTMLCar">
    <w:name w:val="Préformaté HTML Car"/>
    <w:link w:val="PrformatHTML"/>
    <w:rsid w:val="00DF5A26"/>
    <w:rPr>
      <w:rFonts w:ascii="Courier New" w:eastAsia="Times New Roman" w:hAnsi="Courier New" w:cs="Courier New"/>
      <w:sz w:val="20"/>
      <w:szCs w:val="20"/>
      <w:lang w:val="fr-FR" w:eastAsia="ar-SA"/>
    </w:rPr>
  </w:style>
  <w:style w:type="paragraph" w:customStyle="1" w:styleId="r2">
    <w:name w:val="r2"/>
    <w:basedOn w:val="Normal"/>
    <w:rsid w:val="00DF5A26"/>
    <w:pPr>
      <w:spacing w:before="100" w:after="100"/>
    </w:pPr>
    <w:rPr>
      <w:rFonts w:ascii="Verdana" w:hAnsi="Verdana"/>
      <w:b/>
      <w:bCs/>
      <w:color w:val="CC2200"/>
      <w:sz w:val="22"/>
      <w:szCs w:val="22"/>
    </w:rPr>
  </w:style>
  <w:style w:type="paragraph" w:customStyle="1" w:styleId="b1">
    <w:name w:val="b1"/>
    <w:basedOn w:val="Normal"/>
    <w:rsid w:val="00DF5A26"/>
    <w:pPr>
      <w:spacing w:before="100" w:after="100"/>
    </w:pPr>
    <w:rPr>
      <w:rFonts w:ascii="Verdana" w:hAnsi="Verdana"/>
      <w:b/>
      <w:bCs/>
      <w:color w:val="3333FF"/>
      <w:sz w:val="16"/>
      <w:szCs w:val="16"/>
    </w:rPr>
  </w:style>
  <w:style w:type="paragraph" w:customStyle="1" w:styleId="v1">
    <w:name w:val="v1"/>
    <w:basedOn w:val="Normal"/>
    <w:rsid w:val="00DF5A26"/>
    <w:pPr>
      <w:spacing w:before="100" w:after="100"/>
    </w:pPr>
    <w:rPr>
      <w:rFonts w:ascii="Verdana" w:hAnsi="Verdana"/>
      <w:b/>
      <w:bCs/>
      <w:color w:val="33BB33"/>
      <w:sz w:val="16"/>
      <w:szCs w:val="16"/>
    </w:rPr>
  </w:style>
  <w:style w:type="paragraph" w:customStyle="1" w:styleId="NormalWeb4">
    <w:name w:val="Normal (Web)4"/>
    <w:basedOn w:val="Normal"/>
    <w:rsid w:val="00DF5A26"/>
    <w:rPr>
      <w:rFonts w:ascii="Verdana" w:hAnsi="Verdana"/>
      <w:szCs w:val="24"/>
    </w:rPr>
  </w:style>
  <w:style w:type="paragraph" w:customStyle="1" w:styleId="imagecentree">
    <w:name w:val="imagecentree"/>
    <w:basedOn w:val="Normal"/>
    <w:rsid w:val="00DF5A26"/>
    <w:pPr>
      <w:spacing w:before="150" w:after="150"/>
      <w:ind w:left="375" w:right="375" w:firstLine="0"/>
      <w:jc w:val="center"/>
    </w:pPr>
    <w:rPr>
      <w:rFonts w:ascii="Trebuchet MS" w:hAnsi="Trebuchet MS"/>
      <w:i/>
      <w:iCs/>
      <w:sz w:val="18"/>
      <w:szCs w:val="18"/>
    </w:rPr>
  </w:style>
  <w:style w:type="paragraph" w:customStyle="1" w:styleId="Textecourant">
    <w:name w:val="Texte courant"/>
    <w:basedOn w:val="Normal"/>
    <w:rsid w:val="00DF5A26"/>
    <w:pPr>
      <w:overflowPunct w:val="0"/>
      <w:autoSpaceDE w:val="0"/>
      <w:spacing w:after="20" w:line="300" w:lineRule="exact"/>
      <w:ind w:firstLine="227"/>
      <w:textAlignment w:val="baseline"/>
    </w:pPr>
    <w:rPr>
      <w:rFonts w:ascii="New York" w:hAnsi="New York"/>
    </w:rPr>
  </w:style>
  <w:style w:type="paragraph" w:customStyle="1" w:styleId="Formule">
    <w:name w:val="Formule"/>
    <w:basedOn w:val="Normal"/>
    <w:rsid w:val="00DF5A26"/>
    <w:pPr>
      <w:overflowPunct w:val="0"/>
      <w:autoSpaceDE w:val="0"/>
      <w:spacing w:before="60" w:after="80" w:line="320" w:lineRule="exact"/>
      <w:jc w:val="center"/>
      <w:textAlignment w:val="baseline"/>
    </w:pPr>
    <w:rPr>
      <w:rFonts w:ascii="New York" w:hAnsi="New York"/>
      <w:sz w:val="28"/>
    </w:rPr>
  </w:style>
  <w:style w:type="paragraph" w:customStyle="1" w:styleId="Textecourant1er">
    <w:name w:val="Texte courant 1er §"/>
    <w:basedOn w:val="Normal"/>
    <w:rsid w:val="00DF5A26"/>
    <w:pPr>
      <w:overflowPunct w:val="0"/>
      <w:autoSpaceDE w:val="0"/>
      <w:spacing w:after="20" w:line="300" w:lineRule="exact"/>
      <w:textAlignment w:val="baseline"/>
    </w:pPr>
    <w:rPr>
      <w:rFonts w:ascii="New York" w:hAnsi="New York"/>
    </w:rPr>
  </w:style>
  <w:style w:type="paragraph" w:customStyle="1" w:styleId="Exemple">
    <w:name w:val="Exemple"/>
    <w:basedOn w:val="Normal"/>
    <w:rsid w:val="00DF5A26"/>
    <w:pPr>
      <w:pBdr>
        <w:left w:val="single" w:sz="4" w:space="12" w:color="000000"/>
      </w:pBdr>
      <w:overflowPunct w:val="0"/>
      <w:autoSpaceDE w:val="0"/>
      <w:spacing w:before="160" w:after="160" w:line="300" w:lineRule="exact"/>
      <w:textAlignment w:val="baseline"/>
    </w:pPr>
    <w:rPr>
      <w:rFonts w:ascii="New York" w:hAnsi="New York"/>
    </w:rPr>
  </w:style>
  <w:style w:type="paragraph" w:customStyle="1" w:styleId="Numrochapitre">
    <w:name w:val="Numéro chapitre"/>
    <w:basedOn w:val="Normal"/>
    <w:rsid w:val="00DF5A26"/>
    <w:pPr>
      <w:keepNext/>
      <w:pBdr>
        <w:bottom w:val="single" w:sz="4" w:space="0" w:color="000000"/>
      </w:pBdr>
      <w:overflowPunct w:val="0"/>
      <w:autoSpaceDE w:val="0"/>
      <w:spacing w:before="1039" w:line="340" w:lineRule="exact"/>
      <w:jc w:val="center"/>
      <w:textAlignment w:val="baseline"/>
    </w:pPr>
    <w:rPr>
      <w:rFonts w:ascii="Times" w:hAnsi="Times"/>
      <w:sz w:val="28"/>
    </w:rPr>
  </w:style>
  <w:style w:type="paragraph" w:customStyle="1" w:styleId="Enumration1">
    <w:name w:val="Enumération 1"/>
    <w:basedOn w:val="Normal"/>
    <w:rsid w:val="00DF5A26"/>
    <w:pPr>
      <w:tabs>
        <w:tab w:val="left" w:pos="226"/>
        <w:tab w:val="left" w:pos="3969"/>
      </w:tabs>
      <w:overflowPunct w:val="0"/>
      <w:autoSpaceDE w:val="0"/>
      <w:spacing w:before="60" w:after="20" w:line="300" w:lineRule="exact"/>
      <w:ind w:left="397" w:hanging="397"/>
      <w:textAlignment w:val="baseline"/>
    </w:pPr>
    <w:rPr>
      <w:rFonts w:ascii="New York" w:hAnsi="New York"/>
    </w:rPr>
  </w:style>
  <w:style w:type="paragraph" w:customStyle="1" w:styleId="Titretableau">
    <w:name w:val="Titre tableau"/>
    <w:basedOn w:val="Normal"/>
    <w:rsid w:val="00DF5A26"/>
    <w:pPr>
      <w:overflowPunct w:val="0"/>
      <w:autoSpaceDE w:val="0"/>
      <w:spacing w:before="240" w:after="120" w:line="300" w:lineRule="exact"/>
      <w:jc w:val="center"/>
      <w:textAlignment w:val="baseline"/>
    </w:pPr>
    <w:rPr>
      <w:rFonts w:ascii="New York" w:hAnsi="New York"/>
      <w:smallCaps/>
    </w:rPr>
  </w:style>
  <w:style w:type="paragraph" w:customStyle="1" w:styleId="CelluleCourant">
    <w:name w:val="CelluleCourant"/>
    <w:basedOn w:val="Normal"/>
    <w:rsid w:val="00DF5A26"/>
    <w:pPr>
      <w:overflowPunct w:val="0"/>
      <w:autoSpaceDE w:val="0"/>
      <w:spacing w:line="280" w:lineRule="exact"/>
      <w:jc w:val="center"/>
      <w:textAlignment w:val="baseline"/>
    </w:pPr>
    <w:rPr>
      <w:rFonts w:ascii="Helvetica" w:hAnsi="Helvetica"/>
    </w:rPr>
  </w:style>
  <w:style w:type="paragraph" w:customStyle="1" w:styleId="documentdescription">
    <w:name w:val="documentdescription"/>
    <w:basedOn w:val="Normal"/>
    <w:rsid w:val="00DF5A26"/>
    <w:pPr>
      <w:spacing w:before="100" w:after="100"/>
    </w:pPr>
    <w:rPr>
      <w:szCs w:val="24"/>
    </w:rPr>
  </w:style>
  <w:style w:type="paragraph" w:customStyle="1" w:styleId="Style">
    <w:name w:val="Style"/>
    <w:rsid w:val="00DF5A26"/>
    <w:pPr>
      <w:suppressAutoHyphens/>
      <w:autoSpaceDE w:val="0"/>
      <w:spacing w:after="0" w:line="240" w:lineRule="auto"/>
    </w:pPr>
    <w:rPr>
      <w:rFonts w:ascii="Times New Roman" w:eastAsia="Arial" w:hAnsi="Times New Roman" w:cs="Times New Roman"/>
      <w:sz w:val="24"/>
      <w:szCs w:val="24"/>
      <w:lang w:val="fr-FR" w:eastAsia="ar-SA"/>
    </w:rPr>
  </w:style>
  <w:style w:type="paragraph" w:customStyle="1" w:styleId="Tabledesillustrations1">
    <w:name w:val="Table des illustrations1"/>
    <w:basedOn w:val="Normal"/>
    <w:next w:val="Normal"/>
    <w:rsid w:val="00DF5A26"/>
    <w:pPr>
      <w:ind w:left="480" w:hanging="480"/>
    </w:pPr>
  </w:style>
  <w:style w:type="paragraph" w:customStyle="1" w:styleId="Pa6">
    <w:name w:val="Pa6"/>
    <w:basedOn w:val="Normal"/>
    <w:next w:val="Normal"/>
    <w:rsid w:val="00DF5A26"/>
    <w:pPr>
      <w:autoSpaceDE w:val="0"/>
      <w:spacing w:line="160" w:lineRule="atLeast"/>
    </w:pPr>
    <w:rPr>
      <w:rFonts w:ascii="Arial" w:hAnsi="Arial"/>
      <w:szCs w:val="24"/>
    </w:rPr>
  </w:style>
  <w:style w:type="paragraph" w:customStyle="1" w:styleId="Default">
    <w:name w:val="Default"/>
    <w:rsid w:val="00DF5A26"/>
    <w:pPr>
      <w:widowControl/>
      <w:suppressAutoHyphens/>
      <w:autoSpaceDE w:val="0"/>
      <w:spacing w:after="0" w:line="240" w:lineRule="auto"/>
    </w:pPr>
    <w:rPr>
      <w:rFonts w:ascii="Times New Roman" w:eastAsia="Arial" w:hAnsi="Times New Roman" w:cs="Times New Roman"/>
      <w:color w:val="000000"/>
      <w:sz w:val="24"/>
      <w:szCs w:val="24"/>
      <w:lang w:val="fr-FR" w:eastAsia="ar-SA"/>
    </w:rPr>
  </w:style>
  <w:style w:type="paragraph" w:customStyle="1" w:styleId="Pa15">
    <w:name w:val="Pa15"/>
    <w:basedOn w:val="Default"/>
    <w:next w:val="Default"/>
    <w:rsid w:val="00DF5A26"/>
    <w:pPr>
      <w:spacing w:line="160" w:lineRule="atLeast"/>
    </w:pPr>
    <w:rPr>
      <w:rFonts w:ascii="Arial" w:hAnsi="Arial"/>
      <w:color w:val="auto"/>
    </w:rPr>
  </w:style>
  <w:style w:type="paragraph" w:customStyle="1" w:styleId="Titrechapitre">
    <w:name w:val="Titre chapitre"/>
    <w:basedOn w:val="Normal"/>
    <w:rsid w:val="00DF5A26"/>
    <w:pPr>
      <w:keepNext/>
      <w:suppressAutoHyphens w:val="0"/>
      <w:overflowPunct w:val="0"/>
      <w:autoSpaceDE w:val="0"/>
      <w:spacing w:before="140" w:after="1939" w:line="440" w:lineRule="exact"/>
      <w:jc w:val="center"/>
      <w:textAlignment w:val="baseline"/>
    </w:pPr>
    <w:rPr>
      <w:rFonts w:ascii="Times" w:hAnsi="Times"/>
      <w:sz w:val="36"/>
    </w:rPr>
  </w:style>
  <w:style w:type="paragraph" w:customStyle="1" w:styleId="Titrefigure">
    <w:name w:val="Titre figure"/>
    <w:basedOn w:val="Normal"/>
    <w:rsid w:val="00DF5A26"/>
    <w:pPr>
      <w:suppressAutoHyphens w:val="0"/>
      <w:overflowPunct w:val="0"/>
      <w:autoSpaceDE w:val="0"/>
      <w:spacing w:after="40" w:line="210" w:lineRule="exact"/>
      <w:jc w:val="center"/>
      <w:textAlignment w:val="baseline"/>
    </w:pPr>
    <w:rPr>
      <w:rFonts w:ascii="Times" w:hAnsi="Times"/>
      <w:sz w:val="20"/>
    </w:rPr>
  </w:style>
  <w:style w:type="paragraph" w:customStyle="1" w:styleId="StyleTitre1Arial11pt">
    <w:name w:val="Style Titre 1 + Arial 11 pt"/>
    <w:basedOn w:val="Titre1"/>
    <w:rsid w:val="00DF5A26"/>
    <w:pPr>
      <w:numPr>
        <w:numId w:val="0"/>
      </w:numPr>
      <w:tabs>
        <w:tab w:val="left" w:pos="623"/>
      </w:tabs>
      <w:suppressAutoHyphens w:val="0"/>
      <w:overflowPunct w:val="0"/>
      <w:autoSpaceDE w:val="0"/>
      <w:spacing w:before="120" w:after="120" w:line="360" w:lineRule="exact"/>
      <w:jc w:val="left"/>
      <w:textAlignment w:val="baseline"/>
    </w:pPr>
    <w:rPr>
      <w:rFonts w:ascii="Arial" w:hAnsi="Arial"/>
      <w:caps/>
      <w:sz w:val="22"/>
      <w:u w:val="none"/>
    </w:rPr>
  </w:style>
  <w:style w:type="paragraph" w:customStyle="1" w:styleId="StyleTitre2Arial11pt">
    <w:name w:val="Style Titre 2 + Arial 11 pt"/>
    <w:basedOn w:val="Titre2"/>
    <w:rsid w:val="00DF5A26"/>
    <w:pPr>
      <w:keepNext/>
      <w:numPr>
        <w:ilvl w:val="0"/>
        <w:numId w:val="0"/>
      </w:numPr>
      <w:tabs>
        <w:tab w:val="left" w:pos="680"/>
        <w:tab w:val="left" w:pos="1134"/>
      </w:tabs>
      <w:suppressAutoHyphens w:val="0"/>
      <w:overflowPunct w:val="0"/>
      <w:autoSpaceDE w:val="0"/>
      <w:spacing w:before="120" w:after="120" w:line="360" w:lineRule="exact"/>
      <w:ind w:left="1134" w:hanging="1134"/>
      <w:jc w:val="left"/>
      <w:textAlignment w:val="baseline"/>
    </w:pPr>
    <w:rPr>
      <w:rFonts w:ascii="Arial" w:hAnsi="Arial"/>
      <w:bCs/>
      <w:sz w:val="22"/>
      <w:szCs w:val="20"/>
      <w:u w:val="none"/>
      <w:lang w:val="fr-FR"/>
    </w:rPr>
  </w:style>
  <w:style w:type="character" w:customStyle="1" w:styleId="bridgehead">
    <w:name w:val="bridgehead"/>
    <w:rsid w:val="00DF5A26"/>
  </w:style>
  <w:style w:type="character" w:customStyle="1" w:styleId="nowrap1">
    <w:name w:val="nowrap1"/>
    <w:rsid w:val="00DF5A26"/>
  </w:style>
  <w:style w:type="paragraph" w:customStyle="1" w:styleId="para9">
    <w:name w:val="para9"/>
    <w:basedOn w:val="Normal"/>
    <w:rsid w:val="00DF5A26"/>
    <w:pPr>
      <w:suppressAutoHyphens w:val="0"/>
      <w:spacing w:before="150" w:after="150"/>
      <w:ind w:left="150" w:firstLine="0"/>
      <w:jc w:val="left"/>
    </w:pPr>
    <w:rPr>
      <w:color w:val="000000"/>
      <w:sz w:val="18"/>
      <w:szCs w:val="18"/>
      <w:lang w:eastAsia="fr-FR"/>
    </w:rPr>
  </w:style>
  <w:style w:type="character" w:customStyle="1" w:styleId="bold">
    <w:name w:val="bold"/>
    <w:rsid w:val="00DF5A26"/>
  </w:style>
  <w:style w:type="character" w:customStyle="1" w:styleId="bridgeheadb1">
    <w:name w:val="bridgeheadb1"/>
    <w:rsid w:val="00DF5A26"/>
  </w:style>
  <w:style w:type="character" w:customStyle="1" w:styleId="lib">
    <w:name w:val="lib"/>
    <w:rsid w:val="00DF5A26"/>
  </w:style>
  <w:style w:type="paragraph" w:styleId="Corpsdetexte2">
    <w:name w:val="Body Text 2"/>
    <w:basedOn w:val="Normal"/>
    <w:link w:val="Corpsdetexte2Car"/>
    <w:uiPriority w:val="99"/>
    <w:semiHidden/>
    <w:unhideWhenUsed/>
    <w:rsid w:val="00DF5A26"/>
    <w:pPr>
      <w:spacing w:after="120" w:line="480" w:lineRule="auto"/>
    </w:pPr>
  </w:style>
  <w:style w:type="character" w:customStyle="1" w:styleId="Corpsdetexte2Car">
    <w:name w:val="Corps de texte 2 Car"/>
    <w:link w:val="Corpsdetexte2"/>
    <w:uiPriority w:val="99"/>
    <w:semiHidden/>
    <w:rsid w:val="00DF5A26"/>
    <w:rPr>
      <w:rFonts w:ascii="Times New Roman" w:eastAsia="Times New Roman" w:hAnsi="Times New Roman" w:cs="Times New Roman"/>
      <w:sz w:val="24"/>
      <w:szCs w:val="20"/>
      <w:lang w:val="fr-FR" w:eastAsia="ar-SA"/>
    </w:rPr>
  </w:style>
  <w:style w:type="paragraph" w:customStyle="1" w:styleId="r">
    <w:name w:val="r"/>
    <w:basedOn w:val="a"/>
    <w:rsid w:val="00DF5A26"/>
    <w:pPr>
      <w:numPr>
        <w:numId w:val="10"/>
      </w:numPr>
      <w:tabs>
        <w:tab w:val="clear" w:pos="360"/>
        <w:tab w:val="num" w:pos="851"/>
      </w:tabs>
      <w:spacing w:before="60"/>
      <w:ind w:left="851" w:hanging="284"/>
    </w:pPr>
    <w:rPr>
      <w:b/>
    </w:rPr>
  </w:style>
  <w:style w:type="paragraph" w:customStyle="1" w:styleId="a">
    <w:name w:val="a"/>
    <w:basedOn w:val="Normal"/>
    <w:rsid w:val="00DF5A26"/>
    <w:pPr>
      <w:suppressAutoHyphens w:val="0"/>
      <w:ind w:firstLine="284"/>
    </w:pPr>
    <w:rPr>
      <w:sz w:val="22"/>
      <w:lang w:eastAsia="fr-FR"/>
    </w:rPr>
  </w:style>
  <w:style w:type="numbering" w:customStyle="1" w:styleId="Aucuneliste1">
    <w:name w:val="Aucune liste1"/>
    <w:next w:val="Aucuneliste"/>
    <w:uiPriority w:val="99"/>
    <w:semiHidden/>
    <w:rsid w:val="00DF5A26"/>
  </w:style>
  <w:style w:type="character" w:customStyle="1" w:styleId="WW8Num3z4">
    <w:name w:val="WW8Num3z4"/>
    <w:rsid w:val="00DF5A26"/>
    <w:rPr>
      <w:rFonts w:ascii="Courier New" w:hAnsi="Courier New" w:cs="Courier New"/>
    </w:rPr>
  </w:style>
  <w:style w:type="character" w:customStyle="1" w:styleId="WW8Num37z4">
    <w:name w:val="WW8Num37z4"/>
    <w:rsid w:val="00DF5A26"/>
    <w:rPr>
      <w:rFonts w:ascii="Courier New" w:hAnsi="Courier New"/>
    </w:rPr>
  </w:style>
  <w:style w:type="character" w:customStyle="1" w:styleId="WW8Num43z1">
    <w:name w:val="WW8Num43z1"/>
    <w:rsid w:val="00DF5A26"/>
    <w:rPr>
      <w:rFonts w:ascii="Courier New" w:hAnsi="Courier New" w:cs="Courier New"/>
    </w:rPr>
  </w:style>
  <w:style w:type="character" w:customStyle="1" w:styleId="WW8Num43z2">
    <w:name w:val="WW8Num43z2"/>
    <w:rsid w:val="00DF5A26"/>
    <w:rPr>
      <w:rFonts w:ascii="Wingdings" w:hAnsi="Wingdings"/>
    </w:rPr>
  </w:style>
  <w:style w:type="character" w:customStyle="1" w:styleId="WW8Num43z3">
    <w:name w:val="WW8Num43z3"/>
    <w:rsid w:val="00DF5A26"/>
    <w:rPr>
      <w:rFonts w:ascii="Symbol" w:hAnsi="Symbol"/>
    </w:rPr>
  </w:style>
  <w:style w:type="character" w:customStyle="1" w:styleId="WW8Num47z0">
    <w:name w:val="WW8Num47z0"/>
    <w:rsid w:val="00DF5A26"/>
    <w:rPr>
      <w:rFonts w:ascii="Symbol" w:hAnsi="Symbol"/>
    </w:rPr>
  </w:style>
  <w:style w:type="character" w:customStyle="1" w:styleId="WW8Num47z1">
    <w:name w:val="WW8Num47z1"/>
    <w:rsid w:val="00DF5A26"/>
    <w:rPr>
      <w:rFonts w:ascii="Courier New" w:hAnsi="Courier New" w:cs="Courier New"/>
    </w:rPr>
  </w:style>
  <w:style w:type="character" w:customStyle="1" w:styleId="WW8Num47z5">
    <w:name w:val="WW8Num47z5"/>
    <w:rsid w:val="00DF5A26"/>
    <w:rPr>
      <w:rFonts w:ascii="Wingdings" w:hAnsi="Wingdings"/>
    </w:rPr>
  </w:style>
  <w:style w:type="character" w:customStyle="1" w:styleId="WW8Num49z4">
    <w:name w:val="WW8Num49z4"/>
    <w:rsid w:val="00DF5A26"/>
    <w:rPr>
      <w:rFonts w:ascii="Courier New" w:hAnsi="Courier New" w:cs="Courier New"/>
    </w:rPr>
  </w:style>
  <w:style w:type="character" w:customStyle="1" w:styleId="Absatz-Standardschriftart">
    <w:name w:val="Absatz-Standardschriftart"/>
    <w:rsid w:val="00DF5A26"/>
  </w:style>
  <w:style w:type="character" w:customStyle="1" w:styleId="WW8Num7z2">
    <w:name w:val="WW8Num7z2"/>
    <w:rsid w:val="00DF5A26"/>
    <w:rPr>
      <w:rFonts w:ascii="Wingdings" w:hAnsi="Wingdings"/>
      <w:sz w:val="20"/>
    </w:rPr>
  </w:style>
  <w:style w:type="character" w:customStyle="1" w:styleId="WW8Num8z1">
    <w:name w:val="WW8Num8z1"/>
    <w:rsid w:val="00DF5A26"/>
    <w:rPr>
      <w:rFonts w:ascii="Courier New" w:hAnsi="Courier New"/>
    </w:rPr>
  </w:style>
  <w:style w:type="character" w:customStyle="1" w:styleId="WW8Num8z2">
    <w:name w:val="WW8Num8z2"/>
    <w:rsid w:val="00DF5A26"/>
    <w:rPr>
      <w:rFonts w:ascii="Wingdings" w:hAnsi="Wingdings"/>
    </w:rPr>
  </w:style>
  <w:style w:type="character" w:customStyle="1" w:styleId="WW8Num13z3">
    <w:name w:val="WW8Num13z3"/>
    <w:rsid w:val="00DF5A26"/>
    <w:rPr>
      <w:rFonts w:ascii="Symbol" w:hAnsi="Symbol"/>
    </w:rPr>
  </w:style>
  <w:style w:type="character" w:customStyle="1" w:styleId="WW8Num14z3">
    <w:name w:val="WW8Num14z3"/>
    <w:rsid w:val="00DF5A26"/>
    <w:rPr>
      <w:rFonts w:ascii="Symbol" w:hAnsi="Symbol"/>
    </w:rPr>
  </w:style>
  <w:style w:type="character" w:customStyle="1" w:styleId="WW8Num15z3">
    <w:name w:val="WW8Num15z3"/>
    <w:rsid w:val="00DF5A26"/>
    <w:rPr>
      <w:rFonts w:ascii="Symbol" w:hAnsi="Symbol"/>
    </w:rPr>
  </w:style>
  <w:style w:type="character" w:customStyle="1" w:styleId="WW8Num17z3">
    <w:name w:val="WW8Num17z3"/>
    <w:rsid w:val="00DF5A26"/>
    <w:rPr>
      <w:rFonts w:ascii="Symbol" w:hAnsi="Symbol"/>
    </w:rPr>
  </w:style>
  <w:style w:type="character" w:customStyle="1" w:styleId="WW8Num21z3">
    <w:name w:val="WW8Num21z3"/>
    <w:rsid w:val="00DF5A26"/>
    <w:rPr>
      <w:rFonts w:ascii="Symbol" w:hAnsi="Symbol"/>
    </w:rPr>
  </w:style>
  <w:style w:type="character" w:customStyle="1" w:styleId="WW8Num23z3">
    <w:name w:val="WW8Num23z3"/>
    <w:rsid w:val="00DF5A26"/>
    <w:rPr>
      <w:rFonts w:ascii="Symbol" w:hAnsi="Symbol"/>
    </w:rPr>
  </w:style>
  <w:style w:type="character" w:customStyle="1" w:styleId="WW8Num27z3">
    <w:name w:val="WW8Num27z3"/>
    <w:rsid w:val="00DF5A26"/>
    <w:rPr>
      <w:rFonts w:ascii="Symbol" w:hAnsi="Symbol"/>
    </w:rPr>
  </w:style>
  <w:style w:type="character" w:customStyle="1" w:styleId="WW8Num30z4">
    <w:name w:val="WW8Num30z4"/>
    <w:rsid w:val="00DF5A26"/>
    <w:rPr>
      <w:rFonts w:ascii="Courier New" w:hAnsi="Courier New"/>
    </w:rPr>
  </w:style>
  <w:style w:type="character" w:customStyle="1" w:styleId="WW8Num38z4">
    <w:name w:val="WW8Num38z4"/>
    <w:rsid w:val="00DF5A26"/>
    <w:rPr>
      <w:rFonts w:ascii="Courier New" w:hAnsi="Courier New"/>
    </w:rPr>
  </w:style>
  <w:style w:type="character" w:customStyle="1" w:styleId="WW8Num39z1">
    <w:name w:val="WW8Num39z1"/>
    <w:rsid w:val="00DF5A26"/>
    <w:rPr>
      <w:rFonts w:ascii="Courier New" w:hAnsi="Courier New" w:cs="Courier New"/>
    </w:rPr>
  </w:style>
  <w:style w:type="character" w:customStyle="1" w:styleId="WW8Num39z3">
    <w:name w:val="WW8Num39z3"/>
    <w:rsid w:val="00DF5A26"/>
    <w:rPr>
      <w:rFonts w:ascii="Symbol" w:hAnsi="Symbol"/>
    </w:rPr>
  </w:style>
  <w:style w:type="character" w:customStyle="1" w:styleId="WW8Num42z1">
    <w:name w:val="WW8Num42z1"/>
    <w:rsid w:val="00DF5A26"/>
    <w:rPr>
      <w:rFonts w:ascii="Courier New" w:hAnsi="Courier New" w:cs="Courier New"/>
    </w:rPr>
  </w:style>
  <w:style w:type="character" w:customStyle="1" w:styleId="WW8Num42z2">
    <w:name w:val="WW8Num42z2"/>
    <w:rsid w:val="00DF5A26"/>
    <w:rPr>
      <w:rFonts w:ascii="Wingdings" w:hAnsi="Wingdings"/>
    </w:rPr>
  </w:style>
  <w:style w:type="character" w:customStyle="1" w:styleId="WW8Num44z1">
    <w:name w:val="WW8Num44z1"/>
    <w:rsid w:val="00DF5A26"/>
    <w:rPr>
      <w:rFonts w:ascii="Courier New" w:hAnsi="Courier New" w:cs="Courier New"/>
    </w:rPr>
  </w:style>
  <w:style w:type="character" w:customStyle="1" w:styleId="WW8Num44z2">
    <w:name w:val="WW8Num44z2"/>
    <w:rsid w:val="00DF5A26"/>
    <w:rPr>
      <w:rFonts w:ascii="Wingdings" w:hAnsi="Wingdings"/>
    </w:rPr>
  </w:style>
  <w:style w:type="character" w:customStyle="1" w:styleId="WW8Num46z3">
    <w:name w:val="WW8Num46z3"/>
    <w:rsid w:val="00DF5A26"/>
    <w:rPr>
      <w:rFonts w:ascii="Symbol" w:hAnsi="Symbol"/>
    </w:rPr>
  </w:style>
  <w:style w:type="character" w:customStyle="1" w:styleId="WW8Num47z2">
    <w:name w:val="WW8Num47z2"/>
    <w:rsid w:val="00DF5A26"/>
    <w:rPr>
      <w:rFonts w:ascii="Wingdings" w:hAnsi="Wingdings"/>
    </w:rPr>
  </w:style>
  <w:style w:type="character" w:customStyle="1" w:styleId="WW8Num49z5">
    <w:name w:val="WW8Num49z5"/>
    <w:rsid w:val="00DF5A26"/>
    <w:rPr>
      <w:rFonts w:ascii="Wingdings" w:hAnsi="Wingdings"/>
    </w:rPr>
  </w:style>
  <w:style w:type="character" w:customStyle="1" w:styleId="WW8Num51z1">
    <w:name w:val="WW8Num51z1"/>
    <w:rsid w:val="00DF5A26"/>
    <w:rPr>
      <w:rFonts w:ascii="Symbol" w:hAnsi="Symbol"/>
    </w:rPr>
  </w:style>
  <w:style w:type="character" w:customStyle="1" w:styleId="WW8Num51z4">
    <w:name w:val="WW8Num51z4"/>
    <w:rsid w:val="00DF5A26"/>
    <w:rPr>
      <w:rFonts w:ascii="Courier New" w:hAnsi="Courier New" w:cs="Courier New"/>
    </w:rPr>
  </w:style>
  <w:style w:type="character" w:customStyle="1" w:styleId="WW8Num54z2">
    <w:name w:val="WW8Num54z2"/>
    <w:rsid w:val="00DF5A26"/>
    <w:rPr>
      <w:rFonts w:ascii="Wingdings" w:hAnsi="Wingdings"/>
    </w:rPr>
  </w:style>
  <w:style w:type="character" w:customStyle="1" w:styleId="WW8Num57z0">
    <w:name w:val="WW8Num57z0"/>
    <w:rsid w:val="00DF5A26"/>
    <w:rPr>
      <w:rFonts w:ascii="Symbol" w:hAnsi="Symbol"/>
    </w:rPr>
  </w:style>
  <w:style w:type="character" w:customStyle="1" w:styleId="WW8Num57z1">
    <w:name w:val="WW8Num57z1"/>
    <w:rsid w:val="00DF5A26"/>
    <w:rPr>
      <w:rFonts w:ascii="Courier New" w:hAnsi="Courier New" w:cs="Courier New"/>
    </w:rPr>
  </w:style>
  <w:style w:type="character" w:customStyle="1" w:styleId="WW8Num57z2">
    <w:name w:val="WW8Num57z2"/>
    <w:rsid w:val="00DF5A26"/>
    <w:rPr>
      <w:rFonts w:ascii="Wingdings" w:hAnsi="Wingdings"/>
    </w:rPr>
  </w:style>
  <w:style w:type="character" w:customStyle="1" w:styleId="WW8Num58z1">
    <w:name w:val="WW8Num58z1"/>
    <w:rsid w:val="00DF5A26"/>
    <w:rPr>
      <w:rFonts w:ascii="Courier New" w:hAnsi="Courier New" w:cs="Courier New"/>
    </w:rPr>
  </w:style>
  <w:style w:type="character" w:customStyle="1" w:styleId="WW8Num58z2">
    <w:name w:val="WW8Num58z2"/>
    <w:rsid w:val="00DF5A26"/>
    <w:rPr>
      <w:rFonts w:ascii="Wingdings" w:hAnsi="Wingdings"/>
    </w:rPr>
  </w:style>
  <w:style w:type="character" w:customStyle="1" w:styleId="WW8NumSt3z0">
    <w:name w:val="WW8NumSt3z0"/>
    <w:rsid w:val="00DF5A26"/>
    <w:rPr>
      <w:rFonts w:ascii="Symbol" w:hAnsi="Symbol"/>
    </w:rPr>
  </w:style>
  <w:style w:type="character" w:customStyle="1" w:styleId="t2">
    <w:name w:val="t2"/>
    <w:rsid w:val="00DF5A26"/>
  </w:style>
  <w:style w:type="character" w:customStyle="1" w:styleId="corpstexte">
    <w:name w:val="corpstexte"/>
    <w:rsid w:val="00DF5A26"/>
  </w:style>
  <w:style w:type="character" w:customStyle="1" w:styleId="corpstextegrasrouge">
    <w:name w:val="corpstextegrasrouge"/>
    <w:rsid w:val="00DF5A26"/>
  </w:style>
  <w:style w:type="character" w:styleId="CodeHTML">
    <w:name w:val="HTML Code"/>
    <w:rsid w:val="00DF5A26"/>
    <w:rPr>
      <w:rFonts w:ascii="Courier New" w:eastAsia="Courier New" w:hAnsi="Courier New" w:cs="Courier New"/>
      <w:sz w:val="20"/>
      <w:szCs w:val="20"/>
    </w:rPr>
  </w:style>
  <w:style w:type="character" w:customStyle="1" w:styleId="TextecourantCarCar">
    <w:name w:val="Texte courant Car Car"/>
    <w:rsid w:val="00DF5A26"/>
    <w:rPr>
      <w:rFonts w:ascii="New York" w:hAnsi="New York"/>
      <w:sz w:val="24"/>
      <w:lang w:val="fr-FR" w:eastAsia="ar-SA" w:bidi="ar-SA"/>
    </w:rPr>
  </w:style>
  <w:style w:type="character" w:customStyle="1" w:styleId="StyleTextecourantVerdana9ptCarCar">
    <w:name w:val="Style Texte courant + Verdana 9 pt Car Car"/>
    <w:rsid w:val="00DF5A26"/>
    <w:rPr>
      <w:rFonts w:ascii="Verdana" w:hAnsi="Verdana"/>
      <w:sz w:val="18"/>
      <w:lang w:val="fr-FR" w:eastAsia="ar-SA" w:bidi="ar-SA"/>
    </w:rPr>
  </w:style>
  <w:style w:type="character" w:customStyle="1" w:styleId="Textecourant1erCarCar">
    <w:name w:val="Texte courant 1er § Car Car"/>
    <w:rsid w:val="00DF5A26"/>
    <w:rPr>
      <w:rFonts w:ascii="New York" w:hAnsi="New York"/>
      <w:sz w:val="24"/>
      <w:lang w:val="fr-FR" w:eastAsia="ar-SA" w:bidi="ar-SA"/>
    </w:rPr>
  </w:style>
  <w:style w:type="character" w:customStyle="1" w:styleId="StyleTextecourant1erVerdana9ptCarCar">
    <w:name w:val="Style Texte courant 1er § + Verdana 9 pt Car Car"/>
    <w:rsid w:val="00DF5A26"/>
    <w:rPr>
      <w:rFonts w:ascii="Verdana" w:hAnsi="Verdana"/>
      <w:sz w:val="18"/>
      <w:lang w:val="fr-FR" w:eastAsia="ar-SA" w:bidi="ar-SA"/>
    </w:rPr>
  </w:style>
  <w:style w:type="character" w:customStyle="1" w:styleId="t4">
    <w:name w:val="t4"/>
    <w:rsid w:val="00DF5A26"/>
    <w:rPr>
      <w:rFonts w:ascii="Verdana" w:hAnsi="Verdana"/>
      <w:sz w:val="20"/>
      <w:szCs w:val="20"/>
    </w:rPr>
  </w:style>
  <w:style w:type="paragraph" w:customStyle="1" w:styleId="Liste1cours">
    <w:name w:val="Liste1cours"/>
    <w:basedOn w:val="Normal"/>
    <w:rsid w:val="00DF5A26"/>
    <w:pPr>
      <w:widowControl w:val="0"/>
      <w:ind w:firstLine="0"/>
    </w:pPr>
  </w:style>
  <w:style w:type="paragraph" w:customStyle="1" w:styleId="Corpsdetexte21">
    <w:name w:val="Corps de texte 21"/>
    <w:basedOn w:val="Normal"/>
    <w:rsid w:val="00DF5A26"/>
    <w:rPr>
      <w:color w:val="382C24"/>
    </w:rPr>
  </w:style>
  <w:style w:type="paragraph" w:customStyle="1" w:styleId="OmniPage10">
    <w:name w:val="OmniPage #10"/>
    <w:basedOn w:val="Normal"/>
    <w:rsid w:val="00DF5A26"/>
    <w:pPr>
      <w:overflowPunct w:val="0"/>
      <w:autoSpaceDE w:val="0"/>
      <w:ind w:left="8775" w:right="45" w:firstLine="165"/>
      <w:textAlignment w:val="baseline"/>
    </w:pPr>
    <w:rPr>
      <w:sz w:val="20"/>
    </w:rPr>
  </w:style>
  <w:style w:type="paragraph" w:customStyle="1" w:styleId="OmniPage11">
    <w:name w:val="OmniPage #11"/>
    <w:basedOn w:val="Normal"/>
    <w:rsid w:val="00DF5A26"/>
    <w:pPr>
      <w:tabs>
        <w:tab w:val="left" w:pos="1020"/>
        <w:tab w:val="right" w:pos="4715"/>
      </w:tabs>
      <w:overflowPunct w:val="0"/>
      <w:autoSpaceDE w:val="0"/>
      <w:ind w:left="795" w:right="6675" w:firstLine="0"/>
      <w:jc w:val="left"/>
      <w:textAlignment w:val="baseline"/>
    </w:pPr>
    <w:rPr>
      <w:sz w:val="20"/>
    </w:rPr>
  </w:style>
  <w:style w:type="paragraph" w:customStyle="1" w:styleId="OmniPage264">
    <w:name w:val="OmniPage #264"/>
    <w:basedOn w:val="Normal"/>
    <w:rsid w:val="00DF5A26"/>
    <w:pPr>
      <w:tabs>
        <w:tab w:val="right" w:pos="8788"/>
      </w:tabs>
      <w:overflowPunct w:val="0"/>
      <w:autoSpaceDE w:val="0"/>
      <w:ind w:left="3504" w:right="5561" w:firstLine="0"/>
      <w:jc w:val="left"/>
      <w:textAlignment w:val="baseline"/>
    </w:pPr>
    <w:rPr>
      <w:sz w:val="20"/>
    </w:rPr>
  </w:style>
  <w:style w:type="paragraph" w:customStyle="1" w:styleId="OmniPage265">
    <w:name w:val="OmniPage #265"/>
    <w:basedOn w:val="Normal"/>
    <w:rsid w:val="00DF5A26"/>
    <w:pPr>
      <w:tabs>
        <w:tab w:val="right" w:pos="8670"/>
        <w:tab w:val="right" w:pos="8998"/>
      </w:tabs>
      <w:overflowPunct w:val="0"/>
      <w:autoSpaceDE w:val="0"/>
      <w:ind w:left="3504" w:right="5351" w:firstLine="0"/>
      <w:jc w:val="left"/>
      <w:textAlignment w:val="baseline"/>
    </w:pPr>
    <w:rPr>
      <w:sz w:val="20"/>
    </w:rPr>
  </w:style>
  <w:style w:type="paragraph" w:customStyle="1" w:styleId="OmniPage267">
    <w:name w:val="OmniPage #267"/>
    <w:basedOn w:val="Normal"/>
    <w:rsid w:val="00DF5A26"/>
    <w:pPr>
      <w:overflowPunct w:val="0"/>
      <w:autoSpaceDE w:val="0"/>
      <w:ind w:left="6159" w:right="2726" w:firstLine="165"/>
      <w:textAlignment w:val="baseline"/>
    </w:pPr>
    <w:rPr>
      <w:sz w:val="20"/>
    </w:rPr>
  </w:style>
  <w:style w:type="paragraph" w:customStyle="1" w:styleId="indent2">
    <w:name w:val="indent2"/>
    <w:basedOn w:val="Normal"/>
    <w:rsid w:val="00DF5A26"/>
    <w:pPr>
      <w:spacing w:before="100" w:after="100"/>
      <w:jc w:val="left"/>
    </w:pPr>
    <w:rPr>
      <w:szCs w:val="24"/>
    </w:rPr>
  </w:style>
  <w:style w:type="paragraph" w:customStyle="1" w:styleId="Textecourant1erCar">
    <w:name w:val="Texte courant 1er § Car"/>
    <w:basedOn w:val="Normal"/>
    <w:rsid w:val="00DF5A26"/>
    <w:pPr>
      <w:overflowPunct w:val="0"/>
      <w:autoSpaceDE w:val="0"/>
      <w:spacing w:after="20" w:line="300" w:lineRule="exact"/>
      <w:textAlignment w:val="baseline"/>
    </w:pPr>
    <w:rPr>
      <w:rFonts w:ascii="New York" w:hAnsi="New York"/>
    </w:rPr>
  </w:style>
  <w:style w:type="paragraph" w:customStyle="1" w:styleId="TextecourantCar">
    <w:name w:val="Texte courant Car"/>
    <w:basedOn w:val="Normal"/>
    <w:rsid w:val="00DF5A26"/>
    <w:pPr>
      <w:overflowPunct w:val="0"/>
      <w:autoSpaceDE w:val="0"/>
      <w:spacing w:after="20" w:line="300" w:lineRule="exact"/>
      <w:ind w:firstLine="227"/>
      <w:textAlignment w:val="baseline"/>
    </w:pPr>
    <w:rPr>
      <w:rFonts w:ascii="New York" w:hAnsi="New York"/>
    </w:rPr>
  </w:style>
  <w:style w:type="paragraph" w:customStyle="1" w:styleId="StyleExempleVerdana9ptPremireligne04cmAvant6p">
    <w:name w:val="Style Exemple + Verdana 9 pt Première ligne : 04 cm Avant : 6 p..."/>
    <w:basedOn w:val="Exemple"/>
    <w:rsid w:val="00DF5A26"/>
    <w:pPr>
      <w:pBdr>
        <w:left w:val="none" w:sz="0" w:space="0" w:color="auto"/>
      </w:pBdr>
      <w:spacing w:before="120" w:after="0" w:line="240" w:lineRule="auto"/>
    </w:pPr>
    <w:rPr>
      <w:rFonts w:ascii="Verdana" w:hAnsi="Verdana"/>
      <w:sz w:val="18"/>
    </w:rPr>
  </w:style>
  <w:style w:type="paragraph" w:customStyle="1" w:styleId="StyleTextecourantVerdana9ptCar">
    <w:name w:val="Style Texte courant + Verdana 9 pt Car"/>
    <w:basedOn w:val="TextecourantCar"/>
    <w:rsid w:val="00DF5A26"/>
    <w:pPr>
      <w:spacing w:before="120" w:line="240" w:lineRule="auto"/>
      <w:ind w:firstLine="0"/>
    </w:pPr>
    <w:rPr>
      <w:rFonts w:ascii="Verdana" w:hAnsi="Verdana"/>
      <w:sz w:val="18"/>
    </w:rPr>
  </w:style>
  <w:style w:type="paragraph" w:customStyle="1" w:styleId="StyleTextecourant1erVerdana9ptCar">
    <w:name w:val="Style Texte courant 1er § + Verdana 9 pt Car"/>
    <w:basedOn w:val="Textecourant1erCar"/>
    <w:rsid w:val="00DF5A26"/>
    <w:pPr>
      <w:spacing w:before="120" w:line="240" w:lineRule="auto"/>
    </w:pPr>
    <w:rPr>
      <w:rFonts w:ascii="Verdana" w:hAnsi="Verdana"/>
      <w:sz w:val="18"/>
    </w:rPr>
  </w:style>
  <w:style w:type="paragraph" w:customStyle="1" w:styleId="StyleTextecourantVerdana9pt">
    <w:name w:val="Style Texte courant + Verdana 9 pt"/>
    <w:basedOn w:val="TextecourantCar"/>
    <w:rsid w:val="00DF5A26"/>
    <w:pPr>
      <w:spacing w:before="120" w:line="240" w:lineRule="auto"/>
      <w:ind w:firstLine="0"/>
    </w:pPr>
    <w:rPr>
      <w:rFonts w:ascii="Verdana" w:hAnsi="Verdana"/>
      <w:sz w:val="18"/>
    </w:rPr>
  </w:style>
  <w:style w:type="paragraph" w:customStyle="1" w:styleId="StyleTextecourant1erVerdana9pt">
    <w:name w:val="Style Texte courant 1er § + Verdana 9 pt"/>
    <w:basedOn w:val="Textecourant1er"/>
    <w:rsid w:val="00DF5A26"/>
    <w:pPr>
      <w:spacing w:before="120" w:line="240" w:lineRule="auto"/>
    </w:pPr>
    <w:rPr>
      <w:rFonts w:ascii="Verdana" w:hAnsi="Verdana"/>
      <w:sz w:val="18"/>
    </w:rPr>
  </w:style>
  <w:style w:type="paragraph" w:customStyle="1" w:styleId="lgende0">
    <w:name w:val="légende"/>
    <w:basedOn w:val="Normal"/>
    <w:rsid w:val="00DF5A26"/>
    <w:pPr>
      <w:spacing w:before="200" w:after="160"/>
      <w:jc w:val="center"/>
    </w:pPr>
    <w:rPr>
      <w:rFonts w:ascii="Arial" w:hAnsi="Arial"/>
      <w:b/>
      <w:sz w:val="20"/>
    </w:rPr>
  </w:style>
  <w:style w:type="paragraph" w:customStyle="1" w:styleId="spip1">
    <w:name w:val="spip1"/>
    <w:basedOn w:val="Normal"/>
    <w:rsid w:val="00DF5A26"/>
    <w:pPr>
      <w:spacing w:before="100" w:after="100"/>
    </w:pPr>
    <w:rPr>
      <w:rFonts w:ascii="Verdana" w:hAnsi="Verdana"/>
      <w:sz w:val="22"/>
      <w:szCs w:val="22"/>
    </w:rPr>
  </w:style>
  <w:style w:type="paragraph" w:customStyle="1" w:styleId="s">
    <w:name w:val="s"/>
    <w:basedOn w:val="Normal"/>
    <w:rsid w:val="00DF5A26"/>
    <w:pPr>
      <w:spacing w:before="100" w:after="100"/>
      <w:jc w:val="left"/>
    </w:pPr>
    <w:rPr>
      <w:rFonts w:ascii="Verdana" w:eastAsia="SimSun" w:hAnsi="Verdana"/>
      <w:sz w:val="14"/>
      <w:szCs w:val="14"/>
    </w:rPr>
  </w:style>
  <w:style w:type="paragraph" w:customStyle="1" w:styleId="t">
    <w:name w:val="t"/>
    <w:basedOn w:val="Normal"/>
    <w:rsid w:val="00DF5A26"/>
    <w:pPr>
      <w:spacing w:before="100" w:after="100"/>
      <w:jc w:val="left"/>
    </w:pPr>
    <w:rPr>
      <w:rFonts w:ascii="Verdana" w:eastAsia="SimSun" w:hAnsi="Verdana"/>
      <w:sz w:val="20"/>
    </w:rPr>
  </w:style>
  <w:style w:type="paragraph" w:customStyle="1" w:styleId="spip">
    <w:name w:val="spip"/>
    <w:basedOn w:val="Normal"/>
    <w:rsid w:val="00DF5A26"/>
    <w:pPr>
      <w:spacing w:before="100" w:after="100"/>
      <w:jc w:val="left"/>
    </w:pPr>
    <w:rPr>
      <w:szCs w:val="24"/>
    </w:rPr>
  </w:style>
  <w:style w:type="paragraph" w:customStyle="1" w:styleId="para8">
    <w:name w:val="para8"/>
    <w:basedOn w:val="Normal"/>
    <w:rsid w:val="00DF5A26"/>
    <w:pPr>
      <w:suppressAutoHyphens w:val="0"/>
      <w:spacing w:before="150" w:after="150"/>
      <w:ind w:left="150" w:firstLine="0"/>
      <w:jc w:val="left"/>
    </w:pPr>
    <w:rPr>
      <w:color w:val="000000"/>
      <w:sz w:val="18"/>
      <w:szCs w:val="18"/>
      <w:lang w:eastAsia="fr-FR"/>
    </w:rPr>
  </w:style>
  <w:style w:type="paragraph" w:customStyle="1" w:styleId="western">
    <w:name w:val="western"/>
    <w:basedOn w:val="Normal"/>
    <w:rsid w:val="00DF5A26"/>
    <w:pPr>
      <w:suppressAutoHyphens w:val="0"/>
      <w:spacing w:before="100" w:beforeAutospacing="1" w:after="62"/>
      <w:ind w:firstLine="0"/>
      <w:jc w:val="left"/>
    </w:pPr>
    <w:rPr>
      <w:sz w:val="18"/>
      <w:szCs w:val="18"/>
      <w:lang w:eastAsia="fr-FR"/>
    </w:rPr>
  </w:style>
  <w:style w:type="paragraph" w:styleId="Retraitcorpsdetexte2">
    <w:name w:val="Body Text Indent 2"/>
    <w:basedOn w:val="Normal"/>
    <w:link w:val="Retraitcorpsdetexte2Car"/>
    <w:unhideWhenUsed/>
    <w:rsid w:val="00DF5A26"/>
    <w:pPr>
      <w:spacing w:after="120" w:line="480" w:lineRule="auto"/>
      <w:ind w:left="283"/>
    </w:pPr>
  </w:style>
  <w:style w:type="character" w:customStyle="1" w:styleId="Retraitcorpsdetexte2Car">
    <w:name w:val="Retrait corps de texte 2 Car"/>
    <w:link w:val="Retraitcorpsdetexte2"/>
    <w:rsid w:val="00DF5A26"/>
    <w:rPr>
      <w:rFonts w:ascii="Times New Roman" w:eastAsia="Times New Roman" w:hAnsi="Times New Roman" w:cs="Times New Roman"/>
      <w:sz w:val="24"/>
      <w:szCs w:val="20"/>
      <w:lang w:val="fr-FR" w:eastAsia="ar-SA"/>
    </w:rPr>
  </w:style>
  <w:style w:type="paragraph" w:styleId="Retraitcorpsdetexte3">
    <w:name w:val="Body Text Indent 3"/>
    <w:basedOn w:val="Normal"/>
    <w:link w:val="Retraitcorpsdetexte3Car"/>
    <w:unhideWhenUsed/>
    <w:rsid w:val="00DF5A26"/>
    <w:pPr>
      <w:spacing w:after="120"/>
      <w:ind w:left="283"/>
    </w:pPr>
    <w:rPr>
      <w:sz w:val="16"/>
      <w:szCs w:val="16"/>
    </w:rPr>
  </w:style>
  <w:style w:type="character" w:customStyle="1" w:styleId="Retraitcorpsdetexte3Car">
    <w:name w:val="Retrait corps de texte 3 Car"/>
    <w:link w:val="Retraitcorpsdetexte3"/>
    <w:rsid w:val="00DF5A26"/>
    <w:rPr>
      <w:rFonts w:ascii="Times New Roman" w:eastAsia="Times New Roman" w:hAnsi="Times New Roman" w:cs="Times New Roman"/>
      <w:sz w:val="16"/>
      <w:szCs w:val="16"/>
      <w:lang w:val="fr-FR" w:eastAsia="ar-SA"/>
    </w:rPr>
  </w:style>
  <w:style w:type="paragraph" w:customStyle="1" w:styleId="paralistitem2">
    <w:name w:val="paralistitem2"/>
    <w:basedOn w:val="Normal"/>
    <w:rsid w:val="00DF5A26"/>
    <w:pPr>
      <w:suppressAutoHyphens w:val="0"/>
      <w:spacing w:before="100" w:beforeAutospacing="1" w:after="100" w:afterAutospacing="1"/>
      <w:ind w:left="150" w:firstLine="0"/>
    </w:pPr>
    <w:rPr>
      <w:color w:val="000000"/>
      <w:sz w:val="18"/>
      <w:szCs w:val="18"/>
      <w:lang w:eastAsia="fr-FR"/>
    </w:rPr>
  </w:style>
  <w:style w:type="numbering" w:customStyle="1" w:styleId="Aucuneliste2">
    <w:name w:val="Aucune liste2"/>
    <w:next w:val="Aucuneliste"/>
    <w:semiHidden/>
    <w:unhideWhenUsed/>
    <w:rsid w:val="00DF5A26"/>
  </w:style>
  <w:style w:type="paragraph" w:customStyle="1" w:styleId="chapitren">
    <w:name w:val="chapitre n°"/>
    <w:basedOn w:val="Normal"/>
    <w:rsid w:val="00DF5A26"/>
    <w:pPr>
      <w:suppressAutoHyphens w:val="0"/>
      <w:spacing w:before="1200" w:after="600"/>
      <w:ind w:firstLine="0"/>
      <w:jc w:val="center"/>
    </w:pPr>
    <w:rPr>
      <w:rFonts w:ascii="Arial" w:hAnsi="Arial"/>
      <w:b/>
      <w:smallCaps/>
      <w:sz w:val="44"/>
      <w:lang w:eastAsia="fr-FR"/>
    </w:rPr>
  </w:style>
  <w:style w:type="paragraph" w:customStyle="1" w:styleId="nonc">
    <w:name w:val="énoncé"/>
    <w:basedOn w:val="Normal"/>
    <w:rsid w:val="00DF5A26"/>
    <w:pPr>
      <w:suppressAutoHyphens w:val="0"/>
      <w:spacing w:before="360" w:after="240"/>
      <w:ind w:firstLine="0"/>
      <w:jc w:val="left"/>
    </w:pPr>
    <w:rPr>
      <w:rFonts w:ascii="Arial" w:hAnsi="Arial"/>
      <w:b/>
      <w:sz w:val="28"/>
      <w:lang w:eastAsia="fr-FR"/>
    </w:rPr>
  </w:style>
  <w:style w:type="paragraph" w:customStyle="1" w:styleId="titrechap">
    <w:name w:val="titre chap"/>
    <w:basedOn w:val="Normal"/>
    <w:rsid w:val="00DF5A26"/>
    <w:pPr>
      <w:suppressAutoHyphens w:val="0"/>
      <w:spacing w:before="120" w:after="1200"/>
      <w:ind w:firstLine="0"/>
      <w:jc w:val="center"/>
    </w:pPr>
    <w:rPr>
      <w:rFonts w:ascii="Arial" w:hAnsi="Arial"/>
      <w:b/>
      <w:spacing w:val="20"/>
      <w:sz w:val="52"/>
      <w:lang w:eastAsia="fr-FR"/>
    </w:rPr>
  </w:style>
  <w:style w:type="paragraph" w:styleId="Textebrut">
    <w:name w:val="Plain Text"/>
    <w:basedOn w:val="Normal"/>
    <w:link w:val="TextebrutCar"/>
    <w:rsid w:val="00DF5A26"/>
    <w:pPr>
      <w:suppressAutoHyphens w:val="0"/>
      <w:ind w:firstLine="0"/>
      <w:jc w:val="left"/>
    </w:pPr>
    <w:rPr>
      <w:rFonts w:ascii="Courier New" w:hAnsi="Courier New" w:cs="Courier New"/>
      <w:sz w:val="20"/>
      <w:lang w:eastAsia="fr-FR"/>
    </w:rPr>
  </w:style>
  <w:style w:type="character" w:customStyle="1" w:styleId="TextebrutCar">
    <w:name w:val="Texte brut Car"/>
    <w:link w:val="Textebrut"/>
    <w:rsid w:val="00DF5A26"/>
    <w:rPr>
      <w:rFonts w:ascii="Courier New" w:eastAsia="Times New Roman" w:hAnsi="Courier New" w:cs="Courier New"/>
      <w:sz w:val="20"/>
      <w:szCs w:val="20"/>
      <w:lang w:val="fr-FR" w:eastAsia="fr-FR"/>
    </w:rPr>
  </w:style>
  <w:style w:type="paragraph" w:customStyle="1" w:styleId="TitreAnnexes">
    <w:name w:val="Titre Annexes"/>
    <w:basedOn w:val="Normal"/>
    <w:rsid w:val="00DF5A26"/>
    <w:pPr>
      <w:keepNext/>
      <w:tabs>
        <w:tab w:val="left" w:pos="623"/>
      </w:tabs>
      <w:suppressAutoHyphens w:val="0"/>
      <w:overflowPunct w:val="0"/>
      <w:autoSpaceDE w:val="0"/>
      <w:autoSpaceDN w:val="0"/>
      <w:adjustRightInd w:val="0"/>
      <w:spacing w:before="439" w:after="160" w:line="319" w:lineRule="exact"/>
      <w:ind w:left="623" w:hanging="624"/>
      <w:jc w:val="center"/>
      <w:textAlignment w:val="baseline"/>
    </w:pPr>
    <w:rPr>
      <w:rFonts w:ascii="Helvetica" w:hAnsi="Helvetica"/>
      <w:b/>
      <w:caps/>
      <w:sz w:val="28"/>
      <w:lang w:eastAsia="fr-FR"/>
    </w:rPr>
  </w:style>
  <w:style w:type="paragraph" w:customStyle="1" w:styleId="Enoncexos1er">
    <w:name w:val="Enoncé exos 1er§"/>
    <w:basedOn w:val="Normal"/>
    <w:rsid w:val="00DF5A26"/>
    <w:pPr>
      <w:pBdr>
        <w:top w:val="single" w:sz="6" w:space="10" w:color="auto"/>
      </w:pBdr>
      <w:tabs>
        <w:tab w:val="left" w:pos="566"/>
      </w:tabs>
      <w:suppressAutoHyphens w:val="0"/>
      <w:overflowPunct w:val="0"/>
      <w:autoSpaceDE w:val="0"/>
      <w:autoSpaceDN w:val="0"/>
      <w:adjustRightInd w:val="0"/>
      <w:spacing w:before="320" w:after="40" w:line="280" w:lineRule="exact"/>
      <w:ind w:firstLine="0"/>
      <w:textAlignment w:val="baseline"/>
    </w:pPr>
    <w:rPr>
      <w:rFonts w:ascii="New York" w:hAnsi="New York"/>
      <w:lang w:eastAsia="fr-FR"/>
    </w:rPr>
  </w:style>
  <w:style w:type="character" w:customStyle="1" w:styleId="texte1">
    <w:name w:val="texte1"/>
    <w:rsid w:val="00DF5A26"/>
    <w:rPr>
      <w:rFonts w:ascii="Verdana" w:hAnsi="Verdana" w:hint="default"/>
      <w:color w:val="000000"/>
      <w:sz w:val="17"/>
      <w:szCs w:val="17"/>
    </w:rPr>
  </w:style>
  <w:style w:type="character" w:customStyle="1" w:styleId="nowrap">
    <w:name w:val="nowrap"/>
    <w:rsid w:val="00DF5A26"/>
  </w:style>
  <w:style w:type="paragraph" w:customStyle="1" w:styleId="TableContents">
    <w:name w:val="Table Contents"/>
    <w:basedOn w:val="Standard"/>
    <w:rsid w:val="00DF5A26"/>
    <w:pPr>
      <w:widowControl/>
      <w:suppressLineNumbers/>
    </w:pPr>
    <w:rPr>
      <w:rFonts w:ascii="Arial" w:eastAsia="Times New Roman" w:hAnsi="Arial" w:cs="Arial"/>
      <w:color w:val="000080"/>
      <w:sz w:val="20"/>
      <w:szCs w:val="20"/>
      <w:lang w:eastAsia="zh-CN"/>
    </w:rPr>
  </w:style>
  <w:style w:type="paragraph" w:customStyle="1" w:styleId="Footnote">
    <w:name w:val="Footnote"/>
    <w:basedOn w:val="Standard"/>
    <w:rsid w:val="00DF5A26"/>
    <w:pPr>
      <w:widowControl/>
      <w:suppressLineNumbers/>
      <w:ind w:left="339" w:hanging="339"/>
    </w:pPr>
    <w:rPr>
      <w:rFonts w:ascii="Arial" w:eastAsia="Times New Roman" w:hAnsi="Arial" w:cs="Arial"/>
      <w:color w:val="000080"/>
      <w:sz w:val="20"/>
      <w:szCs w:val="20"/>
      <w:lang w:eastAsia="zh-CN"/>
    </w:rPr>
  </w:style>
  <w:style w:type="character" w:styleId="Appelnotedebasdep">
    <w:name w:val="footnote reference"/>
    <w:uiPriority w:val="99"/>
    <w:semiHidden/>
    <w:unhideWhenUsed/>
    <w:rsid w:val="00DF5A26"/>
    <w:rPr>
      <w:vertAlign w:val="superscript"/>
    </w:rPr>
  </w:style>
  <w:style w:type="character" w:styleId="Accentuation">
    <w:name w:val="Emphasis"/>
    <w:uiPriority w:val="20"/>
    <w:qFormat/>
    <w:rsid w:val="00DF5A26"/>
    <w:rPr>
      <w:i/>
      <w:iCs/>
    </w:rPr>
  </w:style>
  <w:style w:type="table" w:styleId="Grilledetableauclaire">
    <w:name w:val="Grid Table Light"/>
    <w:basedOn w:val="TableauNormal"/>
    <w:uiPriority w:val="40"/>
    <w:rsid w:val="00DF5A26"/>
    <w:pPr>
      <w:widowControl/>
      <w:spacing w:after="0" w:line="240" w:lineRule="auto"/>
    </w:pPr>
    <w:rPr>
      <w:rFonts w:ascii="Times New Roman" w:eastAsia="Times New Roman" w:hAnsi="Times New Roman" w:cs="Times New Roman"/>
      <w:sz w:val="20"/>
      <w:szCs w:val="20"/>
      <w:lang w:val="fr-FR" w:eastAsia="fr-F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justify">
    <w:name w:val="justify"/>
    <w:basedOn w:val="Normal"/>
    <w:rsid w:val="00DF5A26"/>
    <w:pPr>
      <w:suppressAutoHyphens w:val="0"/>
      <w:spacing w:before="100" w:beforeAutospacing="1" w:after="100" w:afterAutospacing="1"/>
      <w:ind w:firstLine="0"/>
      <w:jc w:val="left"/>
    </w:pPr>
    <w:rPr>
      <w:szCs w:val="24"/>
      <w:lang w:eastAsia="fr-FR"/>
    </w:rPr>
  </w:style>
  <w:style w:type="character" w:styleId="Marquedecommentaire">
    <w:name w:val="annotation reference"/>
    <w:uiPriority w:val="99"/>
    <w:semiHidden/>
    <w:unhideWhenUsed/>
    <w:rsid w:val="00DF5A26"/>
    <w:rPr>
      <w:sz w:val="16"/>
      <w:szCs w:val="16"/>
    </w:rPr>
  </w:style>
  <w:style w:type="paragraph" w:styleId="Commentaire">
    <w:name w:val="annotation text"/>
    <w:basedOn w:val="Normal"/>
    <w:link w:val="CommentaireCar"/>
    <w:uiPriority w:val="99"/>
    <w:semiHidden/>
    <w:unhideWhenUsed/>
    <w:rsid w:val="00DF5A26"/>
    <w:rPr>
      <w:sz w:val="20"/>
    </w:rPr>
  </w:style>
  <w:style w:type="character" w:customStyle="1" w:styleId="CommentaireCar">
    <w:name w:val="Commentaire Car"/>
    <w:link w:val="Commentaire"/>
    <w:uiPriority w:val="99"/>
    <w:semiHidden/>
    <w:rsid w:val="00DF5A26"/>
    <w:rPr>
      <w:rFonts w:ascii="Times New Roman" w:eastAsia="Times New Roman" w:hAnsi="Times New Roman" w:cs="Times New Roman"/>
      <w:sz w:val="20"/>
      <w:szCs w:val="20"/>
      <w:lang w:val="fr-FR" w:eastAsia="ar-SA"/>
    </w:rPr>
  </w:style>
  <w:style w:type="paragraph" w:styleId="Objetducommentaire">
    <w:name w:val="annotation subject"/>
    <w:basedOn w:val="Commentaire"/>
    <w:next w:val="Commentaire"/>
    <w:link w:val="ObjetducommentaireCar"/>
    <w:uiPriority w:val="99"/>
    <w:semiHidden/>
    <w:unhideWhenUsed/>
    <w:rsid w:val="00DF5A26"/>
    <w:rPr>
      <w:b/>
      <w:bCs/>
    </w:rPr>
  </w:style>
  <w:style w:type="character" w:customStyle="1" w:styleId="ObjetducommentaireCar">
    <w:name w:val="Objet du commentaire Car"/>
    <w:link w:val="Objetducommentaire"/>
    <w:uiPriority w:val="99"/>
    <w:semiHidden/>
    <w:rsid w:val="00DF5A26"/>
    <w:rPr>
      <w:rFonts w:ascii="Times New Roman" w:eastAsia="Times New Roman" w:hAnsi="Times New Roman" w:cs="Times New Roman"/>
      <w:b/>
      <w:bCs/>
      <w:sz w:val="20"/>
      <w:szCs w:val="20"/>
      <w:lang w:val="fr-FR"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17361">
      <w:bodyDiv w:val="1"/>
      <w:marLeft w:val="0"/>
      <w:marRight w:val="0"/>
      <w:marTop w:val="0"/>
      <w:marBottom w:val="0"/>
      <w:divBdr>
        <w:top w:val="none" w:sz="0" w:space="0" w:color="auto"/>
        <w:left w:val="none" w:sz="0" w:space="0" w:color="auto"/>
        <w:bottom w:val="none" w:sz="0" w:space="0" w:color="auto"/>
        <w:right w:val="none" w:sz="0" w:space="0" w:color="auto"/>
      </w:divBdr>
      <w:divsChild>
        <w:div w:id="2080902785">
          <w:marLeft w:val="0"/>
          <w:marRight w:val="0"/>
          <w:marTop w:val="0"/>
          <w:marBottom w:val="0"/>
          <w:divBdr>
            <w:top w:val="none" w:sz="0" w:space="0" w:color="auto"/>
            <w:left w:val="none" w:sz="0" w:space="0" w:color="auto"/>
            <w:bottom w:val="none" w:sz="0" w:space="0" w:color="auto"/>
            <w:right w:val="none" w:sz="0" w:space="0" w:color="auto"/>
          </w:divBdr>
          <w:divsChild>
            <w:div w:id="185562433">
              <w:marLeft w:val="0"/>
              <w:marRight w:val="0"/>
              <w:marTop w:val="0"/>
              <w:marBottom w:val="0"/>
              <w:divBdr>
                <w:top w:val="none" w:sz="0" w:space="0" w:color="auto"/>
                <w:left w:val="none" w:sz="0" w:space="0" w:color="auto"/>
                <w:bottom w:val="none" w:sz="0" w:space="0" w:color="auto"/>
                <w:right w:val="none" w:sz="0" w:space="0" w:color="auto"/>
              </w:divBdr>
            </w:div>
          </w:divsChild>
        </w:div>
        <w:div w:id="974678354">
          <w:marLeft w:val="0"/>
          <w:marRight w:val="0"/>
          <w:marTop w:val="0"/>
          <w:marBottom w:val="0"/>
          <w:divBdr>
            <w:top w:val="none" w:sz="0" w:space="0" w:color="auto"/>
            <w:left w:val="none" w:sz="0" w:space="0" w:color="auto"/>
            <w:bottom w:val="none" w:sz="0" w:space="0" w:color="auto"/>
            <w:right w:val="none" w:sz="0" w:space="0" w:color="auto"/>
          </w:divBdr>
        </w:div>
        <w:div w:id="577596208">
          <w:marLeft w:val="0"/>
          <w:marRight w:val="0"/>
          <w:marTop w:val="0"/>
          <w:marBottom w:val="0"/>
          <w:divBdr>
            <w:top w:val="none" w:sz="0" w:space="0" w:color="auto"/>
            <w:left w:val="none" w:sz="0" w:space="0" w:color="auto"/>
            <w:bottom w:val="none" w:sz="0" w:space="0" w:color="auto"/>
            <w:right w:val="none" w:sz="0" w:space="0" w:color="auto"/>
          </w:divBdr>
        </w:div>
        <w:div w:id="1918707459">
          <w:marLeft w:val="0"/>
          <w:marRight w:val="0"/>
          <w:marTop w:val="0"/>
          <w:marBottom w:val="0"/>
          <w:divBdr>
            <w:top w:val="none" w:sz="0" w:space="0" w:color="auto"/>
            <w:left w:val="none" w:sz="0" w:space="0" w:color="auto"/>
            <w:bottom w:val="none" w:sz="0" w:space="0" w:color="auto"/>
            <w:right w:val="none" w:sz="0" w:space="0" w:color="auto"/>
          </w:divBdr>
          <w:divsChild>
            <w:div w:id="1366252143">
              <w:marLeft w:val="0"/>
              <w:marRight w:val="0"/>
              <w:marTop w:val="0"/>
              <w:marBottom w:val="0"/>
              <w:divBdr>
                <w:top w:val="none" w:sz="0" w:space="0" w:color="auto"/>
                <w:left w:val="none" w:sz="0" w:space="0" w:color="auto"/>
                <w:bottom w:val="none" w:sz="0" w:space="0" w:color="auto"/>
                <w:right w:val="none" w:sz="0" w:space="0" w:color="auto"/>
              </w:divBdr>
              <w:divsChild>
                <w:div w:id="10413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103">
          <w:marLeft w:val="0"/>
          <w:marRight w:val="0"/>
          <w:marTop w:val="0"/>
          <w:marBottom w:val="0"/>
          <w:divBdr>
            <w:top w:val="none" w:sz="0" w:space="0" w:color="auto"/>
            <w:left w:val="none" w:sz="0" w:space="0" w:color="auto"/>
            <w:bottom w:val="none" w:sz="0" w:space="0" w:color="auto"/>
            <w:right w:val="none" w:sz="0" w:space="0" w:color="auto"/>
          </w:divBdr>
          <w:divsChild>
            <w:div w:id="536507627">
              <w:marLeft w:val="0"/>
              <w:marRight w:val="0"/>
              <w:marTop w:val="0"/>
              <w:marBottom w:val="0"/>
              <w:divBdr>
                <w:top w:val="none" w:sz="0" w:space="0" w:color="auto"/>
                <w:left w:val="none" w:sz="0" w:space="0" w:color="auto"/>
                <w:bottom w:val="none" w:sz="0" w:space="0" w:color="auto"/>
                <w:right w:val="none" w:sz="0" w:space="0" w:color="auto"/>
              </w:divBdr>
            </w:div>
          </w:divsChild>
        </w:div>
        <w:div w:id="1205021199">
          <w:marLeft w:val="0"/>
          <w:marRight w:val="0"/>
          <w:marTop w:val="0"/>
          <w:marBottom w:val="0"/>
          <w:divBdr>
            <w:top w:val="none" w:sz="0" w:space="0" w:color="auto"/>
            <w:left w:val="none" w:sz="0" w:space="0" w:color="auto"/>
            <w:bottom w:val="none" w:sz="0" w:space="0" w:color="auto"/>
            <w:right w:val="none" w:sz="0" w:space="0" w:color="auto"/>
          </w:divBdr>
          <w:divsChild>
            <w:div w:id="2144032889">
              <w:marLeft w:val="0"/>
              <w:marRight w:val="0"/>
              <w:marTop w:val="0"/>
              <w:marBottom w:val="0"/>
              <w:divBdr>
                <w:top w:val="none" w:sz="0" w:space="0" w:color="auto"/>
                <w:left w:val="none" w:sz="0" w:space="0" w:color="auto"/>
                <w:bottom w:val="none" w:sz="0" w:space="0" w:color="auto"/>
                <w:right w:val="none" w:sz="0" w:space="0" w:color="auto"/>
              </w:divBdr>
              <w:divsChild>
                <w:div w:id="2975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mmons.wikimedia.org/wiki/File:Private_VLAN_Traffic_Flow.jpg?uselang=f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s://commons.wikimedia.org/wiki/File:Devices_connected_to_Switch.JPG?uselang=fr"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E:\travail\btssio\styles\SI2_01_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06DF7-634D-4495-B944-C83E6BFA0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SI2_01_style.dotx</Template>
  <TotalTime>0</TotalTime>
  <Pages>10</Pages>
  <Words>4013</Words>
  <Characters>22074</Characters>
  <Application>Microsoft Office Word</Application>
  <DocSecurity>0</DocSecurity>
  <Lines>183</Lines>
  <Paragraphs>52</Paragraphs>
  <ScaleCrop>false</ScaleCrop>
  <HeadingPairs>
    <vt:vector size="2" baseType="variant">
      <vt:variant>
        <vt:lpstr>Titre</vt:lpstr>
      </vt:variant>
      <vt:variant>
        <vt:i4>1</vt:i4>
      </vt:variant>
    </vt:vector>
  </HeadingPairs>
  <TitlesOfParts>
    <vt:vector size="1" baseType="lpstr">
      <vt:lpstr>Microsoft Word - AMSI_TH01_Dossier06_Cours__Les VLANs.doc</vt:lpstr>
    </vt:vector>
  </TitlesOfParts>
  <Company/>
  <LinksUpToDate>false</LinksUpToDate>
  <CharactersWithSpaces>26035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AMSI_TH01_Dossier06_Cours__Les VLANs.doc</dc:title>
  <dc:creator>Bruno</dc:creator>
  <cp:lastModifiedBy>bruno drogue</cp:lastModifiedBy>
  <cp:revision>40</cp:revision>
  <cp:lastPrinted>2018-01-21T18:52:00Z</cp:lastPrinted>
  <dcterms:created xsi:type="dcterms:W3CDTF">2013-01-13T14:56:00Z</dcterms:created>
  <dcterms:modified xsi:type="dcterms:W3CDTF">2022-04-01T07:39:00Z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2013-01-13T00:00:00Z</vt:filetime>
  </property>
  <property fmtid="{D5CDD505-2E9C-101B-9397-08002B2CF9AE}" pid="3" name="LastSaved">
    <vt:filetime>2013-01-13T00:00:00Z</vt:filetime>
  </property>
</Properties>
</file>